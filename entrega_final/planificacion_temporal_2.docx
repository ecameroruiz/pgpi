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val="es-ES_tradnl" w:eastAsia="es-ES_trad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5B8A9F79" w:rsidR="00E56FF0" w:rsidRDefault="00E56FF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3E30B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05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3E30B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5B8A9F79" w:rsidR="00E56FF0" w:rsidRDefault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3E30B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05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3E30B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11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E56FF0" w:rsidRDefault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_x0020_Box_x0020_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1D6DED00" w:rsidR="00E56FF0" w:rsidRPr="00E56FF0" w:rsidRDefault="007B21F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007E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PLANIFICACIÓN TEMPORAL</w:t>
                                    </w:r>
                                  </w:sdtContent>
                                </w:sdt>
                              </w:p>
                              <w:p w14:paraId="12AF736A" w14:textId="4CEFAA9B" w:rsidR="00E56FF0" w:rsidRPr="00E56FF0" w:rsidRDefault="007B21F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30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Planificació</w:t>
                                    </w:r>
                                    <w:r w:rsidR="000007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n i</w:t>
                                    </w:r>
                                    <w:r w:rsidR="003E30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nicial</w:t>
                                    </w:r>
                                  </w:sdtContent>
                                </w:sdt>
                                <w:r w:rsidR="000007E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 xml:space="preserve"> y final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_x0020_Box_x0020_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1D6DED00" w:rsidR="00E56FF0" w:rsidRPr="00E56FF0" w:rsidRDefault="007B21F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007E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PLANIFICACIÓN TEMPORAL</w:t>
                              </w:r>
                            </w:sdtContent>
                          </w:sdt>
                        </w:p>
                        <w:p w14:paraId="12AF736A" w14:textId="4CEFAA9B" w:rsidR="00E56FF0" w:rsidRPr="00E56FF0" w:rsidRDefault="007B21F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E30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Planificació</w:t>
                              </w:r>
                              <w:r w:rsidR="000007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n i</w:t>
                              </w:r>
                              <w:r w:rsidR="003E30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nicial</w:t>
                              </w:r>
                            </w:sdtContent>
                          </w:sdt>
                          <w:r w:rsidR="000007EE"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 xml:space="preserve"> y final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Puesto"/>
        <w:rPr>
          <w:rStyle w:val="Referenciaintensa"/>
        </w:rPr>
      </w:pPr>
      <w:r w:rsidRPr="007773E3">
        <w:rPr>
          <w:rStyle w:val="Referenciaintensa"/>
        </w:rPr>
        <w:lastRenderedPageBreak/>
        <w:t>ÍNDICE</w:t>
      </w:r>
    </w:p>
    <w:p w14:paraId="041E8EE4" w14:textId="77777777" w:rsidR="006E56FF" w:rsidRDefault="00E56FF0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1627315" w:history="1">
        <w:r w:rsidR="006E56FF" w:rsidRPr="002E6EFC">
          <w:rPr>
            <w:rStyle w:val="Hipervnculo"/>
            <w:noProof/>
            <w:lang w:val="es-ES"/>
          </w:rPr>
          <w:t>Historial de versiones</w:t>
        </w:r>
        <w:r w:rsidR="006E56FF">
          <w:rPr>
            <w:noProof/>
            <w:webHidden/>
          </w:rPr>
          <w:tab/>
        </w:r>
        <w:r w:rsidR="006E56FF">
          <w:rPr>
            <w:noProof/>
            <w:webHidden/>
          </w:rPr>
          <w:fldChar w:fldCharType="begin"/>
        </w:r>
        <w:r w:rsidR="006E56FF">
          <w:rPr>
            <w:noProof/>
            <w:webHidden/>
          </w:rPr>
          <w:instrText xml:space="preserve"> PAGEREF _Toc501627315 \h </w:instrText>
        </w:r>
        <w:r w:rsidR="006E56FF">
          <w:rPr>
            <w:noProof/>
            <w:webHidden/>
          </w:rPr>
        </w:r>
        <w:r w:rsidR="006E56FF">
          <w:rPr>
            <w:noProof/>
            <w:webHidden/>
          </w:rPr>
          <w:fldChar w:fldCharType="separate"/>
        </w:r>
        <w:r w:rsidR="00E81D79">
          <w:rPr>
            <w:noProof/>
            <w:webHidden/>
          </w:rPr>
          <w:t>3</w:t>
        </w:r>
        <w:r w:rsidR="006E56FF">
          <w:rPr>
            <w:noProof/>
            <w:webHidden/>
          </w:rPr>
          <w:fldChar w:fldCharType="end"/>
        </w:r>
      </w:hyperlink>
    </w:p>
    <w:p w14:paraId="235C67B8" w14:textId="77777777" w:rsidR="006E56FF" w:rsidRDefault="007B21F3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627316" w:history="1">
        <w:r w:rsidR="006E56FF" w:rsidRPr="002E6EFC">
          <w:rPr>
            <w:rStyle w:val="Hipervnculo"/>
            <w:noProof/>
          </w:rPr>
          <w:t>Resumen</w:t>
        </w:r>
        <w:r w:rsidR="006E56FF">
          <w:rPr>
            <w:noProof/>
            <w:webHidden/>
          </w:rPr>
          <w:tab/>
        </w:r>
        <w:r w:rsidR="006E56FF">
          <w:rPr>
            <w:noProof/>
            <w:webHidden/>
          </w:rPr>
          <w:fldChar w:fldCharType="begin"/>
        </w:r>
        <w:r w:rsidR="006E56FF">
          <w:rPr>
            <w:noProof/>
            <w:webHidden/>
          </w:rPr>
          <w:instrText xml:space="preserve"> PAGEREF _Toc501627316 \h </w:instrText>
        </w:r>
        <w:r w:rsidR="006E56FF">
          <w:rPr>
            <w:noProof/>
            <w:webHidden/>
          </w:rPr>
        </w:r>
        <w:r w:rsidR="006E56FF">
          <w:rPr>
            <w:noProof/>
            <w:webHidden/>
          </w:rPr>
          <w:fldChar w:fldCharType="separate"/>
        </w:r>
        <w:r w:rsidR="00E81D79">
          <w:rPr>
            <w:noProof/>
            <w:webHidden/>
          </w:rPr>
          <w:t>3</w:t>
        </w:r>
        <w:r w:rsidR="006E56FF">
          <w:rPr>
            <w:noProof/>
            <w:webHidden/>
          </w:rPr>
          <w:fldChar w:fldCharType="end"/>
        </w:r>
      </w:hyperlink>
    </w:p>
    <w:p w14:paraId="2B03BBBC" w14:textId="77777777" w:rsidR="006E56FF" w:rsidRDefault="007B21F3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627317" w:history="1">
        <w:r w:rsidR="006E56FF" w:rsidRPr="002E6EFC">
          <w:rPr>
            <w:rStyle w:val="Hipervnculo"/>
            <w:noProof/>
            <w:lang w:val="es-ES"/>
          </w:rPr>
          <w:t>Planificación inicial</w:t>
        </w:r>
        <w:r w:rsidR="006E56FF">
          <w:rPr>
            <w:noProof/>
            <w:webHidden/>
          </w:rPr>
          <w:tab/>
        </w:r>
        <w:r w:rsidR="006E56FF">
          <w:rPr>
            <w:noProof/>
            <w:webHidden/>
          </w:rPr>
          <w:fldChar w:fldCharType="begin"/>
        </w:r>
        <w:r w:rsidR="006E56FF">
          <w:rPr>
            <w:noProof/>
            <w:webHidden/>
          </w:rPr>
          <w:instrText xml:space="preserve"> PAGEREF _Toc501627317 \h </w:instrText>
        </w:r>
        <w:r w:rsidR="006E56FF">
          <w:rPr>
            <w:noProof/>
            <w:webHidden/>
          </w:rPr>
        </w:r>
        <w:r w:rsidR="006E56FF">
          <w:rPr>
            <w:noProof/>
            <w:webHidden/>
          </w:rPr>
          <w:fldChar w:fldCharType="separate"/>
        </w:r>
        <w:r w:rsidR="00E81D79">
          <w:rPr>
            <w:noProof/>
            <w:webHidden/>
          </w:rPr>
          <w:t>3</w:t>
        </w:r>
        <w:r w:rsidR="006E56FF">
          <w:rPr>
            <w:noProof/>
            <w:webHidden/>
          </w:rPr>
          <w:fldChar w:fldCharType="end"/>
        </w:r>
      </w:hyperlink>
    </w:p>
    <w:p w14:paraId="4945F67C" w14:textId="77777777" w:rsidR="006E56FF" w:rsidRDefault="007B21F3">
      <w:pPr>
        <w:pStyle w:val="TDC2"/>
        <w:tabs>
          <w:tab w:val="left" w:pos="341"/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501627318" w:history="1">
        <w:r w:rsidR="006E56FF" w:rsidRPr="002E6EFC">
          <w:rPr>
            <w:rStyle w:val="Hipervnculo"/>
            <w:rFonts w:ascii="Symbol" w:hAnsi="Symbol"/>
            <w:noProof/>
            <w:lang w:val="es-ES"/>
          </w:rPr>
          <w:t></w:t>
        </w:r>
        <w:r w:rsidR="006E56FF">
          <w:rPr>
            <w:rFonts w:eastAsiaTheme="minorEastAsia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="006E56FF" w:rsidRPr="002E6EFC">
          <w:rPr>
            <w:rStyle w:val="Hipervnculo"/>
            <w:i/>
            <w:noProof/>
          </w:rPr>
          <w:t>Tareas generales</w:t>
        </w:r>
        <w:r w:rsidR="006E56FF">
          <w:rPr>
            <w:noProof/>
            <w:webHidden/>
          </w:rPr>
          <w:tab/>
        </w:r>
        <w:r w:rsidR="006E56FF">
          <w:rPr>
            <w:noProof/>
            <w:webHidden/>
          </w:rPr>
          <w:fldChar w:fldCharType="begin"/>
        </w:r>
        <w:r w:rsidR="006E56FF">
          <w:rPr>
            <w:noProof/>
            <w:webHidden/>
          </w:rPr>
          <w:instrText xml:space="preserve"> PAGEREF _Toc501627318 \h </w:instrText>
        </w:r>
        <w:r w:rsidR="006E56FF">
          <w:rPr>
            <w:noProof/>
            <w:webHidden/>
          </w:rPr>
        </w:r>
        <w:r w:rsidR="006E56FF">
          <w:rPr>
            <w:noProof/>
            <w:webHidden/>
          </w:rPr>
          <w:fldChar w:fldCharType="separate"/>
        </w:r>
        <w:r w:rsidR="00E81D79">
          <w:rPr>
            <w:noProof/>
            <w:webHidden/>
          </w:rPr>
          <w:t>3</w:t>
        </w:r>
        <w:r w:rsidR="006E56FF">
          <w:rPr>
            <w:noProof/>
            <w:webHidden/>
          </w:rPr>
          <w:fldChar w:fldCharType="end"/>
        </w:r>
      </w:hyperlink>
    </w:p>
    <w:p w14:paraId="1C0DCF10" w14:textId="77777777" w:rsidR="006E56FF" w:rsidRDefault="007B21F3">
      <w:pPr>
        <w:pStyle w:val="TDC2"/>
        <w:tabs>
          <w:tab w:val="left" w:pos="341"/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501627319" w:history="1">
        <w:r w:rsidR="006E56FF" w:rsidRPr="002E6EFC">
          <w:rPr>
            <w:rStyle w:val="Hipervnculo"/>
            <w:rFonts w:ascii="Symbol" w:hAnsi="Symbol"/>
            <w:noProof/>
            <w:lang w:val="es-ES_tradnl"/>
          </w:rPr>
          <w:t></w:t>
        </w:r>
        <w:r w:rsidR="006E56FF">
          <w:rPr>
            <w:rFonts w:eastAsiaTheme="minorEastAsia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="006E56FF" w:rsidRPr="002E6EFC">
          <w:rPr>
            <w:rStyle w:val="Hipervnculo"/>
            <w:i/>
            <w:noProof/>
            <w:lang w:val="es-ES_tradnl"/>
          </w:rPr>
          <w:t>Iteración 1</w:t>
        </w:r>
        <w:r w:rsidR="006E56FF">
          <w:rPr>
            <w:noProof/>
            <w:webHidden/>
          </w:rPr>
          <w:tab/>
        </w:r>
        <w:r w:rsidR="006E56FF">
          <w:rPr>
            <w:noProof/>
            <w:webHidden/>
          </w:rPr>
          <w:fldChar w:fldCharType="begin"/>
        </w:r>
        <w:r w:rsidR="006E56FF">
          <w:rPr>
            <w:noProof/>
            <w:webHidden/>
          </w:rPr>
          <w:instrText xml:space="preserve"> PAGEREF _Toc501627319 \h </w:instrText>
        </w:r>
        <w:r w:rsidR="006E56FF">
          <w:rPr>
            <w:noProof/>
            <w:webHidden/>
          </w:rPr>
        </w:r>
        <w:r w:rsidR="006E56FF">
          <w:rPr>
            <w:noProof/>
            <w:webHidden/>
          </w:rPr>
          <w:fldChar w:fldCharType="separate"/>
        </w:r>
        <w:r w:rsidR="00E81D79">
          <w:rPr>
            <w:noProof/>
            <w:webHidden/>
          </w:rPr>
          <w:t>3</w:t>
        </w:r>
        <w:r w:rsidR="006E56FF">
          <w:rPr>
            <w:noProof/>
            <w:webHidden/>
          </w:rPr>
          <w:fldChar w:fldCharType="end"/>
        </w:r>
      </w:hyperlink>
    </w:p>
    <w:p w14:paraId="58CD4E63" w14:textId="77777777" w:rsidR="006E56FF" w:rsidRDefault="007B21F3">
      <w:pPr>
        <w:pStyle w:val="TDC2"/>
        <w:tabs>
          <w:tab w:val="left" w:pos="341"/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501627320" w:history="1">
        <w:r w:rsidR="006E56FF" w:rsidRPr="002E6EFC">
          <w:rPr>
            <w:rStyle w:val="Hipervnculo"/>
            <w:rFonts w:ascii="Symbol" w:hAnsi="Symbol"/>
            <w:noProof/>
            <w:lang w:val="es-ES_tradnl"/>
          </w:rPr>
          <w:t></w:t>
        </w:r>
        <w:r w:rsidR="006E56FF">
          <w:rPr>
            <w:rFonts w:eastAsiaTheme="minorEastAsia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="006E56FF" w:rsidRPr="002E6EFC">
          <w:rPr>
            <w:rStyle w:val="Hipervnculo"/>
            <w:i/>
            <w:noProof/>
            <w:lang w:val="es-ES_tradnl"/>
          </w:rPr>
          <w:t>Iteración 2</w:t>
        </w:r>
        <w:r w:rsidR="006E56FF">
          <w:rPr>
            <w:noProof/>
            <w:webHidden/>
          </w:rPr>
          <w:tab/>
        </w:r>
        <w:r w:rsidR="006E56FF">
          <w:rPr>
            <w:noProof/>
            <w:webHidden/>
          </w:rPr>
          <w:fldChar w:fldCharType="begin"/>
        </w:r>
        <w:r w:rsidR="006E56FF">
          <w:rPr>
            <w:noProof/>
            <w:webHidden/>
          </w:rPr>
          <w:instrText xml:space="preserve"> PAGEREF _Toc501627320 \h </w:instrText>
        </w:r>
        <w:r w:rsidR="006E56FF">
          <w:rPr>
            <w:noProof/>
            <w:webHidden/>
          </w:rPr>
        </w:r>
        <w:r w:rsidR="006E56FF">
          <w:rPr>
            <w:noProof/>
            <w:webHidden/>
          </w:rPr>
          <w:fldChar w:fldCharType="separate"/>
        </w:r>
        <w:r w:rsidR="00E81D79">
          <w:rPr>
            <w:noProof/>
            <w:webHidden/>
          </w:rPr>
          <w:t>4</w:t>
        </w:r>
        <w:r w:rsidR="006E56FF">
          <w:rPr>
            <w:noProof/>
            <w:webHidden/>
          </w:rPr>
          <w:fldChar w:fldCharType="end"/>
        </w:r>
      </w:hyperlink>
    </w:p>
    <w:p w14:paraId="574500EF" w14:textId="77777777" w:rsidR="006E56FF" w:rsidRDefault="007B21F3">
      <w:pPr>
        <w:pStyle w:val="TDC2"/>
        <w:tabs>
          <w:tab w:val="left" w:pos="341"/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501627321" w:history="1">
        <w:r w:rsidR="006E56FF" w:rsidRPr="002E6EFC">
          <w:rPr>
            <w:rStyle w:val="Hipervnculo"/>
            <w:rFonts w:ascii="Symbol" w:hAnsi="Symbol"/>
            <w:noProof/>
            <w:lang w:val="es-ES_tradnl"/>
          </w:rPr>
          <w:t></w:t>
        </w:r>
        <w:r w:rsidR="006E56FF">
          <w:rPr>
            <w:rFonts w:eastAsiaTheme="minorEastAsia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="006E56FF" w:rsidRPr="002E6EFC">
          <w:rPr>
            <w:rStyle w:val="Hipervnculo"/>
            <w:i/>
            <w:noProof/>
            <w:lang w:val="es-ES_tradnl"/>
          </w:rPr>
          <w:t>Iteración 3</w:t>
        </w:r>
        <w:r w:rsidR="006E56FF">
          <w:rPr>
            <w:noProof/>
            <w:webHidden/>
          </w:rPr>
          <w:tab/>
        </w:r>
        <w:r w:rsidR="006E56FF">
          <w:rPr>
            <w:noProof/>
            <w:webHidden/>
          </w:rPr>
          <w:fldChar w:fldCharType="begin"/>
        </w:r>
        <w:r w:rsidR="006E56FF">
          <w:rPr>
            <w:noProof/>
            <w:webHidden/>
          </w:rPr>
          <w:instrText xml:space="preserve"> PAGEREF _Toc501627321 \h </w:instrText>
        </w:r>
        <w:r w:rsidR="006E56FF">
          <w:rPr>
            <w:noProof/>
            <w:webHidden/>
          </w:rPr>
        </w:r>
        <w:r w:rsidR="006E56FF">
          <w:rPr>
            <w:noProof/>
            <w:webHidden/>
          </w:rPr>
          <w:fldChar w:fldCharType="separate"/>
        </w:r>
        <w:r w:rsidR="00E81D79">
          <w:rPr>
            <w:noProof/>
            <w:webHidden/>
          </w:rPr>
          <w:t>4</w:t>
        </w:r>
        <w:r w:rsidR="006E56FF">
          <w:rPr>
            <w:noProof/>
            <w:webHidden/>
          </w:rPr>
          <w:fldChar w:fldCharType="end"/>
        </w:r>
      </w:hyperlink>
    </w:p>
    <w:p w14:paraId="0D41A9EB" w14:textId="77777777" w:rsidR="006E56FF" w:rsidRDefault="007B21F3">
      <w:pPr>
        <w:pStyle w:val="TDC2"/>
        <w:tabs>
          <w:tab w:val="left" w:pos="341"/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501627322" w:history="1">
        <w:r w:rsidR="006E56FF" w:rsidRPr="002E6EFC">
          <w:rPr>
            <w:rStyle w:val="Hipervnculo"/>
            <w:rFonts w:ascii="Symbol" w:hAnsi="Symbol"/>
            <w:noProof/>
            <w:lang w:val="es-ES_tradnl"/>
          </w:rPr>
          <w:t></w:t>
        </w:r>
        <w:r w:rsidR="006E56FF">
          <w:rPr>
            <w:rFonts w:eastAsiaTheme="minorEastAsia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="006E56FF" w:rsidRPr="002E6EFC">
          <w:rPr>
            <w:rStyle w:val="Hipervnculo"/>
            <w:i/>
            <w:noProof/>
            <w:lang w:val="es-ES_tradnl"/>
          </w:rPr>
          <w:t>Iteración 4</w:t>
        </w:r>
        <w:r w:rsidR="006E56FF">
          <w:rPr>
            <w:noProof/>
            <w:webHidden/>
          </w:rPr>
          <w:tab/>
        </w:r>
        <w:r w:rsidR="006E56FF">
          <w:rPr>
            <w:noProof/>
            <w:webHidden/>
          </w:rPr>
          <w:fldChar w:fldCharType="begin"/>
        </w:r>
        <w:r w:rsidR="006E56FF">
          <w:rPr>
            <w:noProof/>
            <w:webHidden/>
          </w:rPr>
          <w:instrText xml:space="preserve"> PAGEREF _Toc501627322 \h </w:instrText>
        </w:r>
        <w:r w:rsidR="006E56FF">
          <w:rPr>
            <w:noProof/>
            <w:webHidden/>
          </w:rPr>
        </w:r>
        <w:r w:rsidR="006E56FF">
          <w:rPr>
            <w:noProof/>
            <w:webHidden/>
          </w:rPr>
          <w:fldChar w:fldCharType="separate"/>
        </w:r>
        <w:r w:rsidR="00E81D79">
          <w:rPr>
            <w:noProof/>
            <w:webHidden/>
          </w:rPr>
          <w:t>4</w:t>
        </w:r>
        <w:r w:rsidR="006E56FF">
          <w:rPr>
            <w:noProof/>
            <w:webHidden/>
          </w:rPr>
          <w:fldChar w:fldCharType="end"/>
        </w:r>
      </w:hyperlink>
    </w:p>
    <w:p w14:paraId="2B204EB9" w14:textId="77777777" w:rsidR="006E56FF" w:rsidRDefault="007B21F3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627323" w:history="1">
        <w:r w:rsidR="006E56FF" w:rsidRPr="002E6EFC">
          <w:rPr>
            <w:rStyle w:val="Hipervnculo"/>
            <w:noProof/>
            <w:lang w:val="es-ES"/>
          </w:rPr>
          <w:t>Planificación Final</w:t>
        </w:r>
        <w:r w:rsidR="006E56FF">
          <w:rPr>
            <w:noProof/>
            <w:webHidden/>
          </w:rPr>
          <w:tab/>
        </w:r>
        <w:r w:rsidR="006E56FF">
          <w:rPr>
            <w:noProof/>
            <w:webHidden/>
          </w:rPr>
          <w:fldChar w:fldCharType="begin"/>
        </w:r>
        <w:r w:rsidR="006E56FF">
          <w:rPr>
            <w:noProof/>
            <w:webHidden/>
          </w:rPr>
          <w:instrText xml:space="preserve"> PAGEREF _Toc501627323 \h </w:instrText>
        </w:r>
        <w:r w:rsidR="006E56FF">
          <w:rPr>
            <w:noProof/>
            <w:webHidden/>
          </w:rPr>
        </w:r>
        <w:r w:rsidR="006E56FF">
          <w:rPr>
            <w:noProof/>
            <w:webHidden/>
          </w:rPr>
          <w:fldChar w:fldCharType="separate"/>
        </w:r>
        <w:r w:rsidR="00E81D79">
          <w:rPr>
            <w:noProof/>
            <w:webHidden/>
          </w:rPr>
          <w:t>4</w:t>
        </w:r>
        <w:r w:rsidR="006E56FF">
          <w:rPr>
            <w:noProof/>
            <w:webHidden/>
          </w:rPr>
          <w:fldChar w:fldCharType="end"/>
        </w:r>
      </w:hyperlink>
    </w:p>
    <w:p w14:paraId="1178EB72" w14:textId="77777777" w:rsidR="006E56FF" w:rsidRDefault="007B21F3">
      <w:pPr>
        <w:pStyle w:val="TDC2"/>
        <w:tabs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501627324" w:history="1">
        <w:r w:rsidR="006E56FF" w:rsidRPr="002E6EFC">
          <w:rPr>
            <w:rStyle w:val="Hipervnculo"/>
            <w:noProof/>
          </w:rPr>
          <w:t>Informe de Toggl</w:t>
        </w:r>
        <w:r w:rsidR="006E56FF">
          <w:rPr>
            <w:noProof/>
            <w:webHidden/>
          </w:rPr>
          <w:tab/>
        </w:r>
        <w:r w:rsidR="006E56FF">
          <w:rPr>
            <w:noProof/>
            <w:webHidden/>
          </w:rPr>
          <w:fldChar w:fldCharType="begin"/>
        </w:r>
        <w:r w:rsidR="006E56FF">
          <w:rPr>
            <w:noProof/>
            <w:webHidden/>
          </w:rPr>
          <w:instrText xml:space="preserve"> PAGEREF _Toc501627324 \h </w:instrText>
        </w:r>
        <w:r w:rsidR="006E56FF">
          <w:rPr>
            <w:noProof/>
            <w:webHidden/>
          </w:rPr>
        </w:r>
        <w:r w:rsidR="006E56FF">
          <w:rPr>
            <w:noProof/>
            <w:webHidden/>
          </w:rPr>
          <w:fldChar w:fldCharType="separate"/>
        </w:r>
        <w:r w:rsidR="00E81D79">
          <w:rPr>
            <w:noProof/>
            <w:webHidden/>
          </w:rPr>
          <w:t>5</w:t>
        </w:r>
        <w:r w:rsidR="006E56FF">
          <w:rPr>
            <w:noProof/>
            <w:webHidden/>
          </w:rPr>
          <w:fldChar w:fldCharType="end"/>
        </w:r>
      </w:hyperlink>
    </w:p>
    <w:p w14:paraId="66ED3EE4" w14:textId="77777777" w:rsidR="006E56FF" w:rsidRDefault="007B21F3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627325" w:history="1">
        <w:r w:rsidR="006E56FF" w:rsidRPr="002E6EFC">
          <w:rPr>
            <w:rStyle w:val="Hipervnculo"/>
            <w:noProof/>
            <w:lang w:val="es-ES"/>
          </w:rPr>
          <w:t>Conclusiones</w:t>
        </w:r>
        <w:r w:rsidR="006E56FF">
          <w:rPr>
            <w:noProof/>
            <w:webHidden/>
          </w:rPr>
          <w:tab/>
        </w:r>
        <w:r w:rsidR="006E56FF">
          <w:rPr>
            <w:noProof/>
            <w:webHidden/>
          </w:rPr>
          <w:fldChar w:fldCharType="begin"/>
        </w:r>
        <w:r w:rsidR="006E56FF">
          <w:rPr>
            <w:noProof/>
            <w:webHidden/>
          </w:rPr>
          <w:instrText xml:space="preserve"> PAGEREF _Toc501627325 \h </w:instrText>
        </w:r>
        <w:r w:rsidR="006E56FF">
          <w:rPr>
            <w:noProof/>
            <w:webHidden/>
          </w:rPr>
        </w:r>
        <w:r w:rsidR="006E56FF">
          <w:rPr>
            <w:noProof/>
            <w:webHidden/>
          </w:rPr>
          <w:fldChar w:fldCharType="separate"/>
        </w:r>
        <w:r w:rsidR="00E81D79">
          <w:rPr>
            <w:noProof/>
            <w:webHidden/>
          </w:rPr>
          <w:t>8</w:t>
        </w:r>
        <w:r w:rsidR="006E56FF"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50845056" w:rsidR="000A4F39" w:rsidRPr="00BB2522" w:rsidRDefault="005D0ABF" w:rsidP="000A4F39">
      <w:pPr>
        <w:pStyle w:val="Ttulo1"/>
        <w:rPr>
          <w:lang w:val="es-ES"/>
        </w:rPr>
      </w:pPr>
      <w:bookmarkStart w:id="2" w:name="_Toc501627315"/>
      <w:r>
        <w:rPr>
          <w:lang w:val="es-ES"/>
        </w:rPr>
        <w:t>Historial de versiones</w:t>
      </w:r>
      <w:bookmarkEnd w:id="2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2992"/>
        <w:gridCol w:w="2835"/>
        <w:gridCol w:w="1553"/>
      </w:tblGrid>
      <w:tr w:rsidR="005200A9" w14:paraId="3F487831" w14:textId="77777777" w:rsidTr="00847128">
        <w:tc>
          <w:tcPr>
            <w:tcW w:w="1108" w:type="dxa"/>
          </w:tcPr>
          <w:p w14:paraId="5F99866D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VERSI</w:t>
            </w:r>
            <w:r>
              <w:rPr>
                <w:b/>
              </w:rPr>
              <w:t>Ó</w:t>
            </w:r>
            <w:r w:rsidRPr="00C10F21">
              <w:rPr>
                <w:b/>
              </w:rPr>
              <w:t>N</w:t>
            </w:r>
          </w:p>
        </w:tc>
        <w:tc>
          <w:tcPr>
            <w:tcW w:w="2992" w:type="dxa"/>
          </w:tcPr>
          <w:p w14:paraId="1FC6F890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835" w:type="dxa"/>
          </w:tcPr>
          <w:p w14:paraId="2F3A748B" w14:textId="77777777" w:rsidR="005200A9" w:rsidRPr="00C10F21" w:rsidRDefault="005200A9" w:rsidP="00847128">
            <w:pPr>
              <w:jc w:val="center"/>
              <w:rPr>
                <w:b/>
              </w:rPr>
            </w:pPr>
            <w:r>
              <w:rPr>
                <w:b/>
              </w:rPr>
              <w:t>CAMBIOS</w:t>
            </w:r>
          </w:p>
        </w:tc>
        <w:tc>
          <w:tcPr>
            <w:tcW w:w="1553" w:type="dxa"/>
          </w:tcPr>
          <w:p w14:paraId="7095D63B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5200A9" w14:paraId="4181296A" w14:textId="77777777" w:rsidTr="00847128">
        <w:tc>
          <w:tcPr>
            <w:tcW w:w="1108" w:type="dxa"/>
            <w:vAlign w:val="center"/>
          </w:tcPr>
          <w:p w14:paraId="5A37B2DC" w14:textId="77777777" w:rsidR="005200A9" w:rsidRDefault="005200A9" w:rsidP="00847128">
            <w:pPr>
              <w:jc w:val="center"/>
            </w:pPr>
            <w:r>
              <w:t>1.0</w:t>
            </w:r>
          </w:p>
        </w:tc>
        <w:tc>
          <w:tcPr>
            <w:tcW w:w="2992" w:type="dxa"/>
            <w:vAlign w:val="center"/>
          </w:tcPr>
          <w:p w14:paraId="25D59191" w14:textId="60BE2DDA" w:rsidR="005200A9" w:rsidRDefault="006B02F8" w:rsidP="00847128">
            <w:pPr>
              <w:jc w:val="center"/>
            </w:pPr>
            <w:bookmarkStart w:id="3" w:name="OLE_LINK9"/>
            <w:r>
              <w:t>José Giraldo Ruiz</w:t>
            </w:r>
            <w:bookmarkEnd w:id="3"/>
          </w:p>
        </w:tc>
        <w:tc>
          <w:tcPr>
            <w:tcW w:w="2835" w:type="dxa"/>
            <w:vAlign w:val="center"/>
          </w:tcPr>
          <w:p w14:paraId="0D3E33E2" w14:textId="77777777" w:rsidR="005200A9" w:rsidRPr="00C10F21" w:rsidRDefault="005200A9" w:rsidP="00847128">
            <w:pPr>
              <w:jc w:val="center"/>
            </w:pPr>
            <w:r>
              <w:t>Versión Inicial</w:t>
            </w:r>
          </w:p>
        </w:tc>
        <w:tc>
          <w:tcPr>
            <w:tcW w:w="1553" w:type="dxa"/>
            <w:vAlign w:val="center"/>
          </w:tcPr>
          <w:p w14:paraId="26590E2A" w14:textId="035D17A4" w:rsidR="005200A9" w:rsidRDefault="006B02F8" w:rsidP="006B02F8">
            <w:pPr>
              <w:jc w:val="center"/>
            </w:pPr>
            <w:r>
              <w:t>05</w:t>
            </w:r>
            <w:r w:rsidR="00995C66">
              <w:t>/1</w:t>
            </w:r>
            <w:r>
              <w:t>1</w:t>
            </w:r>
            <w:r w:rsidR="005200A9" w:rsidRPr="00C10F21">
              <w:t>/2017</w:t>
            </w:r>
          </w:p>
        </w:tc>
      </w:tr>
      <w:tr w:rsidR="008916E1" w14:paraId="76714AB6" w14:textId="77777777" w:rsidTr="00847128">
        <w:tc>
          <w:tcPr>
            <w:tcW w:w="1108" w:type="dxa"/>
            <w:vAlign w:val="center"/>
          </w:tcPr>
          <w:p w14:paraId="54FA5638" w14:textId="734C0CF8" w:rsidR="008916E1" w:rsidRDefault="008916E1" w:rsidP="00847128">
            <w:pPr>
              <w:jc w:val="center"/>
            </w:pPr>
            <w:r>
              <w:t>2.0</w:t>
            </w:r>
          </w:p>
        </w:tc>
        <w:tc>
          <w:tcPr>
            <w:tcW w:w="2992" w:type="dxa"/>
            <w:vAlign w:val="center"/>
          </w:tcPr>
          <w:p w14:paraId="22CA91B0" w14:textId="3F3017EF" w:rsidR="008916E1" w:rsidRDefault="00BD2E70" w:rsidP="00847128">
            <w:pPr>
              <w:jc w:val="center"/>
            </w:pPr>
            <w:r>
              <w:t>José Giraldo Ruiz</w:t>
            </w:r>
          </w:p>
        </w:tc>
        <w:tc>
          <w:tcPr>
            <w:tcW w:w="2835" w:type="dxa"/>
            <w:vAlign w:val="center"/>
          </w:tcPr>
          <w:p w14:paraId="5043E3A1" w14:textId="68AE1BF4" w:rsidR="008916E1" w:rsidRDefault="008916E1" w:rsidP="00847128">
            <w:pPr>
              <w:jc w:val="center"/>
            </w:pPr>
            <w:bookmarkStart w:id="4" w:name="OLE_LINK4"/>
            <w:r>
              <w:t>Estimación Iteración 1</w:t>
            </w:r>
            <w:bookmarkEnd w:id="4"/>
          </w:p>
        </w:tc>
        <w:tc>
          <w:tcPr>
            <w:tcW w:w="1553" w:type="dxa"/>
            <w:vAlign w:val="center"/>
          </w:tcPr>
          <w:p w14:paraId="57807765" w14:textId="71059E4F" w:rsidR="008916E1" w:rsidRDefault="00323B41" w:rsidP="006B02F8">
            <w:pPr>
              <w:jc w:val="center"/>
            </w:pPr>
            <w:r>
              <w:t>07/11/2017</w:t>
            </w:r>
          </w:p>
        </w:tc>
      </w:tr>
      <w:tr w:rsidR="008916E1" w14:paraId="009A7560" w14:textId="77777777" w:rsidTr="00847128">
        <w:tc>
          <w:tcPr>
            <w:tcW w:w="1108" w:type="dxa"/>
            <w:vAlign w:val="center"/>
          </w:tcPr>
          <w:p w14:paraId="0FFEDC4C" w14:textId="479A72D1" w:rsidR="008916E1" w:rsidRDefault="008916E1" w:rsidP="00847128">
            <w:pPr>
              <w:jc w:val="center"/>
            </w:pPr>
            <w:r>
              <w:t>3.0</w:t>
            </w:r>
          </w:p>
        </w:tc>
        <w:tc>
          <w:tcPr>
            <w:tcW w:w="2992" w:type="dxa"/>
            <w:vAlign w:val="center"/>
          </w:tcPr>
          <w:p w14:paraId="3F5606E8" w14:textId="16B59E06" w:rsidR="008916E1" w:rsidRDefault="00BD2E70" w:rsidP="00847128">
            <w:pPr>
              <w:jc w:val="center"/>
            </w:pPr>
            <w:r>
              <w:t>José Giraldo Ruiz</w:t>
            </w:r>
          </w:p>
        </w:tc>
        <w:tc>
          <w:tcPr>
            <w:tcW w:w="2835" w:type="dxa"/>
            <w:vAlign w:val="center"/>
          </w:tcPr>
          <w:p w14:paraId="6253CE11" w14:textId="6347D0E1" w:rsidR="008916E1" w:rsidRDefault="008916E1" w:rsidP="00847128">
            <w:pPr>
              <w:jc w:val="center"/>
            </w:pPr>
            <w:r>
              <w:t>Estimación Iteración 2</w:t>
            </w:r>
          </w:p>
        </w:tc>
        <w:tc>
          <w:tcPr>
            <w:tcW w:w="1553" w:type="dxa"/>
            <w:vAlign w:val="center"/>
          </w:tcPr>
          <w:p w14:paraId="44154F92" w14:textId="7F972EE3" w:rsidR="008916E1" w:rsidRDefault="00323B41" w:rsidP="006B02F8">
            <w:pPr>
              <w:jc w:val="center"/>
            </w:pPr>
            <w:r>
              <w:t>20/11/2017</w:t>
            </w:r>
          </w:p>
        </w:tc>
      </w:tr>
      <w:tr w:rsidR="008916E1" w14:paraId="27B23429" w14:textId="77777777" w:rsidTr="00847128">
        <w:tc>
          <w:tcPr>
            <w:tcW w:w="1108" w:type="dxa"/>
            <w:vAlign w:val="center"/>
          </w:tcPr>
          <w:p w14:paraId="42A23194" w14:textId="0B3384FC" w:rsidR="008916E1" w:rsidRDefault="008916E1" w:rsidP="00847128">
            <w:pPr>
              <w:jc w:val="center"/>
            </w:pPr>
            <w:r>
              <w:t>4.0</w:t>
            </w:r>
          </w:p>
        </w:tc>
        <w:tc>
          <w:tcPr>
            <w:tcW w:w="2992" w:type="dxa"/>
            <w:vAlign w:val="center"/>
          </w:tcPr>
          <w:p w14:paraId="6354D820" w14:textId="2D98D9E3" w:rsidR="008916E1" w:rsidRDefault="00BD2E70" w:rsidP="00847128">
            <w:pPr>
              <w:jc w:val="center"/>
            </w:pPr>
            <w:r>
              <w:t>José Giraldo Ruiz</w:t>
            </w:r>
          </w:p>
        </w:tc>
        <w:tc>
          <w:tcPr>
            <w:tcW w:w="2835" w:type="dxa"/>
            <w:vAlign w:val="center"/>
          </w:tcPr>
          <w:p w14:paraId="48F429E7" w14:textId="73E3D938" w:rsidR="008916E1" w:rsidRDefault="008916E1" w:rsidP="00847128">
            <w:pPr>
              <w:jc w:val="center"/>
            </w:pPr>
            <w:bookmarkStart w:id="5" w:name="OLE_LINK6"/>
            <w:r>
              <w:t xml:space="preserve">Estimación Iteración </w:t>
            </w:r>
            <w:bookmarkEnd w:id="5"/>
            <w:r>
              <w:t>3</w:t>
            </w:r>
          </w:p>
        </w:tc>
        <w:tc>
          <w:tcPr>
            <w:tcW w:w="1553" w:type="dxa"/>
            <w:vAlign w:val="center"/>
          </w:tcPr>
          <w:p w14:paraId="59F85A6F" w14:textId="65EEB3C6" w:rsidR="008916E1" w:rsidRDefault="00323B41" w:rsidP="006B02F8">
            <w:pPr>
              <w:jc w:val="center"/>
            </w:pPr>
            <w:r>
              <w:t>29/11/2017</w:t>
            </w:r>
          </w:p>
        </w:tc>
      </w:tr>
      <w:tr w:rsidR="008916E1" w14:paraId="13C493CC" w14:textId="77777777" w:rsidTr="00684192">
        <w:trPr>
          <w:trHeight w:val="264"/>
        </w:trPr>
        <w:tc>
          <w:tcPr>
            <w:tcW w:w="1108" w:type="dxa"/>
            <w:vAlign w:val="center"/>
          </w:tcPr>
          <w:p w14:paraId="74DB25BD" w14:textId="011C64C2" w:rsidR="008916E1" w:rsidRDefault="008916E1" w:rsidP="00847128">
            <w:pPr>
              <w:jc w:val="center"/>
            </w:pPr>
            <w:r>
              <w:t>5.0</w:t>
            </w:r>
          </w:p>
        </w:tc>
        <w:tc>
          <w:tcPr>
            <w:tcW w:w="2992" w:type="dxa"/>
            <w:vAlign w:val="center"/>
          </w:tcPr>
          <w:p w14:paraId="1643B33B" w14:textId="66F48079" w:rsidR="008916E1" w:rsidRDefault="00BD2E70" w:rsidP="00847128">
            <w:pPr>
              <w:jc w:val="center"/>
            </w:pPr>
            <w:r>
              <w:t>José Giraldo Ruiz</w:t>
            </w:r>
          </w:p>
        </w:tc>
        <w:tc>
          <w:tcPr>
            <w:tcW w:w="2835" w:type="dxa"/>
            <w:vAlign w:val="center"/>
          </w:tcPr>
          <w:p w14:paraId="3E3FA3BE" w14:textId="3780E825" w:rsidR="008916E1" w:rsidRDefault="008916E1" w:rsidP="00847128">
            <w:pPr>
              <w:jc w:val="center"/>
            </w:pPr>
            <w:r>
              <w:t>Estimación Iteración 4</w:t>
            </w:r>
          </w:p>
        </w:tc>
        <w:tc>
          <w:tcPr>
            <w:tcW w:w="1553" w:type="dxa"/>
            <w:vAlign w:val="center"/>
          </w:tcPr>
          <w:p w14:paraId="2A798A8A" w14:textId="0939D820" w:rsidR="008916E1" w:rsidRDefault="00252404" w:rsidP="006B02F8">
            <w:pPr>
              <w:jc w:val="center"/>
            </w:pPr>
            <w:r>
              <w:t>11</w:t>
            </w:r>
            <w:r w:rsidR="00323B41">
              <w:t>/12/2017</w:t>
            </w:r>
          </w:p>
        </w:tc>
      </w:tr>
      <w:tr w:rsidR="00684192" w14:paraId="5DA3B65B" w14:textId="77777777" w:rsidTr="00684192">
        <w:trPr>
          <w:trHeight w:val="278"/>
        </w:trPr>
        <w:tc>
          <w:tcPr>
            <w:tcW w:w="1108" w:type="dxa"/>
            <w:vAlign w:val="center"/>
          </w:tcPr>
          <w:p w14:paraId="05D3D24D" w14:textId="6C97ADB4" w:rsidR="00684192" w:rsidRDefault="00684192" w:rsidP="00847128">
            <w:pPr>
              <w:jc w:val="center"/>
            </w:pPr>
            <w:r>
              <w:t>6.0</w:t>
            </w:r>
          </w:p>
        </w:tc>
        <w:tc>
          <w:tcPr>
            <w:tcW w:w="2992" w:type="dxa"/>
            <w:vAlign w:val="center"/>
          </w:tcPr>
          <w:p w14:paraId="2A3774CB" w14:textId="75121D93" w:rsidR="00684192" w:rsidRDefault="00684192" w:rsidP="00847128">
            <w:pPr>
              <w:jc w:val="center"/>
            </w:pPr>
            <w:r>
              <w:t>Elena Camero Ruiz</w:t>
            </w:r>
          </w:p>
        </w:tc>
        <w:tc>
          <w:tcPr>
            <w:tcW w:w="2835" w:type="dxa"/>
            <w:vAlign w:val="center"/>
          </w:tcPr>
          <w:p w14:paraId="2C8858A7" w14:textId="3F238512" w:rsidR="00684192" w:rsidRDefault="00684192" w:rsidP="00323B41">
            <w:pPr>
              <w:jc w:val="center"/>
            </w:pPr>
            <w:r>
              <w:t xml:space="preserve">Planificación </w:t>
            </w:r>
            <w:r w:rsidR="00323B41">
              <w:t>Final</w:t>
            </w:r>
          </w:p>
        </w:tc>
        <w:tc>
          <w:tcPr>
            <w:tcW w:w="1553" w:type="dxa"/>
            <w:vAlign w:val="center"/>
          </w:tcPr>
          <w:p w14:paraId="05BDCE65" w14:textId="195F2E11" w:rsidR="00684192" w:rsidRDefault="00323B41" w:rsidP="006B02F8">
            <w:pPr>
              <w:jc w:val="center"/>
            </w:pPr>
            <w:r>
              <w:t>20/12/12</w:t>
            </w:r>
          </w:p>
        </w:tc>
      </w:tr>
    </w:tbl>
    <w:p w14:paraId="0DA7DBAC" w14:textId="77777777" w:rsidR="005D0ABF" w:rsidRPr="00BB2522" w:rsidRDefault="005D0ABF" w:rsidP="00CB1EE0">
      <w:pPr>
        <w:rPr>
          <w:lang w:val="es-ES"/>
        </w:rPr>
      </w:pPr>
    </w:p>
    <w:p w14:paraId="258E0B62" w14:textId="40A35D28" w:rsidR="003E30B3" w:rsidRDefault="003E30B3" w:rsidP="00D96E2F">
      <w:pPr>
        <w:pStyle w:val="Ttulo1"/>
      </w:pPr>
      <w:bookmarkStart w:id="6" w:name="_Toc501627316"/>
      <w:bookmarkStart w:id="7" w:name="OLE_LINK2"/>
      <w:r>
        <w:t>Resumen</w:t>
      </w:r>
      <w:bookmarkEnd w:id="6"/>
    </w:p>
    <w:p w14:paraId="56399B60" w14:textId="77777777" w:rsidR="00D96E2F" w:rsidRPr="00D96E2F" w:rsidRDefault="00D96E2F" w:rsidP="00D96E2F"/>
    <w:p w14:paraId="7B0A9587" w14:textId="60174C36" w:rsidR="00D96E2F" w:rsidRDefault="003E30B3" w:rsidP="005D0ABF">
      <w:pPr>
        <w:rPr>
          <w:lang w:val="es-ES_tradnl"/>
        </w:rPr>
      </w:pPr>
      <w:r w:rsidRPr="003E30B3">
        <w:rPr>
          <w:lang w:val="es-ES_tradnl"/>
        </w:rPr>
        <w:t>En este documento se va a realizar una estimación inicial  de los tiempos que durará cada tarea durante la realización del proyecto, intentando acercarse lo máximo posible a la realidad futura.</w:t>
      </w:r>
    </w:p>
    <w:p w14:paraId="78D38A4E" w14:textId="77777777" w:rsidR="00D96E2F" w:rsidRPr="00D96E2F" w:rsidRDefault="00D96E2F" w:rsidP="005D0ABF">
      <w:pPr>
        <w:rPr>
          <w:lang w:val="es-ES_tradnl"/>
        </w:rPr>
      </w:pPr>
    </w:p>
    <w:p w14:paraId="1033F3D6" w14:textId="1348D90D" w:rsidR="006B02F8" w:rsidRDefault="003F414C" w:rsidP="006B02F8">
      <w:pPr>
        <w:pStyle w:val="Ttulo1"/>
        <w:rPr>
          <w:lang w:val="es-ES"/>
        </w:rPr>
      </w:pPr>
      <w:bookmarkStart w:id="8" w:name="_Toc501627317"/>
      <w:r>
        <w:rPr>
          <w:lang w:val="es-ES"/>
        </w:rPr>
        <w:t>Planificación inicial</w:t>
      </w:r>
      <w:bookmarkEnd w:id="8"/>
    </w:p>
    <w:p w14:paraId="1F1B35A5" w14:textId="77777777" w:rsidR="00F0071F" w:rsidRPr="00F0071F" w:rsidRDefault="00F0071F" w:rsidP="00F0071F">
      <w:pPr>
        <w:rPr>
          <w:lang w:val="es-ES"/>
        </w:rPr>
      </w:pPr>
    </w:p>
    <w:p w14:paraId="095A53AA" w14:textId="341E0EEB" w:rsidR="003E30B3" w:rsidRPr="00F0071F" w:rsidRDefault="003E30B3" w:rsidP="00F0071F">
      <w:pPr>
        <w:pStyle w:val="Ttulo2"/>
        <w:numPr>
          <w:ilvl w:val="0"/>
          <w:numId w:val="11"/>
        </w:numPr>
        <w:rPr>
          <w:b/>
          <w:i/>
          <w:lang w:val="es-ES"/>
        </w:rPr>
      </w:pPr>
      <w:bookmarkStart w:id="9" w:name="_Toc501627318"/>
      <w:r w:rsidRPr="00F0071F">
        <w:rPr>
          <w:b/>
          <w:i/>
        </w:rPr>
        <w:t>Tareas generales</w:t>
      </w:r>
      <w:bookmarkEnd w:id="9"/>
    </w:p>
    <w:p w14:paraId="69485C53" w14:textId="77777777" w:rsidR="003E30B3" w:rsidRPr="003E30B3" w:rsidRDefault="003E30B3" w:rsidP="003E30B3">
      <w:pPr>
        <w:rPr>
          <w:lang w:val="es-ES_tradnl"/>
        </w:rPr>
      </w:pPr>
    </w:p>
    <w:tbl>
      <w:tblPr>
        <w:tblW w:w="874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3E30B3" w:rsidRPr="003E30B3" w14:paraId="080B96AD" w14:textId="77777777" w:rsidTr="00D83D66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0AC581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Tarea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047A82C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Tiempo estimado (en horas)</w:t>
            </w:r>
          </w:p>
        </w:tc>
      </w:tr>
      <w:tr w:rsidR="003E30B3" w:rsidRPr="003E30B3" w14:paraId="384112C9" w14:textId="77777777" w:rsidTr="00D83D6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FA01389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Acta de constitución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B1A3A72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2</w:t>
            </w:r>
          </w:p>
        </w:tc>
      </w:tr>
      <w:tr w:rsidR="003E30B3" w:rsidRPr="003E30B3" w14:paraId="3F07C335" w14:textId="77777777" w:rsidTr="00D83D6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7A8E19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Diccionario de la EDT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FAA3031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1</w:t>
            </w:r>
          </w:p>
        </w:tc>
      </w:tr>
      <w:tr w:rsidR="003E30B3" w:rsidRPr="003E30B3" w14:paraId="259A4889" w14:textId="77777777" w:rsidTr="00D83D6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D8A864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Gráficas burndown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DC0B987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2</w:t>
            </w:r>
          </w:p>
        </w:tc>
      </w:tr>
      <w:tr w:rsidR="003E30B3" w:rsidRPr="003E30B3" w14:paraId="06E05C8A" w14:textId="77777777" w:rsidTr="00D83D6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CF56990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Elaboración de presupuestos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DF9EE9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3</w:t>
            </w:r>
          </w:p>
        </w:tc>
      </w:tr>
      <w:tr w:rsidR="003E30B3" w:rsidRPr="003E30B3" w14:paraId="775AA15C" w14:textId="77777777" w:rsidTr="00D83D6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4AD267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Elaboración EDT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976A312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2</w:t>
            </w:r>
          </w:p>
        </w:tc>
      </w:tr>
      <w:tr w:rsidR="006B02F8" w:rsidRPr="003E30B3" w14:paraId="7A7FFFF5" w14:textId="77777777" w:rsidTr="00D83D6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1255EE1" w14:textId="2C1447B2" w:rsidR="006B02F8" w:rsidRPr="003E30B3" w:rsidRDefault="006B02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Plantilla de la documentación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B57CC3" w14:textId="4AA77D2B" w:rsidR="006B02F8" w:rsidRPr="003E30B3" w:rsidRDefault="00012DAA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6B02F8" w:rsidRPr="003E30B3" w14:paraId="306AEBE2" w14:textId="77777777" w:rsidTr="00D83D6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23C656" w14:textId="3614C526" w:rsidR="006B02F8" w:rsidRPr="003E30B3" w:rsidRDefault="006B02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Alcance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F7CC3A8" w14:textId="28221159" w:rsidR="006B02F8" w:rsidRPr="003E30B3" w:rsidRDefault="006B02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101836" w:rsidRPr="003E30B3" w14:paraId="4B597093" w14:textId="77777777" w:rsidTr="00D83D6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3CB15A" w14:textId="56D02254" w:rsidR="00101836" w:rsidRDefault="00DB2CC4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Elaboración actas reuniones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F6CC8A0" w14:textId="4EBC09F0" w:rsidR="00101836" w:rsidRDefault="00D83D66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</w:tr>
      <w:tr w:rsidR="003E30B3" w:rsidRPr="003E30B3" w14:paraId="1C5376CD" w14:textId="77777777" w:rsidTr="00D83D66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6EC63D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B7D42B" w14:textId="79A9462B" w:rsidR="003E30B3" w:rsidRPr="003E30B3" w:rsidRDefault="00BF308D" w:rsidP="00426C7D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23</w:t>
            </w:r>
          </w:p>
        </w:tc>
      </w:tr>
    </w:tbl>
    <w:p w14:paraId="49014FA5" w14:textId="77777777" w:rsidR="003E30B3" w:rsidRPr="003E30B3" w:rsidRDefault="003E30B3" w:rsidP="003E30B3">
      <w:pPr>
        <w:rPr>
          <w:lang w:val="es-ES_tradnl"/>
        </w:rPr>
      </w:pPr>
    </w:p>
    <w:p w14:paraId="5259371F" w14:textId="77777777" w:rsidR="003E30B3" w:rsidRPr="006B02F8" w:rsidRDefault="003E30B3" w:rsidP="006B02F8">
      <w:pPr>
        <w:pStyle w:val="Ttulo2"/>
        <w:numPr>
          <w:ilvl w:val="0"/>
          <w:numId w:val="8"/>
        </w:numPr>
        <w:rPr>
          <w:b/>
          <w:i/>
          <w:lang w:val="es-ES_tradnl"/>
        </w:rPr>
      </w:pPr>
      <w:bookmarkStart w:id="10" w:name="_Toc501627319"/>
      <w:r w:rsidRPr="006B02F8">
        <w:rPr>
          <w:b/>
          <w:i/>
          <w:lang w:val="es-ES_tradnl"/>
        </w:rPr>
        <w:t>Iteración 1</w:t>
      </w:r>
      <w:bookmarkEnd w:id="10"/>
    </w:p>
    <w:p w14:paraId="43A4735B" w14:textId="77777777" w:rsidR="003E30B3" w:rsidRPr="003E30B3" w:rsidRDefault="003E30B3" w:rsidP="003E30B3">
      <w:pPr>
        <w:rPr>
          <w:lang w:val="es-ES_tradnl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3E30B3" w:rsidRPr="003E30B3" w14:paraId="5A61BBDC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6EA54C2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Tarea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C26321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Tiempo estimado (en horas)</w:t>
            </w:r>
          </w:p>
        </w:tc>
      </w:tr>
      <w:tr w:rsidR="003E30B3" w:rsidRPr="003E30B3" w14:paraId="4C4E86E2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270BCB6" w14:textId="474300DA" w:rsidR="003E30B3" w:rsidRPr="003E30B3" w:rsidRDefault="00ED66A1" w:rsidP="00426C7D">
            <w:pPr>
              <w:jc w:val="center"/>
              <w:rPr>
                <w:lang w:val="es-ES_tradnl"/>
              </w:rPr>
            </w:pPr>
            <w:bookmarkStart w:id="11" w:name="OLE_LINK12"/>
            <w:r>
              <w:rPr>
                <w:lang w:val="es-ES_tradnl"/>
              </w:rPr>
              <w:t>Reunión</w:t>
            </w:r>
            <w:bookmarkEnd w:id="11"/>
            <w:r w:rsidR="003E30B3" w:rsidRPr="003E30B3">
              <w:rPr>
                <w:lang w:val="es-ES_tradnl"/>
              </w:rPr>
              <w:t xml:space="preserve"> de retrospectiva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04917E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2</w:t>
            </w:r>
          </w:p>
        </w:tc>
      </w:tr>
      <w:tr w:rsidR="003E30B3" w:rsidRPr="003E30B3" w14:paraId="5F4580A8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B996C75" w14:textId="281FBA97" w:rsidR="003E30B3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Reunión</w:t>
            </w:r>
            <w:r w:rsidRPr="003E30B3">
              <w:rPr>
                <w:lang w:val="es-ES_tradnl"/>
              </w:rPr>
              <w:t xml:space="preserve"> </w:t>
            </w:r>
            <w:r w:rsidR="003E30B3" w:rsidRPr="003E30B3">
              <w:rPr>
                <w:lang w:val="es-ES_tradnl"/>
              </w:rPr>
              <w:t>de revisión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7E2B4F9" w14:textId="67B6F4F0" w:rsidR="003E30B3" w:rsidRPr="003E30B3" w:rsidRDefault="004471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3E30B3" w:rsidRPr="003E30B3" w14:paraId="0A175E2F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65A2D2" w14:textId="66E8F446" w:rsidR="003E30B3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Reunión</w:t>
            </w:r>
            <w:r w:rsidRPr="003E30B3">
              <w:rPr>
                <w:lang w:val="es-ES_tradnl"/>
              </w:rPr>
              <w:t xml:space="preserve"> </w:t>
            </w:r>
            <w:r w:rsidR="003E30B3" w:rsidRPr="003E30B3">
              <w:rPr>
                <w:lang w:val="es-ES_tradnl"/>
              </w:rPr>
              <w:t>de planificación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E241A72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2'5</w:t>
            </w:r>
          </w:p>
        </w:tc>
      </w:tr>
      <w:tr w:rsidR="003E30B3" w:rsidRPr="003E30B3" w14:paraId="79F7118E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D84F197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34F065" w14:textId="6DF5D495" w:rsidR="003E30B3" w:rsidRPr="003E30B3" w:rsidRDefault="003E30B3" w:rsidP="00426C7D">
            <w:pPr>
              <w:jc w:val="center"/>
              <w:rPr>
                <w:b/>
                <w:bCs/>
                <w:lang w:val="es-ES_tradnl"/>
              </w:rPr>
            </w:pPr>
            <w:r w:rsidRPr="003E30B3">
              <w:rPr>
                <w:b/>
                <w:bCs/>
                <w:lang w:val="es-ES_tradnl"/>
              </w:rPr>
              <w:t>5</w:t>
            </w:r>
            <w:r w:rsidR="00BF308D">
              <w:rPr>
                <w:b/>
                <w:bCs/>
                <w:lang w:val="es-ES_tradnl"/>
              </w:rPr>
              <w:t>,5</w:t>
            </w:r>
          </w:p>
        </w:tc>
      </w:tr>
    </w:tbl>
    <w:p w14:paraId="16695DA3" w14:textId="77777777" w:rsidR="003E30B3" w:rsidRDefault="003E30B3" w:rsidP="003E30B3">
      <w:pPr>
        <w:rPr>
          <w:lang w:val="es-ES_tradnl"/>
        </w:rPr>
      </w:pPr>
    </w:p>
    <w:p w14:paraId="4A30AA17" w14:textId="77777777" w:rsidR="00B03D79" w:rsidRDefault="00B03D79" w:rsidP="003E30B3">
      <w:pPr>
        <w:rPr>
          <w:lang w:val="es-ES_tradnl"/>
        </w:rPr>
      </w:pPr>
    </w:p>
    <w:p w14:paraId="3C10C1DD" w14:textId="77777777" w:rsidR="00F308BD" w:rsidRPr="003E30B3" w:rsidRDefault="00F308BD" w:rsidP="003E30B3">
      <w:pPr>
        <w:rPr>
          <w:lang w:val="es-ES_tradnl"/>
        </w:rPr>
      </w:pPr>
    </w:p>
    <w:p w14:paraId="43985100" w14:textId="4D5A1287" w:rsidR="003E30B3" w:rsidRDefault="006B02F8" w:rsidP="006B02F8">
      <w:pPr>
        <w:pStyle w:val="Ttulo2"/>
        <w:numPr>
          <w:ilvl w:val="0"/>
          <w:numId w:val="8"/>
        </w:numPr>
        <w:rPr>
          <w:b/>
          <w:i/>
          <w:lang w:val="es-ES_tradnl"/>
        </w:rPr>
      </w:pPr>
      <w:bookmarkStart w:id="12" w:name="_Toc501627320"/>
      <w:r w:rsidRPr="006B02F8">
        <w:rPr>
          <w:b/>
          <w:i/>
          <w:lang w:val="es-ES_tradnl"/>
        </w:rPr>
        <w:t>Iteración 2</w:t>
      </w:r>
      <w:bookmarkEnd w:id="12"/>
    </w:p>
    <w:p w14:paraId="0B6610A9" w14:textId="77777777" w:rsidR="006B02F8" w:rsidRPr="006B02F8" w:rsidRDefault="006B02F8" w:rsidP="006B02F8">
      <w:pPr>
        <w:rPr>
          <w:lang w:val="es-ES_tradnl"/>
        </w:rPr>
      </w:pPr>
    </w:p>
    <w:tbl>
      <w:tblPr>
        <w:tblW w:w="874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3E30B3" w:rsidRPr="003E30B3" w14:paraId="63E058A9" w14:textId="77777777" w:rsidTr="004471F8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6858AC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Tarea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1E98FF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Tiempo estimado (en horas)</w:t>
            </w:r>
          </w:p>
        </w:tc>
      </w:tr>
      <w:tr w:rsidR="004471F8" w:rsidRPr="003E30B3" w14:paraId="3F1FA1C8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B6260F" w14:textId="312DB32A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Reunión</w:t>
            </w:r>
            <w:r w:rsidRPr="003E30B3">
              <w:rPr>
                <w:lang w:val="es-ES_tradnl"/>
              </w:rPr>
              <w:t xml:space="preserve"> </w:t>
            </w:r>
            <w:r w:rsidR="004471F8" w:rsidRPr="003E30B3">
              <w:rPr>
                <w:lang w:val="es-ES_tradnl"/>
              </w:rPr>
              <w:t>de retrospectiva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6DEDF0C" w14:textId="3EBB25C2" w:rsidR="004471F8" w:rsidRPr="003E30B3" w:rsidRDefault="004471F8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2</w:t>
            </w:r>
          </w:p>
        </w:tc>
      </w:tr>
      <w:tr w:rsidR="004471F8" w:rsidRPr="003E30B3" w14:paraId="60815D85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B8E4801" w14:textId="7AC432CE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Reunión</w:t>
            </w:r>
            <w:r w:rsidRPr="003E30B3">
              <w:rPr>
                <w:lang w:val="es-ES_tradnl"/>
              </w:rPr>
              <w:t xml:space="preserve"> </w:t>
            </w:r>
            <w:r w:rsidR="004471F8" w:rsidRPr="003E30B3">
              <w:rPr>
                <w:lang w:val="es-ES_tradnl"/>
              </w:rPr>
              <w:t>de revisión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C6D19BD" w14:textId="5095CD51" w:rsidR="004471F8" w:rsidRPr="003E30B3" w:rsidRDefault="004471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4471F8" w:rsidRPr="003E30B3" w14:paraId="01DCAEF0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DEDACCD" w14:textId="57B30441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Reunión</w:t>
            </w:r>
            <w:r w:rsidRPr="003E30B3">
              <w:rPr>
                <w:lang w:val="es-ES_tradnl"/>
              </w:rPr>
              <w:t xml:space="preserve"> </w:t>
            </w:r>
            <w:r w:rsidR="004471F8" w:rsidRPr="003E30B3">
              <w:rPr>
                <w:lang w:val="es-ES_tradnl"/>
              </w:rPr>
              <w:t>de planificación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20B2D7C" w14:textId="7489325B" w:rsidR="004471F8" w:rsidRPr="003E30B3" w:rsidRDefault="004471F8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2'5</w:t>
            </w:r>
          </w:p>
        </w:tc>
      </w:tr>
      <w:tr w:rsidR="0006065B" w:rsidRPr="003E30B3" w14:paraId="58695E67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78A8925" w14:textId="0EA23A26" w:rsidR="0006065B" w:rsidRDefault="0006065B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Elaboración historias de usuario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BC3C7D" w14:textId="437B1166" w:rsidR="0006065B" w:rsidRPr="003E30B3" w:rsidRDefault="00FB65F5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4F01DA" w:rsidRPr="003E30B3" w14:paraId="060ADEE4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77E0EF" w14:textId="440940F6" w:rsidR="004F01DA" w:rsidRPr="003E30B3" w:rsidRDefault="00A03916" w:rsidP="0006065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Elaboración </w:t>
            </w:r>
            <w:r w:rsidR="0006065B">
              <w:rPr>
                <w:lang w:val="es-ES_tradnl"/>
              </w:rPr>
              <w:t>del product backlog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5FD008C" w14:textId="2664A417" w:rsidR="004F01DA" w:rsidRPr="003E30B3" w:rsidRDefault="00FB65F5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3E30B3" w:rsidRPr="003E30B3" w14:paraId="78ED71D2" w14:textId="77777777" w:rsidTr="004471F8">
        <w:trPr>
          <w:trHeight w:val="268"/>
        </w:trPr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A2FEC35" w14:textId="77777777" w:rsidR="003E30B3" w:rsidRPr="003E30B3" w:rsidRDefault="003E30B3" w:rsidP="003E30B3">
            <w:pPr>
              <w:rPr>
                <w:lang w:val="es-ES_tradnl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856E82" w14:textId="0AE946CD" w:rsidR="003E30B3" w:rsidRPr="003E30B3" w:rsidRDefault="00BF308D" w:rsidP="00426C7D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7,</w:t>
            </w:r>
            <w:r w:rsidR="003E30B3" w:rsidRPr="003E30B3">
              <w:rPr>
                <w:b/>
                <w:bCs/>
                <w:lang w:val="es-ES_tradnl"/>
              </w:rPr>
              <w:t>5</w:t>
            </w:r>
          </w:p>
        </w:tc>
      </w:tr>
    </w:tbl>
    <w:p w14:paraId="2E6EFC81" w14:textId="77777777" w:rsidR="003F414C" w:rsidRDefault="003F414C" w:rsidP="003E30B3">
      <w:pPr>
        <w:rPr>
          <w:lang w:val="es-ES_tradnl"/>
        </w:rPr>
      </w:pPr>
    </w:p>
    <w:p w14:paraId="32622161" w14:textId="52251D72" w:rsidR="003F414C" w:rsidRPr="003F414C" w:rsidRDefault="003F414C" w:rsidP="003F414C">
      <w:pPr>
        <w:pStyle w:val="Ttulo2"/>
        <w:numPr>
          <w:ilvl w:val="0"/>
          <w:numId w:val="8"/>
        </w:numPr>
        <w:rPr>
          <w:b/>
          <w:i/>
          <w:lang w:val="es-ES_tradnl"/>
        </w:rPr>
      </w:pPr>
      <w:bookmarkStart w:id="13" w:name="_Toc501627321"/>
      <w:r w:rsidRPr="003F414C">
        <w:rPr>
          <w:b/>
          <w:i/>
          <w:lang w:val="es-ES_tradnl"/>
        </w:rPr>
        <w:t>Iteración 3</w:t>
      </w:r>
      <w:bookmarkEnd w:id="13"/>
    </w:p>
    <w:p w14:paraId="116B0B77" w14:textId="77777777" w:rsidR="003F414C" w:rsidRPr="003F414C" w:rsidRDefault="003F414C" w:rsidP="003F414C">
      <w:pPr>
        <w:rPr>
          <w:lang w:val="es-ES_tradnl"/>
        </w:rPr>
      </w:pPr>
    </w:p>
    <w:tbl>
      <w:tblPr>
        <w:tblW w:w="874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3E30B3" w:rsidRPr="003E30B3" w14:paraId="006CF65A" w14:textId="77777777" w:rsidTr="004471F8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1D3C3B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Tarea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B9C90D4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Tiempo estimado (en horas)</w:t>
            </w:r>
          </w:p>
        </w:tc>
      </w:tr>
      <w:tr w:rsidR="004471F8" w:rsidRPr="003E30B3" w14:paraId="5F395DC4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338C4C" w14:textId="1A604B71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Reunión </w:t>
            </w:r>
            <w:r w:rsidR="004471F8">
              <w:rPr>
                <w:lang w:val="es-ES_tradnl"/>
              </w:rPr>
              <w:t>de retrospectiva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9A22E4" w14:textId="57206EF5" w:rsidR="004471F8" w:rsidRPr="003E30B3" w:rsidRDefault="004471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4471F8" w:rsidRPr="003E30B3" w14:paraId="679EEA81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CF1959" w14:textId="3085EB1B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Reunión </w:t>
            </w:r>
            <w:r w:rsidR="004471F8">
              <w:rPr>
                <w:lang w:val="es-ES_tradnl"/>
              </w:rPr>
              <w:t>de revisión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20C2973" w14:textId="25356EE4" w:rsidR="004471F8" w:rsidRPr="003E30B3" w:rsidRDefault="004471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4471F8" w:rsidRPr="003E30B3" w14:paraId="43363517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6974CE0" w14:textId="105B68A9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Reunión </w:t>
            </w:r>
            <w:r w:rsidR="004471F8">
              <w:rPr>
                <w:lang w:val="es-ES_tradnl"/>
              </w:rPr>
              <w:t>de planificación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56D0A71" w14:textId="7E2B58F2" w:rsidR="004471F8" w:rsidRPr="003E30B3" w:rsidRDefault="004471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2'5</w:t>
            </w:r>
          </w:p>
        </w:tc>
      </w:tr>
      <w:tr w:rsidR="0006065B" w:rsidRPr="003E30B3" w14:paraId="0EC752F2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1F790A" w14:textId="67B8A6EC" w:rsidR="0006065B" w:rsidRDefault="0006065B" w:rsidP="00F14B2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Elaboración </w:t>
            </w:r>
            <w:r w:rsidR="00F14B2C">
              <w:rPr>
                <w:lang w:val="es-ES_tradnl"/>
              </w:rPr>
              <w:t>m</w:t>
            </w:r>
            <w:r>
              <w:rPr>
                <w:lang w:val="es-ES_tradnl"/>
              </w:rPr>
              <w:t>anual</w:t>
            </w:r>
            <w:r w:rsidR="00F14B2C">
              <w:rPr>
                <w:lang w:val="es-ES_tradnl"/>
              </w:rPr>
              <w:t xml:space="preserve"> de soluciones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734915" w14:textId="03CB2DDA" w:rsidR="0006065B" w:rsidRPr="003E30B3" w:rsidRDefault="00E7627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3E30B3" w:rsidRPr="003E30B3" w14:paraId="33A28078" w14:textId="77777777" w:rsidTr="004471F8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9F9B5C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17D065" w14:textId="324DE4E4" w:rsidR="003E30B3" w:rsidRPr="003E30B3" w:rsidRDefault="0006065B" w:rsidP="00426C7D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7</w:t>
            </w:r>
            <w:r w:rsidR="00BF308D">
              <w:rPr>
                <w:b/>
                <w:bCs/>
                <w:lang w:val="es-ES_tradnl"/>
              </w:rPr>
              <w:t>,5</w:t>
            </w:r>
          </w:p>
        </w:tc>
      </w:tr>
    </w:tbl>
    <w:p w14:paraId="773DC99C" w14:textId="77777777" w:rsidR="003E30B3" w:rsidRDefault="003E30B3" w:rsidP="003E30B3">
      <w:pPr>
        <w:rPr>
          <w:lang w:val="es-ES_tradnl"/>
        </w:rPr>
      </w:pPr>
    </w:p>
    <w:p w14:paraId="5352657D" w14:textId="7C2C6E8D" w:rsidR="003F414C" w:rsidRDefault="003F414C" w:rsidP="003F414C">
      <w:pPr>
        <w:pStyle w:val="Ttulo2"/>
        <w:numPr>
          <w:ilvl w:val="0"/>
          <w:numId w:val="8"/>
        </w:numPr>
        <w:rPr>
          <w:b/>
          <w:i/>
          <w:lang w:val="es-ES_tradnl"/>
        </w:rPr>
      </w:pPr>
      <w:bookmarkStart w:id="14" w:name="_Toc501627322"/>
      <w:r w:rsidRPr="003F414C">
        <w:rPr>
          <w:b/>
          <w:i/>
          <w:lang w:val="es-ES_tradnl"/>
        </w:rPr>
        <w:t>Iteración 4</w:t>
      </w:r>
      <w:bookmarkEnd w:id="14"/>
    </w:p>
    <w:p w14:paraId="61B519D8" w14:textId="77777777" w:rsidR="00F0071F" w:rsidRPr="00F0071F" w:rsidRDefault="00F0071F" w:rsidP="00F0071F">
      <w:pPr>
        <w:rPr>
          <w:lang w:val="es-ES_tradnl"/>
        </w:rPr>
      </w:pPr>
    </w:p>
    <w:tbl>
      <w:tblPr>
        <w:tblW w:w="874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3E30B3" w:rsidRPr="003E30B3" w14:paraId="43822867" w14:textId="77777777" w:rsidTr="004471F8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6C4F53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Tarea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E2BDB21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Tiempo estimado (en horas)</w:t>
            </w:r>
          </w:p>
        </w:tc>
      </w:tr>
      <w:tr w:rsidR="004471F8" w:rsidRPr="003E30B3" w14:paraId="1FCBC948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354BFB9" w14:textId="6AA23479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Reunión </w:t>
            </w:r>
            <w:r w:rsidR="004471F8">
              <w:rPr>
                <w:lang w:val="es-ES_tradnl"/>
              </w:rPr>
              <w:t>de retrospectiva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54C00EA" w14:textId="039E05B7" w:rsidR="004471F8" w:rsidRPr="003E30B3" w:rsidRDefault="004471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4471F8" w:rsidRPr="003E30B3" w14:paraId="3BF0FF00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7F59271" w14:textId="3C95ACDD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Reunión </w:t>
            </w:r>
            <w:r w:rsidR="004471F8">
              <w:rPr>
                <w:lang w:val="es-ES_tradnl"/>
              </w:rPr>
              <w:t>de revisión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FFD73C" w14:textId="0A4D95F5" w:rsidR="004471F8" w:rsidRPr="003E30B3" w:rsidRDefault="004471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4471F8" w:rsidRPr="003E30B3" w14:paraId="7FFA023D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73738D" w14:textId="1365DB91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Reunión </w:t>
            </w:r>
            <w:r w:rsidR="004471F8">
              <w:rPr>
                <w:lang w:val="es-ES_tradnl"/>
              </w:rPr>
              <w:t>de planificación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24A5D1" w14:textId="0074716E" w:rsidR="004471F8" w:rsidRPr="003E30B3" w:rsidRDefault="004471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2'5</w:t>
            </w:r>
          </w:p>
        </w:tc>
      </w:tr>
      <w:tr w:rsidR="00D85345" w:rsidRPr="003E30B3" w14:paraId="0A1A2D48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2054F3" w14:textId="1F122064" w:rsidR="00D85345" w:rsidRDefault="00D85345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Finalización manual de soluciones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679709" w14:textId="07FEF535" w:rsidR="00D85345" w:rsidRPr="003E30B3" w:rsidRDefault="00DB2CC4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</w:tr>
      <w:tr w:rsidR="00684E00" w:rsidRPr="003E30B3" w14:paraId="360C697F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1FE1D5E" w14:textId="57075DC2" w:rsidR="00684E00" w:rsidRPr="003E30B3" w:rsidRDefault="00684192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Lecciones aprendidas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B9916A" w14:textId="799941D4" w:rsidR="00684E00" w:rsidRPr="003E30B3" w:rsidRDefault="00684192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684192" w:rsidRPr="003E30B3" w14:paraId="4F2E54F4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22FCD0F" w14:textId="6E57F7A7" w:rsidR="00684192" w:rsidRPr="003E30B3" w:rsidRDefault="00684192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Elaboración entrega final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EDA7E5B" w14:textId="3FC4BD26" w:rsidR="00684192" w:rsidRPr="003E30B3" w:rsidRDefault="00684192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</w:tr>
      <w:tr w:rsidR="003E30B3" w:rsidRPr="003E30B3" w14:paraId="128E03A7" w14:textId="77777777" w:rsidTr="004471F8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34CAA8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4F6978" w14:textId="0E5277B5" w:rsidR="003E30B3" w:rsidRPr="003E30B3" w:rsidRDefault="00684192" w:rsidP="00426C7D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1</w:t>
            </w:r>
            <w:r w:rsidR="00BF308D">
              <w:rPr>
                <w:b/>
                <w:bCs/>
                <w:lang w:val="es-ES_tradnl"/>
              </w:rPr>
              <w:t>6,5</w:t>
            </w:r>
          </w:p>
        </w:tc>
      </w:tr>
      <w:bookmarkEnd w:id="7"/>
    </w:tbl>
    <w:p w14:paraId="2EA347F5" w14:textId="77777777" w:rsidR="00903CF8" w:rsidRDefault="00903CF8" w:rsidP="00903CF8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p w14:paraId="507FBB2F" w14:textId="77777777" w:rsidR="00B76DCE" w:rsidRDefault="00B76D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bookmarkStart w:id="15" w:name="_Toc501627323"/>
      <w:r>
        <w:rPr>
          <w:lang w:val="es-ES"/>
        </w:rPr>
        <w:br w:type="page"/>
      </w:r>
    </w:p>
    <w:p w14:paraId="5267DAB2" w14:textId="75080A4A" w:rsidR="00903CF8" w:rsidRDefault="00903CF8" w:rsidP="00903CF8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  <w:lang w:val="es-ES_tradnl"/>
        </w:rPr>
      </w:pPr>
      <w:r>
        <w:rPr>
          <w:lang w:val="es-ES"/>
        </w:rPr>
        <w:t>Planificación Final</w:t>
      </w:r>
      <w:bookmarkEnd w:id="15"/>
    </w:p>
    <w:p w14:paraId="753DAF6F" w14:textId="77777777" w:rsidR="00903CF8" w:rsidRDefault="00903CF8" w:rsidP="00903CF8">
      <w:pPr>
        <w:rPr>
          <w:lang w:val="es-ES"/>
        </w:rPr>
      </w:pPr>
    </w:p>
    <w:p w14:paraId="68AA9BD8" w14:textId="66FDD505" w:rsidR="00B76DCE" w:rsidRDefault="00903CF8" w:rsidP="00B76DCE">
      <w:pPr>
        <w:rPr>
          <w:b/>
          <w:bCs/>
          <w:lang w:val="es-ES_tradnl"/>
        </w:rPr>
      </w:pPr>
      <w:r>
        <w:rPr>
          <w:lang w:val="es-ES"/>
        </w:rPr>
        <w:t>Durante la elaboración del proyecto, cada miembro del equipo midió su tiempo de trabajo de las distintas tareas me</w:t>
      </w:r>
      <w:r w:rsidR="00B76DCE">
        <w:rPr>
          <w:lang w:val="es-ES"/>
        </w:rPr>
        <w:t xml:space="preserve">diante la herramienta de Toggl, el tiempo total invertido en el proyecto fue de </w:t>
      </w:r>
      <w:r w:rsidR="00B76DCE">
        <w:rPr>
          <w:b/>
          <w:bCs/>
          <w:lang w:val="es-ES_tradnl"/>
        </w:rPr>
        <w:t xml:space="preserve">51 horas y </w:t>
      </w:r>
      <w:r w:rsidR="00B76DCE" w:rsidRPr="00B76DCE">
        <w:rPr>
          <w:b/>
          <w:bCs/>
          <w:lang w:val="es-ES_tradnl"/>
        </w:rPr>
        <w:t>37</w:t>
      </w:r>
      <w:r w:rsidR="00B76DCE">
        <w:rPr>
          <w:b/>
          <w:bCs/>
          <w:lang w:val="es-ES_tradnl"/>
        </w:rPr>
        <w:t xml:space="preserve"> minutos.</w:t>
      </w:r>
    </w:p>
    <w:p w14:paraId="32E21615" w14:textId="77777777" w:rsidR="00B76DCE" w:rsidRDefault="00B76DCE" w:rsidP="00B76DCE">
      <w:pPr>
        <w:rPr>
          <w:b/>
          <w:bCs/>
          <w:lang w:val="es-ES_tradnl"/>
        </w:rPr>
      </w:pPr>
    </w:p>
    <w:p w14:paraId="2675E15F" w14:textId="7E90DC43" w:rsidR="00B76DCE" w:rsidRDefault="00B76DCE" w:rsidP="00B76DCE">
      <w:pPr>
        <w:rPr>
          <w:bCs/>
          <w:lang w:val="es-ES_tradnl"/>
        </w:rPr>
      </w:pPr>
      <w:r w:rsidRPr="001967BC">
        <w:rPr>
          <w:bCs/>
          <w:lang w:val="es-ES_tradnl"/>
        </w:rPr>
        <w:t>A continuación se presenta el desglose de tareas:</w:t>
      </w:r>
      <w:r w:rsidR="001967BC" w:rsidRPr="001967BC">
        <w:rPr>
          <w:bCs/>
          <w:lang w:val="es-ES_tradnl"/>
        </w:rPr>
        <w:t xml:space="preserve"> por usuarios</w:t>
      </w:r>
      <w:r w:rsidR="001967BC">
        <w:rPr>
          <w:bCs/>
          <w:lang w:val="es-ES_tradnl"/>
        </w:rPr>
        <w:t>:</w:t>
      </w:r>
    </w:p>
    <w:p w14:paraId="0940307D" w14:textId="77777777" w:rsidR="001967BC" w:rsidRDefault="001967BC" w:rsidP="00B76DCE">
      <w:pPr>
        <w:rPr>
          <w:bCs/>
          <w:lang w:val="es-ES_tradnl"/>
        </w:rPr>
      </w:pPr>
    </w:p>
    <w:p w14:paraId="44215034" w14:textId="77777777" w:rsidR="001967BC" w:rsidRDefault="001967BC" w:rsidP="001967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</w:p>
    <w:tbl>
      <w:tblPr>
        <w:tblW w:w="9782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61"/>
        <w:gridCol w:w="4942"/>
        <w:gridCol w:w="1545"/>
        <w:gridCol w:w="1134"/>
      </w:tblGrid>
      <w:tr w:rsidR="00672744" w14:paraId="2874A2C9" w14:textId="77777777" w:rsidTr="00657E5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0EB840" w14:textId="77777777" w:rsidR="001967BC" w:rsidRDefault="001967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Usuario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BF5587" w14:textId="77777777" w:rsidR="001967BC" w:rsidRDefault="001967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Tarea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40F38F" w14:textId="77777777" w:rsidR="001967BC" w:rsidRDefault="001967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CC94C9" w14:textId="77777777" w:rsidR="001967BC" w:rsidRDefault="001967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Duración</w:t>
            </w:r>
          </w:p>
        </w:tc>
      </w:tr>
      <w:tr w:rsidR="00672744" w14:paraId="5AA5693C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95C29A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José Giraldo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574FA9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Estimación inicial de tiempos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97C55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2017-11-05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7A3DE6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01:19:00</w:t>
            </w:r>
          </w:p>
        </w:tc>
      </w:tr>
      <w:tr w:rsidR="00672744" w14:paraId="609C96EF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C303FB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27C7E36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Planificación Interna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02C92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2017-11-05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EB36A8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00:29:00</w:t>
            </w:r>
          </w:p>
        </w:tc>
      </w:tr>
      <w:tr w:rsidR="00672744" w14:paraId="5A0028BF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5728BC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C2B34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Plantilla de documentación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656652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2017-11-06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1306FF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00:11:00</w:t>
            </w:r>
          </w:p>
        </w:tc>
      </w:tr>
      <w:tr w:rsidR="00672744" w14:paraId="4A8B9915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28057F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Juacansua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67B85F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Acta de constitución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18E92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2017-11-07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B66D4B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01:30:00</w:t>
            </w:r>
          </w:p>
        </w:tc>
      </w:tr>
      <w:tr w:rsidR="00672744" w14:paraId="684FE518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7C955D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Juacansua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7B0FB8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inicial con el cliente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16ADC8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2017-11-07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15A460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00:20:00</w:t>
            </w:r>
          </w:p>
        </w:tc>
      </w:tr>
      <w:tr w:rsidR="00672744" w14:paraId="4C8FA8F9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14AAF9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F009D2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inicial con el cliente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B57E53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2017-11-07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BC2978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00:20:00</w:t>
            </w:r>
          </w:p>
        </w:tc>
      </w:tr>
      <w:tr w:rsidR="00672744" w14:paraId="4CB70C83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524421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Juliocastueragarcia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0C8080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inicial con el cliente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AA988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2017-11-07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AA276B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00:20:00</w:t>
            </w:r>
          </w:p>
        </w:tc>
      </w:tr>
      <w:tr w:rsidR="00672744" w14:paraId="52352011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67D2DC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José Giraldo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111086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inicial con el cliente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8B3ACE8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2017-11-07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FD4462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00:20:00</w:t>
            </w:r>
          </w:p>
        </w:tc>
      </w:tr>
      <w:tr w:rsidR="00672744" w14:paraId="28FC5F5F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1C1C6B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7B1274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Acta de reunión inicial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7FE752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2017-11-07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DA264F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00:41:00</w:t>
            </w:r>
          </w:p>
        </w:tc>
      </w:tr>
      <w:tr w:rsidR="00672744" w14:paraId="162DE7EF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E37B9B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Juliocastueragarcia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09CDB6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revisión de la iteración con el cliente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25A83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2017-11-08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B4264B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00:35:00</w:t>
            </w:r>
          </w:p>
        </w:tc>
      </w:tr>
      <w:tr w:rsidR="00672744" w14:paraId="127D8ADC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A2789BF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Juacansua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DC60F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revisión de la iteración con el cliente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81CCCF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2017-11-08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9B078D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00:35:00</w:t>
            </w:r>
          </w:p>
        </w:tc>
      </w:tr>
      <w:tr w:rsidR="00672744" w14:paraId="55A616D9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44DD48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E9F84F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revisión de la iteración con el cliente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E7D0E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2017-11-08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47196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00:35:00</w:t>
            </w:r>
          </w:p>
        </w:tc>
      </w:tr>
      <w:tr w:rsidR="00672744" w14:paraId="23C6B559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C776E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José Giraldo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2916E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revisión de la iteración con el cliente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6011A6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2017-11-08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9211E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00:35:00</w:t>
            </w:r>
          </w:p>
        </w:tc>
      </w:tr>
      <w:tr w:rsidR="00672744" w14:paraId="3B6AC23D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27E1AA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08F16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Acta de reunión de revisión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22C50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2017-11-08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EE777D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00:25:00</w:t>
            </w:r>
          </w:p>
        </w:tc>
      </w:tr>
      <w:tr w:rsidR="00672744" w14:paraId="38FAE0C0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9AA711C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Juacansua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C1F591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retrospectiva del equipo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F6B6EF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2017-11-09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D4C0F1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00:32:00</w:t>
            </w:r>
          </w:p>
        </w:tc>
      </w:tr>
      <w:tr w:rsidR="00672744" w14:paraId="693E484E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8D01B1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B8691E8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retrospectiva del equipo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984A5F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2017-11-09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69F73A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00:32:00</w:t>
            </w:r>
          </w:p>
        </w:tc>
      </w:tr>
      <w:tr w:rsidR="00672744" w14:paraId="418026CB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68C92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Juliocastueragarcia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FAB250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retrospectiva del equipo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97A7A3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2017-11-09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8070CBA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00:32:00</w:t>
            </w:r>
          </w:p>
        </w:tc>
      </w:tr>
      <w:tr w:rsidR="00672744" w14:paraId="46E130A8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5D10E3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José Giraldo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5DB7D2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retrospectiva del equipo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61C7BC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2017-11-09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3845F8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00:32:00</w:t>
            </w:r>
          </w:p>
        </w:tc>
      </w:tr>
      <w:tr w:rsidR="00672744" w14:paraId="545A8DA6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1476A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4187B12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Acta de reunión de retrospectiva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36474B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2017-11-09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59D55A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00:29:00</w:t>
            </w:r>
          </w:p>
        </w:tc>
      </w:tr>
      <w:tr w:rsidR="00672744" w14:paraId="04F26224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F8FCBC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04938F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Graficas Burndown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9DB7E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2017-11-09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A5FD48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00:10:00</w:t>
            </w:r>
          </w:p>
        </w:tc>
      </w:tr>
      <w:tr w:rsidR="00672744" w14:paraId="61484298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ABAE48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49EAA2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Graficas Burndown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BB0099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2017-11-09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12CCD0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00:28:54</w:t>
            </w:r>
          </w:p>
        </w:tc>
      </w:tr>
      <w:tr w:rsidR="00672744" w14:paraId="16E3FBA7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2FA4F3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D7CF0D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Tabla de seguimiento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42EF839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2017-11-09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F555A9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00:06:00</w:t>
            </w:r>
          </w:p>
        </w:tc>
      </w:tr>
      <w:tr w:rsidR="00672744" w14:paraId="4EA861C1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3A058B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F3711A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Mejora de la documentación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46B07C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2017-11-10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ED6E2C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00:40:11</w:t>
            </w:r>
          </w:p>
        </w:tc>
      </w:tr>
      <w:tr w:rsidR="00672744" w14:paraId="1791DBED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BB05CD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Juacansua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DA5767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Realización de requisitos como cliente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57BA4C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2017-11-19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92D213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00:38:00</w:t>
            </w:r>
          </w:p>
        </w:tc>
      </w:tr>
      <w:tr w:rsidR="00672744" w14:paraId="0D4BFFF6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AECF57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José Giraldo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5517F2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planificación del sprint 2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84627F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AC39C33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00:28:00</w:t>
            </w:r>
          </w:p>
        </w:tc>
      </w:tr>
      <w:tr w:rsidR="00672744" w14:paraId="33C848FC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A7330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Juliocastueragarcia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45D1891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planificación del sprint 2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842CAC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B28C97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00:28:00</w:t>
            </w:r>
          </w:p>
        </w:tc>
      </w:tr>
      <w:tr w:rsidR="00672744" w14:paraId="4B611BEA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A4B401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Juacansua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9A56A4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planificación del sprint 2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FAA7F8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40ABF7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00:28:00</w:t>
            </w:r>
          </w:p>
        </w:tc>
      </w:tr>
      <w:tr w:rsidR="00672744" w14:paraId="76152FB8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78C35C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EB9B1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planificación del sprint 2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A9355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712E97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00:28:00</w:t>
            </w:r>
          </w:p>
        </w:tc>
      </w:tr>
      <w:tr w:rsidR="00672744" w14:paraId="5FD3AC37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D4900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A5D220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Elaboración Acta reunión de planificación del sprint 2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7B0C51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594281D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00:16:04</w:t>
            </w:r>
          </w:p>
        </w:tc>
      </w:tr>
      <w:tr w:rsidR="00672744" w14:paraId="1DE0E0D9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8295F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C10D3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Elaboración Product Backlog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24A597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F14496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00:01:54</w:t>
            </w:r>
          </w:p>
        </w:tc>
      </w:tr>
      <w:tr w:rsidR="00672744" w14:paraId="7D115C00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1E9AB4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21DC3B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Elaboración EDT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0AB267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6AF3A2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00:13:48</w:t>
            </w:r>
          </w:p>
        </w:tc>
      </w:tr>
      <w:tr w:rsidR="00672744" w14:paraId="4234D65F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035726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331D0F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Elaboración EDT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EE6A2B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6BC36B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00:45:10</w:t>
            </w:r>
          </w:p>
        </w:tc>
      </w:tr>
      <w:tr w:rsidR="00672744" w14:paraId="0268165D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010CB5D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5661E3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Elaboración Acta reunión de planificación del sprint 2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F616A9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D026AA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00:55:20</w:t>
            </w:r>
          </w:p>
        </w:tc>
      </w:tr>
      <w:tr w:rsidR="00672744" w14:paraId="11F3341F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2E8FA6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49D769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Elaboración gráfica Product Burndown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D9842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B0928D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01:35:00</w:t>
            </w:r>
          </w:p>
        </w:tc>
      </w:tr>
      <w:tr w:rsidR="00672744" w14:paraId="156F3D61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233758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0EF9A4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Elaboración Product Backlog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8BFE23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A184C4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01:13:06</w:t>
            </w:r>
          </w:p>
        </w:tc>
      </w:tr>
      <w:tr w:rsidR="00672744" w14:paraId="708F6D1B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92748C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José Giraldo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88E158B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revisión del sprint 2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DD6AE8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5B3866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00:35:00</w:t>
            </w:r>
          </w:p>
        </w:tc>
      </w:tr>
      <w:tr w:rsidR="00672744" w14:paraId="1A2F70A2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598CA9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Juliocastueragarcia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75FFF2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revisión del sprint 2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E8A481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FBCE8B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00:35:00</w:t>
            </w:r>
          </w:p>
        </w:tc>
      </w:tr>
      <w:tr w:rsidR="00672744" w14:paraId="67EDE43A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00AAE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Juacansua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AA2928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revisión del sprint 2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F99BF4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E0B0D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00:35:00</w:t>
            </w:r>
          </w:p>
        </w:tc>
      </w:tr>
      <w:tr w:rsidR="00672744" w14:paraId="7C0DC37E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596C06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91EBA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revisión del sprint 2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0B79A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47F1A2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00:35:00</w:t>
            </w:r>
          </w:p>
        </w:tc>
      </w:tr>
      <w:tr w:rsidR="00672744" w14:paraId="1DADCA96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11AB7D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José Giraldo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BECB7D9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retrospectiva del sprint 2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355C6B8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B52DE1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00:35:00</w:t>
            </w:r>
          </w:p>
        </w:tc>
      </w:tr>
      <w:tr w:rsidR="00672744" w14:paraId="51A94DF9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4198A9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Juliocastueragarcia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8A5FC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retrospectiva del sprint 2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88A9EA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EB22F8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00:35:00</w:t>
            </w:r>
          </w:p>
        </w:tc>
      </w:tr>
      <w:tr w:rsidR="00672744" w14:paraId="2282A411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21270A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Juacansua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E3A5D0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retrospectiva del sprint 2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5D0E1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9F1F64D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00:35:00</w:t>
            </w:r>
          </w:p>
        </w:tc>
      </w:tr>
      <w:tr w:rsidR="00672744" w14:paraId="1B8860B6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DCED9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931298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retrospectiva del sprint 2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3D242B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A13C0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00:35:00</w:t>
            </w:r>
          </w:p>
        </w:tc>
      </w:tr>
      <w:tr w:rsidR="00672744" w14:paraId="1B1C31B7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F2F83D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José Giraldo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2A18FF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Elaboracion de gráficas de sprint burndown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0DCA80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1E5E81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00:45:00</w:t>
            </w:r>
          </w:p>
        </w:tc>
      </w:tr>
      <w:tr w:rsidR="00672744" w14:paraId="78968256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ABEB76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Juliocastueragarcia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74C744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Elaboracion de gráficas de sprint burndown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0D346D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A10054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00:45:00</w:t>
            </w:r>
          </w:p>
        </w:tc>
      </w:tr>
      <w:tr w:rsidR="00672744" w14:paraId="5A762733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1305B1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Juacansua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CE393C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Realización de Acta de Retrospectiva sprint 2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7675C9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916254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00:40:00</w:t>
            </w:r>
          </w:p>
        </w:tc>
      </w:tr>
      <w:tr w:rsidR="00672744" w14:paraId="56557687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CAC4F2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F21D3A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Elaboración Acta reunión de revisión del sprint 2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582573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A15C0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00:35:00</w:t>
            </w:r>
          </w:p>
        </w:tc>
      </w:tr>
      <w:tr w:rsidR="00672744" w14:paraId="5146E4AE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B0F32F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6E1941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Modificaciones Acta reunión de retrospectiva del sprint 2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CBC1E1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D9CAD4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00:05:00</w:t>
            </w:r>
          </w:p>
        </w:tc>
      </w:tr>
      <w:tr w:rsidR="00672744" w14:paraId="1A604EEE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BFD3DC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Juacansua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2F60F0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Revisión EDT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A68BA4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47CBBF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00:19:00</w:t>
            </w:r>
          </w:p>
        </w:tc>
      </w:tr>
      <w:tr w:rsidR="00672744" w14:paraId="142FCB81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C0D38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Juacansua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80D949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planificación del sprint 3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1C922B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2074DB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00:11:00</w:t>
            </w:r>
          </w:p>
        </w:tc>
      </w:tr>
      <w:tr w:rsidR="00672744" w14:paraId="527C474C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9ED47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492FA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planificación del sprint 3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B5AE0D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E2EBC9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00:11:00</w:t>
            </w:r>
          </w:p>
        </w:tc>
      </w:tr>
      <w:tr w:rsidR="00672744" w14:paraId="1E3F1981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4C8212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AD8AC6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Elaboración Acta reunión de planificación del sprint  3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8B1961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2017-11-29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D7A0C2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00:15:00</w:t>
            </w:r>
          </w:p>
        </w:tc>
      </w:tr>
      <w:tr w:rsidR="00672744" w14:paraId="4F68416B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C23A5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44D23B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Actualización acta constitución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41E4F1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2017-11-30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F8E4A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00:25:00</w:t>
            </w:r>
          </w:p>
        </w:tc>
      </w:tr>
      <w:tr w:rsidR="00672744" w14:paraId="00EB82F5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A2778A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D0E8E4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Elaboración propuesta de solución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5831AC4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2017-12-03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A6A3EC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01:25:00</w:t>
            </w:r>
          </w:p>
        </w:tc>
      </w:tr>
      <w:tr w:rsidR="00672744" w14:paraId="6C2BA6EA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0BABE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José Giraldo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CE678D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revisión del sprint 3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677F16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2017-12-04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A835A4B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01:00:00</w:t>
            </w:r>
          </w:p>
        </w:tc>
      </w:tr>
      <w:tr w:rsidR="00672744" w14:paraId="7CF6B970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AF5DA3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Juliocastueragarcia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A80F28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revisión del sprint 3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5A3C50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2017-12-04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C8872D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01:00:00</w:t>
            </w:r>
          </w:p>
        </w:tc>
      </w:tr>
      <w:tr w:rsidR="00672744" w14:paraId="4A1837DC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34F3B4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Juacansua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75F72A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revisión del sprint 3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A97D7A2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2017-12-04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381F5D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01:00:00</w:t>
            </w:r>
          </w:p>
        </w:tc>
      </w:tr>
      <w:tr w:rsidR="00672744" w14:paraId="0221F226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23BD2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1D4169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revisión del sprint 3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633FB8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2017-12-04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90693C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01:00:00</w:t>
            </w:r>
          </w:p>
        </w:tc>
      </w:tr>
      <w:tr w:rsidR="00672744" w14:paraId="0CABD163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535CFD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José Giraldo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8235729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Elaboración acta reunión de revisión sprint 3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D3BD6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2017-12-04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15D57D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00:30:00</w:t>
            </w:r>
          </w:p>
        </w:tc>
      </w:tr>
      <w:tr w:rsidR="00672744" w14:paraId="5C5D5849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8C868D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Juacansua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12A2EB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Diccionario de la EDT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00E718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2017-12-05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AE2F67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01:37:00</w:t>
            </w:r>
          </w:p>
        </w:tc>
      </w:tr>
      <w:tr w:rsidR="00672744" w14:paraId="693AFC10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410C882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José Giraldo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E8CA7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retrospectiva del sprint 3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7ACFE2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2017-12-05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9E9807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00:15:00</w:t>
            </w:r>
          </w:p>
        </w:tc>
      </w:tr>
      <w:tr w:rsidR="00672744" w14:paraId="350F5A95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E4E282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Juliocastueragarcia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5D24FE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retrospectiva del sprint 3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4FE6A6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2017-12-05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4503BB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00:15:00</w:t>
            </w:r>
          </w:p>
        </w:tc>
      </w:tr>
      <w:tr w:rsidR="00672744" w14:paraId="1A0C8A39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12D914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Juacansua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1E8AAA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retrospectiva del sprint 3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BA70A7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2017-12-05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8088C9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00:15:00</w:t>
            </w:r>
          </w:p>
        </w:tc>
      </w:tr>
      <w:tr w:rsidR="00672744" w14:paraId="4329202F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1F6247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50A3920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retrospectiva del sprint 3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3E59D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2017-12-05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0A59F0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00:15:00</w:t>
            </w:r>
          </w:p>
        </w:tc>
      </w:tr>
      <w:tr w:rsidR="00672744" w14:paraId="52FAEADB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C4764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José Giraldo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FB4FE6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Elaboración acta reunión de retrospectiva sprint 3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3501EB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2017-12-05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978CA1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00:30:00</w:t>
            </w:r>
          </w:p>
        </w:tc>
      </w:tr>
      <w:tr w:rsidR="00672744" w14:paraId="51CC1706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10C2C0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0C2ED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Actualización gráficas burndown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6EE2E1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2017-12-06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027841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00:25:00</w:t>
            </w:r>
          </w:p>
        </w:tc>
      </w:tr>
      <w:tr w:rsidR="00672744" w14:paraId="0CDBDFE6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9C30FA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0F9A99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Reunuón de planificación del sprint 4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AAA6C3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2017-12-11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CC761C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00:21:00</w:t>
            </w:r>
          </w:p>
        </w:tc>
      </w:tr>
      <w:tr w:rsidR="00672744" w14:paraId="67EA8569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293838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5EA8FD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Elaboración propuesta de solución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85DA49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2017-12-12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13FD56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01:34:21</w:t>
            </w:r>
          </w:p>
        </w:tc>
      </w:tr>
      <w:tr w:rsidR="00672744" w14:paraId="4CAB2F50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0CFDB0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6D1C09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Elaboración propuesta de solución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D9499A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2017-12-12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E98BF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00:16:50</w:t>
            </w:r>
          </w:p>
        </w:tc>
      </w:tr>
      <w:tr w:rsidR="00672744" w14:paraId="5BF204AD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42ECD2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842F8C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Elaboración acta reunión de planificación sprint 4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20DFFC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2017-12-13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3D7D06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00:39:06</w:t>
            </w:r>
          </w:p>
        </w:tc>
      </w:tr>
      <w:tr w:rsidR="00672744" w14:paraId="4F54D902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AA553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93D5D5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Elaboración documento de Alcance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7EFE5C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2017-12-14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F0C8D2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01:58:38</w:t>
            </w:r>
          </w:p>
        </w:tc>
      </w:tr>
      <w:tr w:rsidR="00672744" w14:paraId="19963CE9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160ED3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437A1D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revisión del sprint 4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B06C9F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2017-12-14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043F18C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01:00:00</w:t>
            </w:r>
          </w:p>
        </w:tc>
      </w:tr>
      <w:tr w:rsidR="00672744" w14:paraId="7BDB88A7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AB8133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88511A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Reunión de retrospectiva del sprint 4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9C2889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2017-12-15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CC04A9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00:15:00</w:t>
            </w:r>
          </w:p>
        </w:tc>
      </w:tr>
      <w:tr w:rsidR="00672744" w14:paraId="687330A4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1676E4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Juliocastueragarcia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DBC4F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Elaboración acta reunión de revisión sprint 4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2213F01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2017-12-15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7AF76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00:30:00</w:t>
            </w:r>
          </w:p>
        </w:tc>
      </w:tr>
      <w:tr w:rsidR="00672744" w14:paraId="3A542207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1E032F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Juliocastueragarcia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6CE25C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Elaboración acta reunión de restrospectiva sprint 4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34DDC8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2017-12-15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2D0CE2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00:30:00</w:t>
            </w:r>
          </w:p>
        </w:tc>
      </w:tr>
      <w:tr w:rsidR="00672744" w14:paraId="0C5F60E7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AA3DFC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José Giraldo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18C569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Elaboración de costes del proyecto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5A3751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2017-12-18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3090708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01:30:00</w:t>
            </w:r>
          </w:p>
        </w:tc>
      </w:tr>
      <w:tr w:rsidR="00672744" w14:paraId="1E76A1D5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152ABA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Juliocastueragarcia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1503DE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Elaboración de  costes del proyecto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423230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2017-12-18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8C53C6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01:30:00</w:t>
            </w:r>
          </w:p>
        </w:tc>
      </w:tr>
      <w:tr w:rsidR="00672744" w14:paraId="60AE6B0B" w14:textId="77777777" w:rsidTr="00657E5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2B261F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Juliocastueragarcia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624083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Elaboración de  costes del proyecto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51C5D8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2017-12-19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1FCAA7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01:27:00</w:t>
            </w:r>
          </w:p>
        </w:tc>
      </w:tr>
      <w:tr w:rsidR="00672744" w14:paraId="0DFE63BE" w14:textId="77777777" w:rsidTr="00657E5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4D60EF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val="es-ES_tradnl"/>
              </w:rPr>
              <w:t>Elena Camero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8C85CC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Elaboración Entrega Final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F595D6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2017-12-21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820B74" w14:textId="77777777" w:rsidR="001967BC" w:rsidRDefault="001967B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s-ES_tradnl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val="es-ES_tradnl"/>
              </w:rPr>
              <w:t>02:00:00</w:t>
            </w:r>
          </w:p>
        </w:tc>
      </w:tr>
    </w:tbl>
    <w:p w14:paraId="73453A93" w14:textId="77777777" w:rsidR="001967BC" w:rsidRDefault="001967BC" w:rsidP="001967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s-ES_tradnl"/>
        </w:rPr>
      </w:pPr>
    </w:p>
    <w:p w14:paraId="14595053" w14:textId="61BC7301" w:rsidR="00CC6A55" w:rsidRDefault="00CC6A55" w:rsidP="003F414C">
      <w:pPr>
        <w:pStyle w:val="Ttulo1"/>
        <w:rPr>
          <w:lang w:val="es-ES"/>
        </w:rPr>
        <w:sectPr w:rsidR="00CC6A55" w:rsidSect="007773E3">
          <w:headerReference w:type="default" r:id="rId10"/>
          <w:footerReference w:type="even" r:id="rId11"/>
          <w:footerReference w:type="default" r:id="rId12"/>
          <w:headerReference w:type="first" r:id="rId13"/>
          <w:pgSz w:w="11900" w:h="16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57B0F4A" w14:textId="77777777" w:rsidR="00D7322C" w:rsidRDefault="00D7322C" w:rsidP="00D7322C">
      <w:pPr>
        <w:pStyle w:val="Ttulo1"/>
        <w:rPr>
          <w:lang w:val="es-ES"/>
        </w:rPr>
      </w:pPr>
      <w:bookmarkStart w:id="16" w:name="_Toc501627325"/>
      <w:r>
        <w:rPr>
          <w:lang w:val="es-ES"/>
        </w:rPr>
        <w:t>Conclusiones</w:t>
      </w:r>
      <w:bookmarkEnd w:id="16"/>
    </w:p>
    <w:p w14:paraId="6D067C72" w14:textId="77777777" w:rsidR="00D7322C" w:rsidRDefault="00D7322C" w:rsidP="00D7322C">
      <w:pPr>
        <w:rPr>
          <w:lang w:val="es-ES"/>
        </w:rPr>
      </w:pPr>
    </w:p>
    <w:p w14:paraId="2CE11734" w14:textId="77777777" w:rsidR="00D7322C" w:rsidRDefault="00D7322C" w:rsidP="00D7322C">
      <w:pPr>
        <w:rPr>
          <w:lang w:val="es-ES"/>
        </w:rPr>
      </w:pPr>
      <w:r>
        <w:rPr>
          <w:lang w:val="es-ES"/>
        </w:rPr>
        <w:t>El tiempo total estimad</w:t>
      </w:r>
      <w:bookmarkStart w:id="17" w:name="_GoBack"/>
      <w:bookmarkEnd w:id="17"/>
      <w:r>
        <w:rPr>
          <w:lang w:val="es-ES"/>
        </w:rPr>
        <w:t xml:space="preserve">o fue de </w:t>
      </w:r>
      <w:r w:rsidRPr="00155108">
        <w:rPr>
          <w:b/>
          <w:lang w:val="es-ES"/>
        </w:rPr>
        <w:t>60 h</w:t>
      </w:r>
      <w:r>
        <w:rPr>
          <w:lang w:val="es-ES"/>
        </w:rPr>
        <w:t>.</w:t>
      </w:r>
    </w:p>
    <w:p w14:paraId="5243EE0C" w14:textId="77777777" w:rsidR="00D7322C" w:rsidRDefault="00D7322C" w:rsidP="00D7322C">
      <w:pPr>
        <w:rPr>
          <w:lang w:val="es-ES"/>
        </w:rPr>
      </w:pPr>
      <w:r>
        <w:rPr>
          <w:lang w:val="es-ES"/>
        </w:rPr>
        <w:t xml:space="preserve">El tiempo total que se ha invertido en el proyecto ha sido de </w:t>
      </w:r>
      <w:r w:rsidRPr="00155108">
        <w:rPr>
          <w:b/>
          <w:lang w:val="es-ES"/>
        </w:rPr>
        <w:t>51h 37m</w:t>
      </w:r>
      <w:r>
        <w:rPr>
          <w:lang w:val="es-ES"/>
        </w:rPr>
        <w:t>.</w:t>
      </w:r>
    </w:p>
    <w:p w14:paraId="13101921" w14:textId="77777777" w:rsidR="00D7322C" w:rsidRDefault="00D7322C" w:rsidP="00D7322C">
      <w:pPr>
        <w:rPr>
          <w:lang w:val="es-ES"/>
        </w:rPr>
      </w:pPr>
    </w:p>
    <w:p w14:paraId="6BA0C780" w14:textId="77777777" w:rsidR="00D7322C" w:rsidRPr="003F414C" w:rsidRDefault="00D7322C" w:rsidP="00D7322C">
      <w:pPr>
        <w:rPr>
          <w:lang w:val="es-ES"/>
        </w:rPr>
      </w:pPr>
      <w:r>
        <w:rPr>
          <w:lang w:val="es-ES"/>
        </w:rPr>
        <w:t xml:space="preserve">Se estimó más tiempo de lo que se ha necesitado finalmente, probablemente esto se deba a la confusión sobre el proyecto en la fase inicial, lo cuál produjo una sobreestimación del tiempo y el esfuerzo que sería necesario. </w:t>
      </w:r>
    </w:p>
    <w:p w14:paraId="2A2F8C7E" w14:textId="08C54F37" w:rsidR="003F414C" w:rsidRDefault="003F414C" w:rsidP="003F414C">
      <w:pPr>
        <w:pStyle w:val="Ttulo1"/>
        <w:rPr>
          <w:lang w:val="es-ES"/>
        </w:rPr>
      </w:pPr>
    </w:p>
    <w:p w14:paraId="7D2D8746" w14:textId="77777777" w:rsidR="003F414C" w:rsidRDefault="003F414C" w:rsidP="003F414C">
      <w:pPr>
        <w:rPr>
          <w:lang w:val="es-ES"/>
        </w:rPr>
      </w:pPr>
    </w:p>
    <w:p w14:paraId="392B453E" w14:textId="77777777" w:rsidR="00F63968" w:rsidRDefault="00F63968" w:rsidP="00D7322C">
      <w:pPr>
        <w:pStyle w:val="Ttulo1"/>
        <w:rPr>
          <w:lang w:val="es-ES"/>
        </w:rPr>
      </w:pPr>
      <w:r>
        <w:rPr>
          <w:lang w:val="es-ES"/>
        </w:rPr>
        <w:br w:type="page"/>
      </w:r>
    </w:p>
    <w:sectPr w:rsidR="00F63968" w:rsidSect="007773E3"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BF0C2" w14:textId="77777777" w:rsidR="007B21F3" w:rsidRDefault="007B21F3" w:rsidP="00E56FF0">
      <w:r>
        <w:separator/>
      </w:r>
    </w:p>
  </w:endnote>
  <w:endnote w:type="continuationSeparator" w:id="0">
    <w:p w14:paraId="03E3D76B" w14:textId="77777777" w:rsidR="007B21F3" w:rsidRDefault="007B21F3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DDE145" w14:textId="77777777" w:rsidR="007773E3" w:rsidRDefault="007773E3" w:rsidP="007773E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FD785" w14:textId="77777777" w:rsidR="00D87F26" w:rsidRDefault="00D87F26">
    <w:pPr>
      <w:pStyle w:val="Piedepgina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D7322C">
      <w:rPr>
        <w:caps/>
        <w:noProof/>
        <w:color w:val="4472C4" w:themeColor="accent1"/>
      </w:rPr>
      <w:t>6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1BACA" w14:textId="77777777" w:rsidR="007B21F3" w:rsidRDefault="007B21F3" w:rsidP="00E56FF0">
      <w:r>
        <w:separator/>
      </w:r>
    </w:p>
  </w:footnote>
  <w:footnote w:type="continuationSeparator" w:id="0">
    <w:p w14:paraId="65120380" w14:textId="77777777" w:rsidR="007B21F3" w:rsidRDefault="007B21F3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5E19" w14:textId="6C1C45E6" w:rsidR="00362E7D" w:rsidRDefault="00362E7D">
    <w:pPr>
      <w:spacing w:line="264" w:lineRule="auto"/>
    </w:pPr>
    <w:r>
      <w:rPr>
        <w:noProof/>
        <w:color w:val="000000"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-7259301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007EE">
          <w:rPr>
            <w:color w:val="4472C4" w:themeColor="accent1"/>
            <w:sz w:val="20"/>
            <w:szCs w:val="20"/>
            <w:lang w:val="es-ES_tradnl"/>
          </w:rPr>
          <w:t>PLANIFICACIÓN TEMPORAL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Referenciasutil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8D36F" w14:textId="77777777" w:rsidR="00E56FF0" w:rsidRDefault="00E56FF0" w:rsidP="00E56FF0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2F2820"/>
    <w:multiLevelType w:val="hybridMultilevel"/>
    <w:tmpl w:val="FA622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B93349"/>
    <w:multiLevelType w:val="hybridMultilevel"/>
    <w:tmpl w:val="55424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60652E9"/>
    <w:multiLevelType w:val="hybridMultilevel"/>
    <w:tmpl w:val="F54E3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20F17"/>
    <w:multiLevelType w:val="hybridMultilevel"/>
    <w:tmpl w:val="399C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10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en-GB" w:vendorID="64" w:dllVersion="6" w:nlCheck="1" w:checkStyle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007EE"/>
    <w:rsid w:val="00000D30"/>
    <w:rsid w:val="00012DAA"/>
    <w:rsid w:val="00025D3D"/>
    <w:rsid w:val="00031D75"/>
    <w:rsid w:val="00035908"/>
    <w:rsid w:val="000406D9"/>
    <w:rsid w:val="00051C20"/>
    <w:rsid w:val="00056783"/>
    <w:rsid w:val="0006065B"/>
    <w:rsid w:val="00085391"/>
    <w:rsid w:val="0009129E"/>
    <w:rsid w:val="000A4F39"/>
    <w:rsid w:val="000B63DB"/>
    <w:rsid w:val="000D2823"/>
    <w:rsid w:val="000D38EF"/>
    <w:rsid w:val="000E0FCA"/>
    <w:rsid w:val="00101836"/>
    <w:rsid w:val="00132928"/>
    <w:rsid w:val="00140BBD"/>
    <w:rsid w:val="00151665"/>
    <w:rsid w:val="00154E12"/>
    <w:rsid w:val="00155108"/>
    <w:rsid w:val="00165439"/>
    <w:rsid w:val="001667C2"/>
    <w:rsid w:val="00176387"/>
    <w:rsid w:val="00183DA2"/>
    <w:rsid w:val="001967BC"/>
    <w:rsid w:val="001B0ECD"/>
    <w:rsid w:val="001B27F0"/>
    <w:rsid w:val="001D6E98"/>
    <w:rsid w:val="001F7A19"/>
    <w:rsid w:val="002228E0"/>
    <w:rsid w:val="00251874"/>
    <w:rsid w:val="00252404"/>
    <w:rsid w:val="00252E4E"/>
    <w:rsid w:val="00253AE5"/>
    <w:rsid w:val="0025496F"/>
    <w:rsid w:val="00272D98"/>
    <w:rsid w:val="00273FF3"/>
    <w:rsid w:val="002A161F"/>
    <w:rsid w:val="002A3D07"/>
    <w:rsid w:val="002A6D5C"/>
    <w:rsid w:val="002C3571"/>
    <w:rsid w:val="002E1178"/>
    <w:rsid w:val="00304056"/>
    <w:rsid w:val="00307A37"/>
    <w:rsid w:val="00323B41"/>
    <w:rsid w:val="00354BD5"/>
    <w:rsid w:val="00354E44"/>
    <w:rsid w:val="00362E7D"/>
    <w:rsid w:val="003650A3"/>
    <w:rsid w:val="00367A1C"/>
    <w:rsid w:val="00381DA6"/>
    <w:rsid w:val="003823B8"/>
    <w:rsid w:val="00393250"/>
    <w:rsid w:val="003A1449"/>
    <w:rsid w:val="003B161F"/>
    <w:rsid w:val="003B26CE"/>
    <w:rsid w:val="003B3F26"/>
    <w:rsid w:val="003D37A8"/>
    <w:rsid w:val="003D54C9"/>
    <w:rsid w:val="003E30B3"/>
    <w:rsid w:val="003F414C"/>
    <w:rsid w:val="00416AB8"/>
    <w:rsid w:val="00426C7D"/>
    <w:rsid w:val="004471F8"/>
    <w:rsid w:val="00450217"/>
    <w:rsid w:val="004649B3"/>
    <w:rsid w:val="004719AD"/>
    <w:rsid w:val="004823D1"/>
    <w:rsid w:val="00483906"/>
    <w:rsid w:val="00491870"/>
    <w:rsid w:val="004C69E3"/>
    <w:rsid w:val="004D08DF"/>
    <w:rsid w:val="004D7E51"/>
    <w:rsid w:val="004E4635"/>
    <w:rsid w:val="004E4E87"/>
    <w:rsid w:val="004F01DA"/>
    <w:rsid w:val="004F10A5"/>
    <w:rsid w:val="00505B5F"/>
    <w:rsid w:val="005200A9"/>
    <w:rsid w:val="005204FB"/>
    <w:rsid w:val="00523ED4"/>
    <w:rsid w:val="00540976"/>
    <w:rsid w:val="00560420"/>
    <w:rsid w:val="005621BB"/>
    <w:rsid w:val="0056559F"/>
    <w:rsid w:val="005667D0"/>
    <w:rsid w:val="00566D15"/>
    <w:rsid w:val="005A0F56"/>
    <w:rsid w:val="005A3328"/>
    <w:rsid w:val="005A3802"/>
    <w:rsid w:val="005A53A8"/>
    <w:rsid w:val="005C102A"/>
    <w:rsid w:val="005D0ABF"/>
    <w:rsid w:val="005D3B29"/>
    <w:rsid w:val="005E7E99"/>
    <w:rsid w:val="00606877"/>
    <w:rsid w:val="006103BC"/>
    <w:rsid w:val="00634BC9"/>
    <w:rsid w:val="00646DC2"/>
    <w:rsid w:val="006564BC"/>
    <w:rsid w:val="00657E51"/>
    <w:rsid w:val="00661425"/>
    <w:rsid w:val="00666381"/>
    <w:rsid w:val="00672744"/>
    <w:rsid w:val="00676FF1"/>
    <w:rsid w:val="00684192"/>
    <w:rsid w:val="00684E00"/>
    <w:rsid w:val="006B02F8"/>
    <w:rsid w:val="006B0AB4"/>
    <w:rsid w:val="006C1CDE"/>
    <w:rsid w:val="006C4A37"/>
    <w:rsid w:val="006D787F"/>
    <w:rsid w:val="006E1C0B"/>
    <w:rsid w:val="006E56FF"/>
    <w:rsid w:val="006E7C87"/>
    <w:rsid w:val="006F7730"/>
    <w:rsid w:val="0070661C"/>
    <w:rsid w:val="00724B20"/>
    <w:rsid w:val="0074079B"/>
    <w:rsid w:val="007572CC"/>
    <w:rsid w:val="007749E2"/>
    <w:rsid w:val="007773E3"/>
    <w:rsid w:val="007A44B3"/>
    <w:rsid w:val="007A720F"/>
    <w:rsid w:val="007B21F3"/>
    <w:rsid w:val="007B6666"/>
    <w:rsid w:val="007C002D"/>
    <w:rsid w:val="007C2179"/>
    <w:rsid w:val="007C2246"/>
    <w:rsid w:val="007C33F8"/>
    <w:rsid w:val="007C5C5E"/>
    <w:rsid w:val="007D6343"/>
    <w:rsid w:val="007E77F1"/>
    <w:rsid w:val="007F6B9E"/>
    <w:rsid w:val="007F6EFA"/>
    <w:rsid w:val="007F74C3"/>
    <w:rsid w:val="00800BE0"/>
    <w:rsid w:val="0080766E"/>
    <w:rsid w:val="00817CF2"/>
    <w:rsid w:val="00820071"/>
    <w:rsid w:val="00851E07"/>
    <w:rsid w:val="0086391D"/>
    <w:rsid w:val="00874021"/>
    <w:rsid w:val="0087598C"/>
    <w:rsid w:val="00887270"/>
    <w:rsid w:val="00890651"/>
    <w:rsid w:val="008916E1"/>
    <w:rsid w:val="0089589D"/>
    <w:rsid w:val="00895DD9"/>
    <w:rsid w:val="008A54DE"/>
    <w:rsid w:val="008B2833"/>
    <w:rsid w:val="008B7444"/>
    <w:rsid w:val="008D0B8D"/>
    <w:rsid w:val="008E47E4"/>
    <w:rsid w:val="008F5CC0"/>
    <w:rsid w:val="00903CF8"/>
    <w:rsid w:val="009062C0"/>
    <w:rsid w:val="009078C8"/>
    <w:rsid w:val="009129BC"/>
    <w:rsid w:val="00914C1E"/>
    <w:rsid w:val="009210EE"/>
    <w:rsid w:val="00932B15"/>
    <w:rsid w:val="00940BA5"/>
    <w:rsid w:val="0094467C"/>
    <w:rsid w:val="00946D6E"/>
    <w:rsid w:val="00950D6F"/>
    <w:rsid w:val="009530C9"/>
    <w:rsid w:val="00962765"/>
    <w:rsid w:val="00963E33"/>
    <w:rsid w:val="00976240"/>
    <w:rsid w:val="0098737B"/>
    <w:rsid w:val="00995C66"/>
    <w:rsid w:val="00996105"/>
    <w:rsid w:val="009B199A"/>
    <w:rsid w:val="009C2504"/>
    <w:rsid w:val="009C324F"/>
    <w:rsid w:val="009C7EA3"/>
    <w:rsid w:val="009D61F7"/>
    <w:rsid w:val="009E58A2"/>
    <w:rsid w:val="009F6913"/>
    <w:rsid w:val="00A03775"/>
    <w:rsid w:val="00A03916"/>
    <w:rsid w:val="00A075DF"/>
    <w:rsid w:val="00A223EA"/>
    <w:rsid w:val="00A2745C"/>
    <w:rsid w:val="00A2781D"/>
    <w:rsid w:val="00A428EE"/>
    <w:rsid w:val="00A53700"/>
    <w:rsid w:val="00A77507"/>
    <w:rsid w:val="00A83D03"/>
    <w:rsid w:val="00AA17EA"/>
    <w:rsid w:val="00AA6372"/>
    <w:rsid w:val="00AA6748"/>
    <w:rsid w:val="00AB2F58"/>
    <w:rsid w:val="00AD325A"/>
    <w:rsid w:val="00AE00BE"/>
    <w:rsid w:val="00AE2B05"/>
    <w:rsid w:val="00B03D79"/>
    <w:rsid w:val="00B102A2"/>
    <w:rsid w:val="00B14AA8"/>
    <w:rsid w:val="00B3132F"/>
    <w:rsid w:val="00B359EB"/>
    <w:rsid w:val="00B47145"/>
    <w:rsid w:val="00B76DCE"/>
    <w:rsid w:val="00BA6E24"/>
    <w:rsid w:val="00BB2522"/>
    <w:rsid w:val="00BC55FA"/>
    <w:rsid w:val="00BD2E70"/>
    <w:rsid w:val="00BD3B86"/>
    <w:rsid w:val="00BD7C42"/>
    <w:rsid w:val="00BE171F"/>
    <w:rsid w:val="00BE68B2"/>
    <w:rsid w:val="00BF308D"/>
    <w:rsid w:val="00C04914"/>
    <w:rsid w:val="00C25CE1"/>
    <w:rsid w:val="00C30935"/>
    <w:rsid w:val="00C31072"/>
    <w:rsid w:val="00C92390"/>
    <w:rsid w:val="00C92F3C"/>
    <w:rsid w:val="00CA75C0"/>
    <w:rsid w:val="00CA7AB0"/>
    <w:rsid w:val="00CB1EE0"/>
    <w:rsid w:val="00CB63B9"/>
    <w:rsid w:val="00CB6C34"/>
    <w:rsid w:val="00CC6A55"/>
    <w:rsid w:val="00CF2F71"/>
    <w:rsid w:val="00CF6CBA"/>
    <w:rsid w:val="00D06B1B"/>
    <w:rsid w:val="00D363B1"/>
    <w:rsid w:val="00D7322C"/>
    <w:rsid w:val="00D80A26"/>
    <w:rsid w:val="00D8181A"/>
    <w:rsid w:val="00D83D66"/>
    <w:rsid w:val="00D85345"/>
    <w:rsid w:val="00D87F26"/>
    <w:rsid w:val="00D91AC4"/>
    <w:rsid w:val="00D96E2F"/>
    <w:rsid w:val="00DA2998"/>
    <w:rsid w:val="00DB2CC4"/>
    <w:rsid w:val="00DB5DB2"/>
    <w:rsid w:val="00DB7A23"/>
    <w:rsid w:val="00DD3779"/>
    <w:rsid w:val="00DF2319"/>
    <w:rsid w:val="00DF604C"/>
    <w:rsid w:val="00E47405"/>
    <w:rsid w:val="00E54266"/>
    <w:rsid w:val="00E5567E"/>
    <w:rsid w:val="00E56FF0"/>
    <w:rsid w:val="00E76278"/>
    <w:rsid w:val="00E815A1"/>
    <w:rsid w:val="00E81D79"/>
    <w:rsid w:val="00E9654C"/>
    <w:rsid w:val="00ED66A1"/>
    <w:rsid w:val="00F0071F"/>
    <w:rsid w:val="00F14B2C"/>
    <w:rsid w:val="00F151B5"/>
    <w:rsid w:val="00F3014B"/>
    <w:rsid w:val="00F308BD"/>
    <w:rsid w:val="00F32481"/>
    <w:rsid w:val="00F5119A"/>
    <w:rsid w:val="00F52ED5"/>
    <w:rsid w:val="00F63968"/>
    <w:rsid w:val="00F66CF4"/>
    <w:rsid w:val="00F66E70"/>
    <w:rsid w:val="00F677BE"/>
    <w:rsid w:val="00F72886"/>
    <w:rsid w:val="00F8405A"/>
    <w:rsid w:val="00F85BCA"/>
    <w:rsid w:val="00F87D56"/>
    <w:rsid w:val="00FB65F5"/>
    <w:rsid w:val="00FB78AC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874"/>
  </w:style>
  <w:style w:type="paragraph" w:styleId="Ttulo1">
    <w:name w:val="heading 1"/>
    <w:basedOn w:val="Normal"/>
    <w:next w:val="Normal"/>
    <w:link w:val="Ttulo1C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02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6FF0"/>
  </w:style>
  <w:style w:type="paragraph" w:styleId="Piedepgina">
    <w:name w:val="footer"/>
    <w:basedOn w:val="Normal"/>
    <w:link w:val="PiedepginaC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FF0"/>
  </w:style>
  <w:style w:type="character" w:styleId="Referenciasutil">
    <w:name w:val="Subtle Reference"/>
    <w:basedOn w:val="Fuentedeprrafopredeter"/>
    <w:uiPriority w:val="31"/>
    <w:qFormat/>
    <w:rsid w:val="00E56FF0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E56FF0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6FF0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E56FF0"/>
    <w:rPr>
      <w:i/>
      <w:iCs/>
      <w:color w:val="404040" w:themeColor="text1" w:themeTint="BF"/>
    </w:rPr>
  </w:style>
  <w:style w:type="paragraph" w:styleId="Sinespaciado">
    <w:name w:val="No Spacing"/>
    <w:link w:val="SinespaciadoCar"/>
    <w:uiPriority w:val="1"/>
    <w:qFormat/>
    <w:rsid w:val="00E56FF0"/>
  </w:style>
  <w:style w:type="character" w:styleId="Nmerodepgina">
    <w:name w:val="page number"/>
    <w:basedOn w:val="Fuentedeprrafopredeter"/>
    <w:uiPriority w:val="99"/>
    <w:semiHidden/>
    <w:unhideWhenUsed/>
    <w:rsid w:val="00E56FF0"/>
  </w:style>
  <w:style w:type="character" w:customStyle="1" w:styleId="SinespaciadoCar">
    <w:name w:val="Sin espaciado Car"/>
    <w:basedOn w:val="Fuentedeprrafopredeter"/>
    <w:link w:val="Sinespaciado"/>
    <w:uiPriority w:val="1"/>
    <w:rsid w:val="00E56FF0"/>
  </w:style>
  <w:style w:type="paragraph" w:styleId="TD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773E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6B0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1D79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D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1352</Words>
  <Characters>7442</Characters>
  <Application>Microsoft Macintosh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PLANIFICACIÓN TEMPORAL</vt:lpstr>
      <vt:lpstr>Historial de versiones</vt:lpstr>
      <vt:lpstr>Resumen</vt:lpstr>
      <vt:lpstr>Planificación inicial</vt:lpstr>
      <vt:lpstr>    Tareas generales</vt:lpstr>
      <vt:lpstr>    Iteración 1</vt:lpstr>
      <vt:lpstr>    Iteración 2</vt:lpstr>
      <vt:lpstr>    Iteración 3</vt:lpstr>
      <vt:lpstr>    Iteración 4</vt:lpstr>
      <vt:lpstr/>
      <vt:lpstr>Planificación Final</vt:lpstr>
      <vt:lpstr/>
      <vt:lpstr/>
      <vt:lpstr>Conclusiones</vt:lpstr>
    </vt:vector>
  </TitlesOfParts>
  <LinksUpToDate>false</LinksUpToDate>
  <CharactersWithSpaces>8777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TEMPORAL</dc:title>
  <dc:subject>Planificación inicial</dc:subject>
  <dc:creator>Microsoft Office User</dc:creator>
  <cp:keywords/>
  <dc:description/>
  <cp:lastModifiedBy>Usuario de Microsoft Office</cp:lastModifiedBy>
  <cp:revision>8</cp:revision>
  <cp:lastPrinted>2017-12-21T16:32:00Z</cp:lastPrinted>
  <dcterms:created xsi:type="dcterms:W3CDTF">2017-12-21T16:32:00Z</dcterms:created>
  <dcterms:modified xsi:type="dcterms:W3CDTF">2017-12-21T17:03:00Z</dcterms:modified>
</cp:coreProperties>
</file>