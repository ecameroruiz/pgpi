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86276189"/>
        <w:docPartObj>
          <w:docPartGallery w:val="Cover Pages"/>
          <w:docPartUnique/>
        </w:docPartObj>
      </w:sdtPr>
      <w:sdtEndPr/>
      <w:sdtContent>
        <w:p w14:paraId="774A96A2" w14:textId="77777777" w:rsidR="00E56FF0" w:rsidRDefault="00E56FF0">
          <w:r>
            <w:rPr>
              <w:noProof/>
              <w:lang w:eastAsia="en-GB"/>
            </w:rPr>
            <mc:AlternateContent>
              <mc:Choice Requires="wpg">
                <w:drawing>
                  <wp:anchor distT="0" distB="0" distL="114300" distR="114300" simplePos="0" relativeHeight="251662336" behindDoc="0" locked="0" layoutInCell="1" allowOverlap="1" wp14:anchorId="5426DD34" wp14:editId="720105C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1854BF4" id="Group_x0020_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_x0020_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Rectangle_x0020_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9" o:title=""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2C47A718" wp14:editId="53E20AAD">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F43EFD" w14:textId="55A0E60C" w:rsidR="00E56FF0" w:rsidRDefault="00E56FF0">
                                <w:pPr>
                                  <w:pStyle w:val="NoSpacing"/>
                                  <w:jc w:val="right"/>
                                  <w:rPr>
                                    <w:color w:val="595959" w:themeColor="text1" w:themeTint="A6"/>
                                    <w:sz w:val="28"/>
                                    <w:szCs w:val="28"/>
                                  </w:rPr>
                                </w:pPr>
                                <w:r w:rsidRPr="00E56FF0">
                                  <w:rPr>
                                    <w:b/>
                                    <w:color w:val="595959" w:themeColor="text1" w:themeTint="A6"/>
                                    <w:sz w:val="28"/>
                                    <w:szCs w:val="28"/>
                                  </w:rPr>
                                  <w:t>Fecha</w:t>
                                </w:r>
                                <w:r w:rsidRPr="00E56FF0">
                                  <w:rPr>
                                    <w:color w:val="595959" w:themeColor="text1" w:themeTint="A6"/>
                                    <w:sz w:val="28"/>
                                    <w:szCs w:val="28"/>
                                  </w:rPr>
                                  <w:t xml:space="preserve">: </w:t>
                                </w:r>
                                <w:r w:rsidR="003C198D">
                                  <w:rPr>
                                    <w:color w:val="595959" w:themeColor="text1" w:themeTint="A6"/>
                                    <w:sz w:val="28"/>
                                    <w:szCs w:val="28"/>
                                  </w:rPr>
                                  <w:t>14</w:t>
                                </w:r>
                                <w:r w:rsidRPr="00E56FF0">
                                  <w:rPr>
                                    <w:color w:val="595959" w:themeColor="text1" w:themeTint="A6"/>
                                    <w:sz w:val="28"/>
                                    <w:szCs w:val="28"/>
                                  </w:rPr>
                                  <w:t>/</w:t>
                                </w:r>
                                <w:r w:rsidR="003C198D">
                                  <w:rPr>
                                    <w:color w:val="595959" w:themeColor="text1" w:themeTint="A6"/>
                                    <w:sz w:val="28"/>
                                    <w:szCs w:val="28"/>
                                  </w:rPr>
                                  <w:t>12</w:t>
                                </w:r>
                                <w:r w:rsidRPr="00E56FF0">
                                  <w:rPr>
                                    <w:color w:val="595959" w:themeColor="text1" w:themeTint="A6"/>
                                    <w:sz w:val="28"/>
                                    <w:szCs w:val="28"/>
                                  </w:rPr>
                                  <w:t>/</w:t>
                                </w:r>
                                <w:r w:rsidR="005D0ABF">
                                  <w:rPr>
                                    <w:color w:val="595959" w:themeColor="text1" w:themeTint="A6"/>
                                    <w:sz w:val="28"/>
                                    <w:szCs w:val="28"/>
                                  </w:rPr>
                                  <w:t>17</w:t>
                                </w:r>
                              </w:p>
                              <w:p w14:paraId="202166C0" w14:textId="77777777" w:rsidR="00E56FF0" w:rsidRDefault="00E56FF0">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C47A718"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p w14:paraId="67F43EFD" w14:textId="55A0E60C" w:rsidR="00E56FF0" w:rsidRDefault="00E56FF0">
                          <w:pPr>
                            <w:pStyle w:val="NoSpacing"/>
                            <w:jc w:val="right"/>
                            <w:rPr>
                              <w:color w:val="595959" w:themeColor="text1" w:themeTint="A6"/>
                              <w:sz w:val="28"/>
                              <w:szCs w:val="28"/>
                            </w:rPr>
                          </w:pPr>
                          <w:r w:rsidRPr="00E56FF0">
                            <w:rPr>
                              <w:b/>
                              <w:color w:val="595959" w:themeColor="text1" w:themeTint="A6"/>
                              <w:sz w:val="28"/>
                              <w:szCs w:val="28"/>
                            </w:rPr>
                            <w:t>Fecha</w:t>
                          </w:r>
                          <w:r w:rsidRPr="00E56FF0">
                            <w:rPr>
                              <w:color w:val="595959" w:themeColor="text1" w:themeTint="A6"/>
                              <w:sz w:val="28"/>
                              <w:szCs w:val="28"/>
                            </w:rPr>
                            <w:t xml:space="preserve">: </w:t>
                          </w:r>
                          <w:r w:rsidR="003C198D">
                            <w:rPr>
                              <w:color w:val="595959" w:themeColor="text1" w:themeTint="A6"/>
                              <w:sz w:val="28"/>
                              <w:szCs w:val="28"/>
                            </w:rPr>
                            <w:t>14</w:t>
                          </w:r>
                          <w:r w:rsidRPr="00E56FF0">
                            <w:rPr>
                              <w:color w:val="595959" w:themeColor="text1" w:themeTint="A6"/>
                              <w:sz w:val="28"/>
                              <w:szCs w:val="28"/>
                            </w:rPr>
                            <w:t>/</w:t>
                          </w:r>
                          <w:r w:rsidR="003C198D">
                            <w:rPr>
                              <w:color w:val="595959" w:themeColor="text1" w:themeTint="A6"/>
                              <w:sz w:val="28"/>
                              <w:szCs w:val="28"/>
                            </w:rPr>
                            <w:t>12</w:t>
                          </w:r>
                          <w:r w:rsidRPr="00E56FF0">
                            <w:rPr>
                              <w:color w:val="595959" w:themeColor="text1" w:themeTint="A6"/>
                              <w:sz w:val="28"/>
                              <w:szCs w:val="28"/>
                            </w:rPr>
                            <w:t>/</w:t>
                          </w:r>
                          <w:r w:rsidR="005D0ABF">
                            <w:rPr>
                              <w:color w:val="595959" w:themeColor="text1" w:themeTint="A6"/>
                              <w:sz w:val="28"/>
                              <w:szCs w:val="28"/>
                            </w:rPr>
                            <w:t>17</w:t>
                          </w:r>
                        </w:p>
                        <w:p w14:paraId="202166C0" w14:textId="77777777" w:rsidR="00E56FF0" w:rsidRDefault="00E56FF0">
                          <w:pPr>
                            <w:pStyle w:val="NoSpacing"/>
                            <w:jc w:val="right"/>
                            <w:rPr>
                              <w:color w:val="595959" w:themeColor="text1" w:themeTint="A6"/>
                              <w:sz w:val="18"/>
                              <w:szCs w:val="18"/>
                            </w:rPr>
                          </w:pP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21C06937" wp14:editId="6D9118B4">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84328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843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1C4850" w14:textId="77777777" w:rsidR="00E56FF0" w:rsidRPr="00E56FF0" w:rsidRDefault="00E56FF0">
                                <w:pPr>
                                  <w:pStyle w:val="NoSpacing"/>
                                  <w:jc w:val="right"/>
                                  <w:rPr>
                                    <w:color w:val="4472C4" w:themeColor="accent1"/>
                                    <w:sz w:val="28"/>
                                    <w:szCs w:val="28"/>
                                    <w:lang w:val="es-ES"/>
                                  </w:rPr>
                                </w:pPr>
                                <w:r w:rsidRPr="00E56FF0">
                                  <w:rPr>
                                    <w:color w:val="4472C4" w:themeColor="accent1"/>
                                    <w:sz w:val="28"/>
                                    <w:szCs w:val="28"/>
                                    <w:lang w:val="es-ES"/>
                                  </w:rPr>
                                  <w:t>PGPI G2.1.3</w:t>
                                </w:r>
                              </w:p>
                              <w:p w14:paraId="3E0EEAD2" w14:textId="6C45956D" w:rsidR="00E56FF0" w:rsidRPr="00E56FF0" w:rsidRDefault="00CB1EE0">
                                <w:pPr>
                                  <w:pStyle w:val="NoSpacing"/>
                                  <w:jc w:val="right"/>
                                  <w:rPr>
                                    <w:color w:val="595959" w:themeColor="text1" w:themeTint="A6"/>
                                    <w:sz w:val="20"/>
                                    <w:szCs w:val="20"/>
                                    <w:lang w:val="es-ES"/>
                                  </w:rPr>
                                </w:pPr>
                                <w:bookmarkStart w:id="0" w:name="OLE_LINK1"/>
                                <w:r>
                                  <w:rPr>
                                    <w:color w:val="595959" w:themeColor="text1" w:themeTint="A6"/>
                                    <w:sz w:val="20"/>
                                    <w:szCs w:val="20"/>
                                    <w:lang w:val="es-ES"/>
                                  </w:rPr>
                                  <w:t>GIRALDO RUIZ, JOSÉ</w:t>
                                </w:r>
                              </w:p>
                              <w:p w14:paraId="5D53583F" w14:textId="1BF8604F" w:rsidR="00E56FF0" w:rsidRPr="00E56FF0" w:rsidRDefault="00CB1EE0">
                                <w:pPr>
                                  <w:pStyle w:val="NoSpacing"/>
                                  <w:jc w:val="right"/>
                                  <w:rPr>
                                    <w:color w:val="595959" w:themeColor="text1" w:themeTint="A6"/>
                                    <w:sz w:val="20"/>
                                    <w:szCs w:val="20"/>
                                    <w:lang w:val="es-ES"/>
                                  </w:rPr>
                                </w:pPr>
                                <w:r>
                                  <w:rPr>
                                    <w:color w:val="595959" w:themeColor="text1" w:themeTint="A6"/>
                                    <w:sz w:val="20"/>
                                    <w:szCs w:val="20"/>
                                    <w:lang w:val="es-ES"/>
                                  </w:rPr>
                                  <w:t>CAMERO RUIZ, ELENA</w:t>
                                </w:r>
                              </w:p>
                              <w:p w14:paraId="616D608C" w14:textId="1E20A312" w:rsidR="00E56FF0" w:rsidRDefault="00CB1EE0">
                                <w:pPr>
                                  <w:pStyle w:val="NoSpacing"/>
                                  <w:jc w:val="right"/>
                                  <w:rPr>
                                    <w:color w:val="595959" w:themeColor="text1" w:themeTint="A6"/>
                                    <w:sz w:val="20"/>
                                    <w:szCs w:val="20"/>
                                    <w:lang w:val="es-ES"/>
                                  </w:rPr>
                                </w:pPr>
                                <w:r>
                                  <w:rPr>
                                    <w:color w:val="595959" w:themeColor="text1" w:themeTint="A6"/>
                                    <w:sz w:val="20"/>
                                    <w:szCs w:val="20"/>
                                    <w:lang w:val="es-ES"/>
                                  </w:rPr>
                                  <w:t>CANSINO SUAREZ, JUAN CARLOS</w:t>
                                </w:r>
                              </w:p>
                              <w:p w14:paraId="3C1DB7C5" w14:textId="50EE0441" w:rsidR="00E56FF0" w:rsidRPr="00E56FF0" w:rsidRDefault="00CB1EE0" w:rsidP="00E56FF0">
                                <w:pPr>
                                  <w:pStyle w:val="NoSpacing"/>
                                  <w:jc w:val="right"/>
                                  <w:rPr>
                                    <w:color w:val="595959" w:themeColor="text1" w:themeTint="A6"/>
                                    <w:sz w:val="20"/>
                                    <w:szCs w:val="20"/>
                                    <w:lang w:val="es-ES"/>
                                  </w:rPr>
                                </w:pPr>
                                <w:r>
                                  <w:rPr>
                                    <w:color w:val="595959" w:themeColor="text1" w:themeTint="A6"/>
                                    <w:sz w:val="20"/>
                                    <w:szCs w:val="20"/>
                                    <w:lang w:val="es-ES"/>
                                  </w:rPr>
                                  <w:t>CASTUERA GARCÍA, JULIO MANUEL</w:t>
                                </w:r>
                                <w:bookmarkEnd w:id="0"/>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1C06937" id="Text Box 153" o:spid="_x0000_s1027" type="#_x0000_t202" style="position:absolute;margin-left:0;margin-top:0;width:559.9pt;height:66.4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" filled="f" stroked="f" strokeweight=".5pt">
                    <v:textbox style="mso-fit-shape-to-text:t" inset="126pt,0,54pt,0">
                      <w:txbxContent>
                        <w:p w14:paraId="1E1C4850" w14:textId="77777777" w:rsidR="00E56FF0" w:rsidRPr="00E56FF0" w:rsidRDefault="00E56FF0">
                          <w:pPr>
                            <w:pStyle w:val="NoSpacing"/>
                            <w:jc w:val="right"/>
                            <w:rPr>
                              <w:color w:val="4472C4" w:themeColor="accent1"/>
                              <w:sz w:val="28"/>
                              <w:szCs w:val="28"/>
                              <w:lang w:val="es-ES"/>
                            </w:rPr>
                          </w:pPr>
                          <w:r w:rsidRPr="00E56FF0">
                            <w:rPr>
                              <w:color w:val="4472C4" w:themeColor="accent1"/>
                              <w:sz w:val="28"/>
                              <w:szCs w:val="28"/>
                              <w:lang w:val="es-ES"/>
                            </w:rPr>
                            <w:t>PGPI G2.1.3</w:t>
                          </w:r>
                        </w:p>
                        <w:p w14:paraId="3E0EEAD2" w14:textId="6C45956D" w:rsidR="00E56FF0" w:rsidRPr="00E56FF0" w:rsidRDefault="00CB1EE0">
                          <w:pPr>
                            <w:pStyle w:val="NoSpacing"/>
                            <w:jc w:val="right"/>
                            <w:rPr>
                              <w:color w:val="595959" w:themeColor="text1" w:themeTint="A6"/>
                              <w:sz w:val="20"/>
                              <w:szCs w:val="20"/>
                              <w:lang w:val="es-ES"/>
                            </w:rPr>
                          </w:pPr>
                          <w:bookmarkStart w:id="1" w:name="OLE_LINK1"/>
                          <w:r>
                            <w:rPr>
                              <w:color w:val="595959" w:themeColor="text1" w:themeTint="A6"/>
                              <w:sz w:val="20"/>
                              <w:szCs w:val="20"/>
                              <w:lang w:val="es-ES"/>
                            </w:rPr>
                            <w:t>GIRALDO RUIZ, JOSÉ</w:t>
                          </w:r>
                        </w:p>
                        <w:p w14:paraId="5D53583F" w14:textId="1BF8604F" w:rsidR="00E56FF0" w:rsidRPr="00E56FF0" w:rsidRDefault="00CB1EE0">
                          <w:pPr>
                            <w:pStyle w:val="NoSpacing"/>
                            <w:jc w:val="right"/>
                            <w:rPr>
                              <w:color w:val="595959" w:themeColor="text1" w:themeTint="A6"/>
                              <w:sz w:val="20"/>
                              <w:szCs w:val="20"/>
                              <w:lang w:val="es-ES"/>
                            </w:rPr>
                          </w:pPr>
                          <w:r>
                            <w:rPr>
                              <w:color w:val="595959" w:themeColor="text1" w:themeTint="A6"/>
                              <w:sz w:val="20"/>
                              <w:szCs w:val="20"/>
                              <w:lang w:val="es-ES"/>
                            </w:rPr>
                            <w:t>CAMERO RUIZ, ELENA</w:t>
                          </w:r>
                        </w:p>
                        <w:p w14:paraId="616D608C" w14:textId="1E20A312" w:rsidR="00E56FF0" w:rsidRDefault="00CB1EE0">
                          <w:pPr>
                            <w:pStyle w:val="NoSpacing"/>
                            <w:jc w:val="right"/>
                            <w:rPr>
                              <w:color w:val="595959" w:themeColor="text1" w:themeTint="A6"/>
                              <w:sz w:val="20"/>
                              <w:szCs w:val="20"/>
                              <w:lang w:val="es-ES"/>
                            </w:rPr>
                          </w:pPr>
                          <w:r>
                            <w:rPr>
                              <w:color w:val="595959" w:themeColor="text1" w:themeTint="A6"/>
                              <w:sz w:val="20"/>
                              <w:szCs w:val="20"/>
                              <w:lang w:val="es-ES"/>
                            </w:rPr>
                            <w:t>CANSINO SUAREZ, JUAN CARLOS</w:t>
                          </w:r>
                        </w:p>
                        <w:p w14:paraId="3C1DB7C5" w14:textId="50EE0441" w:rsidR="00E56FF0" w:rsidRPr="00E56FF0" w:rsidRDefault="00CB1EE0" w:rsidP="00E56FF0">
                          <w:pPr>
                            <w:pStyle w:val="NoSpacing"/>
                            <w:jc w:val="right"/>
                            <w:rPr>
                              <w:color w:val="595959" w:themeColor="text1" w:themeTint="A6"/>
                              <w:sz w:val="20"/>
                              <w:szCs w:val="20"/>
                              <w:lang w:val="es-ES"/>
                            </w:rPr>
                          </w:pPr>
                          <w:r>
                            <w:rPr>
                              <w:color w:val="595959" w:themeColor="text1" w:themeTint="A6"/>
                              <w:sz w:val="20"/>
                              <w:szCs w:val="20"/>
                              <w:lang w:val="es-ES"/>
                            </w:rPr>
                            <w:t>CASTUERA GARCÍA, JULIO MANUEL</w:t>
                          </w:r>
                          <w:bookmarkEnd w:id="1"/>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726D944B" wp14:editId="70DEF874">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6389EE" w14:textId="2C140B85" w:rsidR="00E56FF0" w:rsidRPr="00E56FF0" w:rsidRDefault="00C57867">
                                <w:pPr>
                                  <w:jc w:val="right"/>
                                  <w:rPr>
                                    <w:color w:val="4472C4" w:themeColor="accent1"/>
                                    <w:sz w:val="64"/>
                                    <w:szCs w:val="64"/>
                                    <w:lang w:val="es-ES"/>
                                  </w:rPr>
                                </w:pPr>
                                <w:sdt>
                                  <w:sdtPr>
                                    <w:rPr>
                                      <w:caps/>
                                      <w:color w:val="4472C4" w:themeColor="accent1"/>
                                      <w:sz w:val="64"/>
                                      <w:szCs w:val="64"/>
                                      <w:lang w:val="es-E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198D">
                                      <w:rPr>
                                        <w:caps/>
                                        <w:color w:val="4472C4" w:themeColor="accent1"/>
                                        <w:sz w:val="64"/>
                                        <w:szCs w:val="64"/>
                                        <w:lang w:val="es-ES"/>
                                      </w:rPr>
                                      <w:t>ALCANCE</w:t>
                                    </w:r>
                                  </w:sdtContent>
                                </w:sdt>
                              </w:p>
                              <w:p w14:paraId="12AF736A" w14:textId="1CA26925" w:rsidR="00E56FF0" w:rsidRPr="00E56FF0" w:rsidRDefault="003C198D">
                                <w:pPr>
                                  <w:jc w:val="right"/>
                                  <w:rPr>
                                    <w:smallCaps/>
                                    <w:color w:val="404040" w:themeColor="text1" w:themeTint="BF"/>
                                    <w:sz w:val="36"/>
                                    <w:szCs w:val="36"/>
                                    <w:lang w:val="es-ES"/>
                                  </w:rPr>
                                </w:pPr>
                                <w:r>
                                  <w:rPr>
                                    <w:color w:val="404040" w:themeColor="text1" w:themeTint="BF"/>
                                    <w:sz w:val="36"/>
                                    <w:szCs w:val="36"/>
                                    <w:lang w:val="es-ES"/>
                                  </w:rPr>
                                  <w:t>Documento de alcance del proyecto</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26D944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716389EE" w14:textId="2C140B85" w:rsidR="00E56FF0" w:rsidRPr="00E56FF0" w:rsidRDefault="00D848ED">
                          <w:pPr>
                            <w:jc w:val="right"/>
                            <w:rPr>
                              <w:color w:val="4472C4" w:themeColor="accent1"/>
                              <w:sz w:val="64"/>
                              <w:szCs w:val="64"/>
                              <w:lang w:val="es-ES"/>
                            </w:rPr>
                          </w:pPr>
                          <w:sdt>
                            <w:sdtPr>
                              <w:rPr>
                                <w:caps/>
                                <w:color w:val="4472C4" w:themeColor="accent1"/>
                                <w:sz w:val="64"/>
                                <w:szCs w:val="64"/>
                                <w:lang w:val="es-E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198D">
                                <w:rPr>
                                  <w:caps/>
                                  <w:color w:val="4472C4" w:themeColor="accent1"/>
                                  <w:sz w:val="64"/>
                                  <w:szCs w:val="64"/>
                                  <w:lang w:val="es-ES"/>
                                </w:rPr>
                                <w:t>ALCANCE</w:t>
                              </w:r>
                            </w:sdtContent>
                          </w:sdt>
                        </w:p>
                        <w:p w14:paraId="12AF736A" w14:textId="1CA26925" w:rsidR="00E56FF0" w:rsidRPr="00E56FF0" w:rsidRDefault="003C198D">
                          <w:pPr>
                            <w:jc w:val="right"/>
                            <w:rPr>
                              <w:smallCaps/>
                              <w:color w:val="404040" w:themeColor="text1" w:themeTint="BF"/>
                              <w:sz w:val="36"/>
                              <w:szCs w:val="36"/>
                              <w:lang w:val="es-ES"/>
                            </w:rPr>
                          </w:pPr>
                          <w:r>
                            <w:rPr>
                              <w:color w:val="404040" w:themeColor="text1" w:themeTint="BF"/>
                              <w:sz w:val="36"/>
                              <w:szCs w:val="36"/>
                              <w:lang w:val="es-ES"/>
                            </w:rPr>
                            <w:t>Documento de alcance del proyecto</w:t>
                          </w:r>
                        </w:p>
                      </w:txbxContent>
                    </v:textbox>
                    <w10:wrap type="square" anchorx="page" anchory="page"/>
                  </v:shape>
                </w:pict>
              </mc:Fallback>
            </mc:AlternateContent>
          </w:r>
        </w:p>
        <w:p w14:paraId="0381B7CC" w14:textId="77777777" w:rsidR="00E56FF0" w:rsidRDefault="00E56FF0">
          <w:r>
            <w:br w:type="page"/>
          </w:r>
        </w:p>
      </w:sdtContent>
    </w:sdt>
    <w:p w14:paraId="2274B2CD" w14:textId="05A0E260" w:rsidR="00E56FF0" w:rsidRPr="007773E3" w:rsidRDefault="007773E3" w:rsidP="007773E3">
      <w:pPr>
        <w:pStyle w:val="Title"/>
        <w:rPr>
          <w:rStyle w:val="IntenseReference"/>
        </w:rPr>
      </w:pPr>
      <w:r w:rsidRPr="007773E3">
        <w:rPr>
          <w:rStyle w:val="IntenseReference"/>
        </w:rPr>
        <w:lastRenderedPageBreak/>
        <w:t>ÍNDICE</w:t>
      </w:r>
    </w:p>
    <w:p w14:paraId="154E7654" w14:textId="77777777" w:rsidR="00583BA4" w:rsidRDefault="00E56FF0">
      <w:pPr>
        <w:pStyle w:val="TOC1"/>
        <w:tabs>
          <w:tab w:val="right" w:pos="8488"/>
        </w:tabs>
        <w:rPr>
          <w:rFonts w:eastAsiaTheme="minorEastAsia"/>
          <w:b w:val="0"/>
          <w:bCs w:val="0"/>
          <w:caps w:val="0"/>
          <w:noProof/>
          <w:sz w:val="24"/>
          <w:szCs w:val="24"/>
          <w:u w:val="none"/>
          <w:lang w:eastAsia="en-GB"/>
        </w:rPr>
      </w:pPr>
      <w:r>
        <w:fldChar w:fldCharType="begin"/>
      </w:r>
      <w:r>
        <w:instrText xml:space="preserve"> </w:instrText>
      </w:r>
      <w:r w:rsidR="00A43AF6">
        <w:instrText>TOC</w:instrText>
      </w:r>
      <w:r>
        <w:instrText xml:space="preserve"> \o "1-3" \h \z </w:instrText>
      </w:r>
      <w:r>
        <w:fldChar w:fldCharType="separate"/>
      </w:r>
      <w:hyperlink w:anchor="_Toc501626253" w:history="1">
        <w:r w:rsidR="00583BA4" w:rsidRPr="007F5617">
          <w:rPr>
            <w:rStyle w:val="Hyperlink"/>
            <w:noProof/>
            <w:lang w:val="es-ES"/>
          </w:rPr>
          <w:t>Historial de versiones</w:t>
        </w:r>
        <w:r w:rsidR="00583BA4">
          <w:rPr>
            <w:noProof/>
            <w:webHidden/>
          </w:rPr>
          <w:tab/>
        </w:r>
        <w:r w:rsidR="00583BA4">
          <w:rPr>
            <w:noProof/>
            <w:webHidden/>
          </w:rPr>
          <w:fldChar w:fldCharType="begin"/>
        </w:r>
        <w:r w:rsidR="00583BA4">
          <w:rPr>
            <w:noProof/>
            <w:webHidden/>
          </w:rPr>
          <w:instrText xml:space="preserve"> PAGEREF _Toc501626253 \h </w:instrText>
        </w:r>
        <w:r w:rsidR="00583BA4">
          <w:rPr>
            <w:noProof/>
            <w:webHidden/>
          </w:rPr>
        </w:r>
        <w:r w:rsidR="00583BA4">
          <w:rPr>
            <w:noProof/>
            <w:webHidden/>
          </w:rPr>
          <w:fldChar w:fldCharType="separate"/>
        </w:r>
        <w:r w:rsidR="00583BA4">
          <w:rPr>
            <w:noProof/>
            <w:webHidden/>
          </w:rPr>
          <w:t>3</w:t>
        </w:r>
        <w:r w:rsidR="00583BA4">
          <w:rPr>
            <w:noProof/>
            <w:webHidden/>
          </w:rPr>
          <w:fldChar w:fldCharType="end"/>
        </w:r>
      </w:hyperlink>
    </w:p>
    <w:p w14:paraId="7E1E2584" w14:textId="77777777" w:rsidR="00583BA4" w:rsidRDefault="00583BA4">
      <w:pPr>
        <w:pStyle w:val="TOC1"/>
        <w:tabs>
          <w:tab w:val="right" w:pos="8488"/>
        </w:tabs>
        <w:rPr>
          <w:rFonts w:eastAsiaTheme="minorEastAsia"/>
          <w:b w:val="0"/>
          <w:bCs w:val="0"/>
          <w:caps w:val="0"/>
          <w:noProof/>
          <w:sz w:val="24"/>
          <w:szCs w:val="24"/>
          <w:u w:val="none"/>
          <w:lang w:eastAsia="en-GB"/>
        </w:rPr>
      </w:pPr>
      <w:hyperlink w:anchor="_Toc501626254" w:history="1">
        <w:r w:rsidRPr="007F5617">
          <w:rPr>
            <w:rStyle w:val="Hyperlink"/>
            <w:noProof/>
          </w:rPr>
          <w:t>Descripción del alcance del proyecto</w:t>
        </w:r>
        <w:r>
          <w:rPr>
            <w:noProof/>
            <w:webHidden/>
          </w:rPr>
          <w:tab/>
        </w:r>
        <w:r>
          <w:rPr>
            <w:noProof/>
            <w:webHidden/>
          </w:rPr>
          <w:fldChar w:fldCharType="begin"/>
        </w:r>
        <w:r>
          <w:rPr>
            <w:noProof/>
            <w:webHidden/>
          </w:rPr>
          <w:instrText xml:space="preserve"> PAGEREF _Toc501626254 \h </w:instrText>
        </w:r>
        <w:r>
          <w:rPr>
            <w:noProof/>
            <w:webHidden/>
          </w:rPr>
        </w:r>
        <w:r>
          <w:rPr>
            <w:noProof/>
            <w:webHidden/>
          </w:rPr>
          <w:fldChar w:fldCharType="separate"/>
        </w:r>
        <w:r>
          <w:rPr>
            <w:noProof/>
            <w:webHidden/>
          </w:rPr>
          <w:t>3</w:t>
        </w:r>
        <w:r>
          <w:rPr>
            <w:noProof/>
            <w:webHidden/>
          </w:rPr>
          <w:fldChar w:fldCharType="end"/>
        </w:r>
      </w:hyperlink>
    </w:p>
    <w:p w14:paraId="65923136" w14:textId="77777777" w:rsidR="00583BA4" w:rsidRDefault="00583BA4">
      <w:pPr>
        <w:pStyle w:val="TOC1"/>
        <w:tabs>
          <w:tab w:val="right" w:pos="8488"/>
        </w:tabs>
        <w:rPr>
          <w:rFonts w:eastAsiaTheme="minorEastAsia"/>
          <w:b w:val="0"/>
          <w:bCs w:val="0"/>
          <w:caps w:val="0"/>
          <w:noProof/>
          <w:sz w:val="24"/>
          <w:szCs w:val="24"/>
          <w:u w:val="none"/>
          <w:lang w:eastAsia="en-GB"/>
        </w:rPr>
      </w:pPr>
      <w:hyperlink w:anchor="_Toc501626255" w:history="1">
        <w:r w:rsidRPr="007F5617">
          <w:rPr>
            <w:rStyle w:val="Hyperlink"/>
            <w:noProof/>
            <w:lang w:val="es-ES"/>
          </w:rPr>
          <w:t>Descripción del alcance del producto</w:t>
        </w:r>
        <w:r>
          <w:rPr>
            <w:noProof/>
            <w:webHidden/>
          </w:rPr>
          <w:tab/>
        </w:r>
        <w:r>
          <w:rPr>
            <w:noProof/>
            <w:webHidden/>
          </w:rPr>
          <w:fldChar w:fldCharType="begin"/>
        </w:r>
        <w:r>
          <w:rPr>
            <w:noProof/>
            <w:webHidden/>
          </w:rPr>
          <w:instrText xml:space="preserve"> PAGEREF _Toc501626255 \h </w:instrText>
        </w:r>
        <w:r>
          <w:rPr>
            <w:noProof/>
            <w:webHidden/>
          </w:rPr>
        </w:r>
        <w:r>
          <w:rPr>
            <w:noProof/>
            <w:webHidden/>
          </w:rPr>
          <w:fldChar w:fldCharType="separate"/>
        </w:r>
        <w:r>
          <w:rPr>
            <w:noProof/>
            <w:webHidden/>
          </w:rPr>
          <w:t>3</w:t>
        </w:r>
        <w:r>
          <w:rPr>
            <w:noProof/>
            <w:webHidden/>
          </w:rPr>
          <w:fldChar w:fldCharType="end"/>
        </w:r>
      </w:hyperlink>
    </w:p>
    <w:p w14:paraId="3476D2FD" w14:textId="77777777" w:rsidR="00583BA4" w:rsidRDefault="00583BA4">
      <w:pPr>
        <w:pStyle w:val="TOC1"/>
        <w:tabs>
          <w:tab w:val="right" w:pos="8488"/>
        </w:tabs>
        <w:rPr>
          <w:rFonts w:eastAsiaTheme="minorEastAsia"/>
          <w:b w:val="0"/>
          <w:bCs w:val="0"/>
          <w:caps w:val="0"/>
          <w:noProof/>
          <w:sz w:val="24"/>
          <w:szCs w:val="24"/>
          <w:u w:val="none"/>
          <w:lang w:eastAsia="en-GB"/>
        </w:rPr>
      </w:pPr>
      <w:hyperlink w:anchor="_Toc501626256" w:history="1">
        <w:r w:rsidRPr="007F5617">
          <w:rPr>
            <w:rStyle w:val="Hyperlink"/>
            <w:noProof/>
            <w:lang w:val="es-ES"/>
          </w:rPr>
          <w:t>Entregables del proyecto</w:t>
        </w:r>
        <w:r>
          <w:rPr>
            <w:noProof/>
            <w:webHidden/>
          </w:rPr>
          <w:tab/>
        </w:r>
        <w:r>
          <w:rPr>
            <w:noProof/>
            <w:webHidden/>
          </w:rPr>
          <w:fldChar w:fldCharType="begin"/>
        </w:r>
        <w:r>
          <w:rPr>
            <w:noProof/>
            <w:webHidden/>
          </w:rPr>
          <w:instrText xml:space="preserve"> PAGEREF _Toc501626256 \h </w:instrText>
        </w:r>
        <w:r>
          <w:rPr>
            <w:noProof/>
            <w:webHidden/>
          </w:rPr>
        </w:r>
        <w:r>
          <w:rPr>
            <w:noProof/>
            <w:webHidden/>
          </w:rPr>
          <w:fldChar w:fldCharType="separate"/>
        </w:r>
        <w:r>
          <w:rPr>
            <w:noProof/>
            <w:webHidden/>
          </w:rPr>
          <w:t>4</w:t>
        </w:r>
        <w:r>
          <w:rPr>
            <w:noProof/>
            <w:webHidden/>
          </w:rPr>
          <w:fldChar w:fldCharType="end"/>
        </w:r>
      </w:hyperlink>
    </w:p>
    <w:p w14:paraId="4D88FCBD" w14:textId="77777777" w:rsidR="00583BA4" w:rsidRDefault="00583BA4">
      <w:pPr>
        <w:pStyle w:val="TOC2"/>
        <w:tabs>
          <w:tab w:val="left" w:pos="341"/>
          <w:tab w:val="right" w:pos="8488"/>
        </w:tabs>
        <w:rPr>
          <w:rFonts w:eastAsiaTheme="minorEastAsia"/>
          <w:b w:val="0"/>
          <w:bCs w:val="0"/>
          <w:smallCaps w:val="0"/>
          <w:noProof/>
          <w:sz w:val="24"/>
          <w:szCs w:val="24"/>
          <w:lang w:eastAsia="en-GB"/>
        </w:rPr>
      </w:pPr>
      <w:hyperlink w:anchor="_Toc501626257" w:history="1">
        <w:r w:rsidRPr="007F5617">
          <w:rPr>
            <w:rStyle w:val="Hyperlink"/>
            <w:rFonts w:ascii="Symbol" w:hAnsi="Symbol"/>
            <w:noProof/>
            <w:lang w:val="es-ES_tradnl"/>
          </w:rPr>
          <w:t></w:t>
        </w:r>
        <w:r>
          <w:rPr>
            <w:rFonts w:eastAsiaTheme="minorEastAsia"/>
            <w:b w:val="0"/>
            <w:bCs w:val="0"/>
            <w:smallCaps w:val="0"/>
            <w:noProof/>
            <w:sz w:val="24"/>
            <w:szCs w:val="24"/>
            <w:lang w:eastAsia="en-GB"/>
          </w:rPr>
          <w:tab/>
        </w:r>
        <w:r w:rsidRPr="007F5617">
          <w:rPr>
            <w:rStyle w:val="Hyperlink"/>
            <w:i/>
            <w:noProof/>
            <w:lang w:val="es-ES_tradnl"/>
          </w:rPr>
          <w:t>Iteración 1</w:t>
        </w:r>
        <w:r>
          <w:rPr>
            <w:noProof/>
            <w:webHidden/>
          </w:rPr>
          <w:tab/>
        </w:r>
        <w:r>
          <w:rPr>
            <w:noProof/>
            <w:webHidden/>
          </w:rPr>
          <w:fldChar w:fldCharType="begin"/>
        </w:r>
        <w:r>
          <w:rPr>
            <w:noProof/>
            <w:webHidden/>
          </w:rPr>
          <w:instrText xml:space="preserve"> PAGEREF _Toc501626257 \h </w:instrText>
        </w:r>
        <w:r>
          <w:rPr>
            <w:noProof/>
            <w:webHidden/>
          </w:rPr>
        </w:r>
        <w:r>
          <w:rPr>
            <w:noProof/>
            <w:webHidden/>
          </w:rPr>
          <w:fldChar w:fldCharType="separate"/>
        </w:r>
        <w:r>
          <w:rPr>
            <w:noProof/>
            <w:webHidden/>
          </w:rPr>
          <w:t>5</w:t>
        </w:r>
        <w:r>
          <w:rPr>
            <w:noProof/>
            <w:webHidden/>
          </w:rPr>
          <w:fldChar w:fldCharType="end"/>
        </w:r>
      </w:hyperlink>
    </w:p>
    <w:p w14:paraId="1B54CDC8" w14:textId="77777777" w:rsidR="00583BA4" w:rsidRDefault="00583BA4">
      <w:pPr>
        <w:pStyle w:val="TOC2"/>
        <w:tabs>
          <w:tab w:val="left" w:pos="341"/>
          <w:tab w:val="right" w:pos="8488"/>
        </w:tabs>
        <w:rPr>
          <w:rFonts w:eastAsiaTheme="minorEastAsia"/>
          <w:b w:val="0"/>
          <w:bCs w:val="0"/>
          <w:smallCaps w:val="0"/>
          <w:noProof/>
          <w:sz w:val="24"/>
          <w:szCs w:val="24"/>
          <w:lang w:eastAsia="en-GB"/>
        </w:rPr>
      </w:pPr>
      <w:hyperlink w:anchor="_Toc501626258" w:history="1">
        <w:r w:rsidRPr="007F5617">
          <w:rPr>
            <w:rStyle w:val="Hyperlink"/>
            <w:rFonts w:ascii="Symbol" w:hAnsi="Symbol"/>
            <w:noProof/>
            <w:lang w:val="es-ES_tradnl"/>
          </w:rPr>
          <w:t></w:t>
        </w:r>
        <w:r>
          <w:rPr>
            <w:rFonts w:eastAsiaTheme="minorEastAsia"/>
            <w:b w:val="0"/>
            <w:bCs w:val="0"/>
            <w:smallCaps w:val="0"/>
            <w:noProof/>
            <w:sz w:val="24"/>
            <w:szCs w:val="24"/>
            <w:lang w:eastAsia="en-GB"/>
          </w:rPr>
          <w:tab/>
        </w:r>
        <w:r w:rsidRPr="007F5617">
          <w:rPr>
            <w:rStyle w:val="Hyperlink"/>
            <w:i/>
            <w:noProof/>
            <w:lang w:val="es-ES_tradnl"/>
          </w:rPr>
          <w:t>Iteración 2</w:t>
        </w:r>
        <w:r>
          <w:rPr>
            <w:noProof/>
            <w:webHidden/>
          </w:rPr>
          <w:tab/>
        </w:r>
        <w:r>
          <w:rPr>
            <w:noProof/>
            <w:webHidden/>
          </w:rPr>
          <w:fldChar w:fldCharType="begin"/>
        </w:r>
        <w:r>
          <w:rPr>
            <w:noProof/>
            <w:webHidden/>
          </w:rPr>
          <w:instrText xml:space="preserve"> PAGEREF _Toc501626258 \h </w:instrText>
        </w:r>
        <w:r>
          <w:rPr>
            <w:noProof/>
            <w:webHidden/>
          </w:rPr>
        </w:r>
        <w:r>
          <w:rPr>
            <w:noProof/>
            <w:webHidden/>
          </w:rPr>
          <w:fldChar w:fldCharType="separate"/>
        </w:r>
        <w:r>
          <w:rPr>
            <w:noProof/>
            <w:webHidden/>
          </w:rPr>
          <w:t>5</w:t>
        </w:r>
        <w:r>
          <w:rPr>
            <w:noProof/>
            <w:webHidden/>
          </w:rPr>
          <w:fldChar w:fldCharType="end"/>
        </w:r>
      </w:hyperlink>
    </w:p>
    <w:p w14:paraId="1F673372" w14:textId="77777777" w:rsidR="00583BA4" w:rsidRDefault="00583BA4">
      <w:pPr>
        <w:pStyle w:val="TOC2"/>
        <w:tabs>
          <w:tab w:val="left" w:pos="341"/>
          <w:tab w:val="right" w:pos="8488"/>
        </w:tabs>
        <w:rPr>
          <w:rFonts w:eastAsiaTheme="minorEastAsia"/>
          <w:b w:val="0"/>
          <w:bCs w:val="0"/>
          <w:smallCaps w:val="0"/>
          <w:noProof/>
          <w:sz w:val="24"/>
          <w:szCs w:val="24"/>
          <w:lang w:eastAsia="en-GB"/>
        </w:rPr>
      </w:pPr>
      <w:hyperlink w:anchor="_Toc501626259" w:history="1">
        <w:r w:rsidRPr="007F5617">
          <w:rPr>
            <w:rStyle w:val="Hyperlink"/>
            <w:rFonts w:ascii="Symbol" w:hAnsi="Symbol"/>
            <w:noProof/>
            <w:lang w:val="es-ES_tradnl"/>
          </w:rPr>
          <w:t></w:t>
        </w:r>
        <w:r>
          <w:rPr>
            <w:rFonts w:eastAsiaTheme="minorEastAsia"/>
            <w:b w:val="0"/>
            <w:bCs w:val="0"/>
            <w:smallCaps w:val="0"/>
            <w:noProof/>
            <w:sz w:val="24"/>
            <w:szCs w:val="24"/>
            <w:lang w:eastAsia="en-GB"/>
          </w:rPr>
          <w:tab/>
        </w:r>
        <w:r w:rsidRPr="007F5617">
          <w:rPr>
            <w:rStyle w:val="Hyperlink"/>
            <w:i/>
            <w:noProof/>
            <w:lang w:val="es-ES_tradnl"/>
          </w:rPr>
          <w:t>Iteración 3</w:t>
        </w:r>
        <w:r>
          <w:rPr>
            <w:noProof/>
            <w:webHidden/>
          </w:rPr>
          <w:tab/>
        </w:r>
        <w:r>
          <w:rPr>
            <w:noProof/>
            <w:webHidden/>
          </w:rPr>
          <w:fldChar w:fldCharType="begin"/>
        </w:r>
        <w:r>
          <w:rPr>
            <w:noProof/>
            <w:webHidden/>
          </w:rPr>
          <w:instrText xml:space="preserve"> PAGEREF _Toc501626259 \h </w:instrText>
        </w:r>
        <w:r>
          <w:rPr>
            <w:noProof/>
            <w:webHidden/>
          </w:rPr>
        </w:r>
        <w:r>
          <w:rPr>
            <w:noProof/>
            <w:webHidden/>
          </w:rPr>
          <w:fldChar w:fldCharType="separate"/>
        </w:r>
        <w:r>
          <w:rPr>
            <w:noProof/>
            <w:webHidden/>
          </w:rPr>
          <w:t>5</w:t>
        </w:r>
        <w:r>
          <w:rPr>
            <w:noProof/>
            <w:webHidden/>
          </w:rPr>
          <w:fldChar w:fldCharType="end"/>
        </w:r>
      </w:hyperlink>
    </w:p>
    <w:p w14:paraId="552D6252" w14:textId="77777777" w:rsidR="00583BA4" w:rsidRDefault="00583BA4">
      <w:pPr>
        <w:pStyle w:val="TOC2"/>
        <w:tabs>
          <w:tab w:val="left" w:pos="341"/>
          <w:tab w:val="right" w:pos="8488"/>
        </w:tabs>
        <w:rPr>
          <w:rFonts w:eastAsiaTheme="minorEastAsia"/>
          <w:b w:val="0"/>
          <w:bCs w:val="0"/>
          <w:smallCaps w:val="0"/>
          <w:noProof/>
          <w:sz w:val="24"/>
          <w:szCs w:val="24"/>
          <w:lang w:eastAsia="en-GB"/>
        </w:rPr>
      </w:pPr>
      <w:hyperlink w:anchor="_Toc501626260" w:history="1">
        <w:r w:rsidRPr="007F5617">
          <w:rPr>
            <w:rStyle w:val="Hyperlink"/>
            <w:rFonts w:ascii="Symbol" w:hAnsi="Symbol"/>
            <w:noProof/>
            <w:lang w:val="es-ES_tradnl"/>
          </w:rPr>
          <w:t></w:t>
        </w:r>
        <w:r>
          <w:rPr>
            <w:rFonts w:eastAsiaTheme="minorEastAsia"/>
            <w:b w:val="0"/>
            <w:bCs w:val="0"/>
            <w:smallCaps w:val="0"/>
            <w:noProof/>
            <w:sz w:val="24"/>
            <w:szCs w:val="24"/>
            <w:lang w:eastAsia="en-GB"/>
          </w:rPr>
          <w:tab/>
        </w:r>
        <w:r w:rsidRPr="007F5617">
          <w:rPr>
            <w:rStyle w:val="Hyperlink"/>
            <w:i/>
            <w:noProof/>
            <w:lang w:val="es-ES_tradnl"/>
          </w:rPr>
          <w:t>Iteración 4</w:t>
        </w:r>
        <w:r>
          <w:rPr>
            <w:noProof/>
            <w:webHidden/>
          </w:rPr>
          <w:tab/>
        </w:r>
        <w:r>
          <w:rPr>
            <w:noProof/>
            <w:webHidden/>
          </w:rPr>
          <w:fldChar w:fldCharType="begin"/>
        </w:r>
        <w:r>
          <w:rPr>
            <w:noProof/>
            <w:webHidden/>
          </w:rPr>
          <w:instrText xml:space="preserve"> PAGEREF _Toc501626260 \h </w:instrText>
        </w:r>
        <w:r>
          <w:rPr>
            <w:noProof/>
            <w:webHidden/>
          </w:rPr>
        </w:r>
        <w:r>
          <w:rPr>
            <w:noProof/>
            <w:webHidden/>
          </w:rPr>
          <w:fldChar w:fldCharType="separate"/>
        </w:r>
        <w:r>
          <w:rPr>
            <w:noProof/>
            <w:webHidden/>
          </w:rPr>
          <w:t>5</w:t>
        </w:r>
        <w:r>
          <w:rPr>
            <w:noProof/>
            <w:webHidden/>
          </w:rPr>
          <w:fldChar w:fldCharType="end"/>
        </w:r>
      </w:hyperlink>
    </w:p>
    <w:p w14:paraId="4921CFB0" w14:textId="77777777" w:rsidR="00583BA4" w:rsidRDefault="00583BA4">
      <w:pPr>
        <w:pStyle w:val="TOC1"/>
        <w:tabs>
          <w:tab w:val="right" w:pos="8488"/>
        </w:tabs>
        <w:rPr>
          <w:rFonts w:eastAsiaTheme="minorEastAsia"/>
          <w:b w:val="0"/>
          <w:bCs w:val="0"/>
          <w:caps w:val="0"/>
          <w:noProof/>
          <w:sz w:val="24"/>
          <w:szCs w:val="24"/>
          <w:u w:val="none"/>
          <w:lang w:eastAsia="en-GB"/>
        </w:rPr>
      </w:pPr>
      <w:hyperlink w:anchor="_Toc501626261" w:history="1">
        <w:r w:rsidRPr="007F5617">
          <w:rPr>
            <w:rStyle w:val="Hyperlink"/>
            <w:noProof/>
            <w:lang w:val="es-ES"/>
          </w:rPr>
          <w:t>Desglose de actividades</w:t>
        </w:r>
        <w:r>
          <w:rPr>
            <w:noProof/>
            <w:webHidden/>
          </w:rPr>
          <w:tab/>
        </w:r>
        <w:r>
          <w:rPr>
            <w:noProof/>
            <w:webHidden/>
          </w:rPr>
          <w:fldChar w:fldCharType="begin"/>
        </w:r>
        <w:r>
          <w:rPr>
            <w:noProof/>
            <w:webHidden/>
          </w:rPr>
          <w:instrText xml:space="preserve"> PAGEREF _Toc501626261 \h </w:instrText>
        </w:r>
        <w:r>
          <w:rPr>
            <w:noProof/>
            <w:webHidden/>
          </w:rPr>
        </w:r>
        <w:r>
          <w:rPr>
            <w:noProof/>
            <w:webHidden/>
          </w:rPr>
          <w:fldChar w:fldCharType="separate"/>
        </w:r>
        <w:r>
          <w:rPr>
            <w:noProof/>
            <w:webHidden/>
          </w:rPr>
          <w:t>6</w:t>
        </w:r>
        <w:r>
          <w:rPr>
            <w:noProof/>
            <w:webHidden/>
          </w:rPr>
          <w:fldChar w:fldCharType="end"/>
        </w:r>
      </w:hyperlink>
    </w:p>
    <w:p w14:paraId="31295BFE" w14:textId="77777777" w:rsidR="00583BA4" w:rsidRDefault="00583BA4">
      <w:pPr>
        <w:pStyle w:val="TOC2"/>
        <w:tabs>
          <w:tab w:val="right" w:pos="8488"/>
        </w:tabs>
        <w:rPr>
          <w:rFonts w:eastAsiaTheme="minorEastAsia"/>
          <w:b w:val="0"/>
          <w:bCs w:val="0"/>
          <w:smallCaps w:val="0"/>
          <w:noProof/>
          <w:sz w:val="24"/>
          <w:szCs w:val="24"/>
          <w:lang w:eastAsia="en-GB"/>
        </w:rPr>
      </w:pPr>
      <w:hyperlink w:anchor="_Toc501626262" w:history="1">
        <w:r w:rsidRPr="007F5617">
          <w:rPr>
            <w:rStyle w:val="Hyperlink"/>
            <w:noProof/>
            <w:lang w:val="es-ES"/>
          </w:rPr>
          <w:t>EDT</w:t>
        </w:r>
        <w:r>
          <w:rPr>
            <w:noProof/>
            <w:webHidden/>
          </w:rPr>
          <w:tab/>
        </w:r>
        <w:r>
          <w:rPr>
            <w:noProof/>
            <w:webHidden/>
          </w:rPr>
          <w:fldChar w:fldCharType="begin"/>
        </w:r>
        <w:r>
          <w:rPr>
            <w:noProof/>
            <w:webHidden/>
          </w:rPr>
          <w:instrText xml:space="preserve"> PAGEREF _Toc501626262 \h </w:instrText>
        </w:r>
        <w:r>
          <w:rPr>
            <w:noProof/>
            <w:webHidden/>
          </w:rPr>
        </w:r>
        <w:r>
          <w:rPr>
            <w:noProof/>
            <w:webHidden/>
          </w:rPr>
          <w:fldChar w:fldCharType="separate"/>
        </w:r>
        <w:r>
          <w:rPr>
            <w:noProof/>
            <w:webHidden/>
          </w:rPr>
          <w:t>6</w:t>
        </w:r>
        <w:r>
          <w:rPr>
            <w:noProof/>
            <w:webHidden/>
          </w:rPr>
          <w:fldChar w:fldCharType="end"/>
        </w:r>
      </w:hyperlink>
    </w:p>
    <w:p w14:paraId="1ABAFCF0" w14:textId="77777777" w:rsidR="00583BA4" w:rsidRDefault="00583BA4">
      <w:pPr>
        <w:pStyle w:val="TOC2"/>
        <w:tabs>
          <w:tab w:val="right" w:pos="8488"/>
        </w:tabs>
        <w:rPr>
          <w:rFonts w:eastAsiaTheme="minorEastAsia"/>
          <w:b w:val="0"/>
          <w:bCs w:val="0"/>
          <w:smallCaps w:val="0"/>
          <w:noProof/>
          <w:sz w:val="24"/>
          <w:szCs w:val="24"/>
          <w:lang w:eastAsia="en-GB"/>
        </w:rPr>
      </w:pPr>
      <w:hyperlink w:anchor="_Toc501626263" w:history="1">
        <w:r w:rsidRPr="007F5617">
          <w:rPr>
            <w:rStyle w:val="Hyperlink"/>
            <w:noProof/>
            <w:lang w:val="es-ES"/>
          </w:rPr>
          <w:t>Diccionario de la EDT</w:t>
        </w:r>
        <w:r>
          <w:rPr>
            <w:noProof/>
            <w:webHidden/>
          </w:rPr>
          <w:tab/>
        </w:r>
        <w:r>
          <w:rPr>
            <w:noProof/>
            <w:webHidden/>
          </w:rPr>
          <w:fldChar w:fldCharType="begin"/>
        </w:r>
        <w:r>
          <w:rPr>
            <w:noProof/>
            <w:webHidden/>
          </w:rPr>
          <w:instrText xml:space="preserve"> PAGEREF _Toc501626263 \h </w:instrText>
        </w:r>
        <w:r>
          <w:rPr>
            <w:noProof/>
            <w:webHidden/>
          </w:rPr>
        </w:r>
        <w:r>
          <w:rPr>
            <w:noProof/>
            <w:webHidden/>
          </w:rPr>
          <w:fldChar w:fldCharType="separate"/>
        </w:r>
        <w:r>
          <w:rPr>
            <w:noProof/>
            <w:webHidden/>
          </w:rPr>
          <w:t>6</w:t>
        </w:r>
        <w:r>
          <w:rPr>
            <w:noProof/>
            <w:webHidden/>
          </w:rPr>
          <w:fldChar w:fldCharType="end"/>
        </w:r>
      </w:hyperlink>
    </w:p>
    <w:p w14:paraId="1286389D" w14:textId="77777777" w:rsidR="00583BA4" w:rsidRDefault="00583BA4">
      <w:pPr>
        <w:pStyle w:val="TOC1"/>
        <w:tabs>
          <w:tab w:val="right" w:pos="8488"/>
        </w:tabs>
        <w:rPr>
          <w:rFonts w:eastAsiaTheme="minorEastAsia"/>
          <w:b w:val="0"/>
          <w:bCs w:val="0"/>
          <w:caps w:val="0"/>
          <w:noProof/>
          <w:sz w:val="24"/>
          <w:szCs w:val="24"/>
          <w:u w:val="none"/>
          <w:lang w:eastAsia="en-GB"/>
        </w:rPr>
      </w:pPr>
      <w:hyperlink w:anchor="_Toc501626264" w:history="1">
        <w:r w:rsidRPr="007F5617">
          <w:rPr>
            <w:rStyle w:val="Hyperlink"/>
            <w:noProof/>
            <w:lang w:val="es-ES"/>
          </w:rPr>
          <w:t>Exclusiones del proyecto</w:t>
        </w:r>
        <w:r>
          <w:rPr>
            <w:noProof/>
            <w:webHidden/>
          </w:rPr>
          <w:tab/>
        </w:r>
        <w:r>
          <w:rPr>
            <w:noProof/>
            <w:webHidden/>
          </w:rPr>
          <w:fldChar w:fldCharType="begin"/>
        </w:r>
        <w:r>
          <w:rPr>
            <w:noProof/>
            <w:webHidden/>
          </w:rPr>
          <w:instrText xml:space="preserve"> PAGEREF _Toc501626264 \h </w:instrText>
        </w:r>
        <w:r>
          <w:rPr>
            <w:noProof/>
            <w:webHidden/>
          </w:rPr>
        </w:r>
        <w:r>
          <w:rPr>
            <w:noProof/>
            <w:webHidden/>
          </w:rPr>
          <w:fldChar w:fldCharType="separate"/>
        </w:r>
        <w:r>
          <w:rPr>
            <w:noProof/>
            <w:webHidden/>
          </w:rPr>
          <w:t>8</w:t>
        </w:r>
        <w:r>
          <w:rPr>
            <w:noProof/>
            <w:webHidden/>
          </w:rPr>
          <w:fldChar w:fldCharType="end"/>
        </w:r>
      </w:hyperlink>
    </w:p>
    <w:p w14:paraId="4236A611" w14:textId="77777777" w:rsidR="00583BA4" w:rsidRDefault="00583BA4">
      <w:pPr>
        <w:pStyle w:val="TOC1"/>
        <w:tabs>
          <w:tab w:val="right" w:pos="8488"/>
        </w:tabs>
        <w:rPr>
          <w:rFonts w:eastAsiaTheme="minorEastAsia"/>
          <w:b w:val="0"/>
          <w:bCs w:val="0"/>
          <w:caps w:val="0"/>
          <w:noProof/>
          <w:sz w:val="24"/>
          <w:szCs w:val="24"/>
          <w:u w:val="none"/>
          <w:lang w:eastAsia="en-GB"/>
        </w:rPr>
      </w:pPr>
      <w:hyperlink w:anchor="_Toc501626265" w:history="1">
        <w:r w:rsidRPr="007F5617">
          <w:rPr>
            <w:rStyle w:val="Hyperlink"/>
            <w:noProof/>
            <w:lang w:val="es-ES"/>
          </w:rPr>
          <w:t>Restricciones</w:t>
        </w:r>
        <w:r>
          <w:rPr>
            <w:noProof/>
            <w:webHidden/>
          </w:rPr>
          <w:tab/>
        </w:r>
        <w:r>
          <w:rPr>
            <w:noProof/>
            <w:webHidden/>
          </w:rPr>
          <w:fldChar w:fldCharType="begin"/>
        </w:r>
        <w:r>
          <w:rPr>
            <w:noProof/>
            <w:webHidden/>
          </w:rPr>
          <w:instrText xml:space="preserve"> PAGEREF _Toc501626265 \h </w:instrText>
        </w:r>
        <w:r>
          <w:rPr>
            <w:noProof/>
            <w:webHidden/>
          </w:rPr>
        </w:r>
        <w:r>
          <w:rPr>
            <w:noProof/>
            <w:webHidden/>
          </w:rPr>
          <w:fldChar w:fldCharType="separate"/>
        </w:r>
        <w:r>
          <w:rPr>
            <w:noProof/>
            <w:webHidden/>
          </w:rPr>
          <w:t>8</w:t>
        </w:r>
        <w:r>
          <w:rPr>
            <w:noProof/>
            <w:webHidden/>
          </w:rPr>
          <w:fldChar w:fldCharType="end"/>
        </w:r>
      </w:hyperlink>
    </w:p>
    <w:p w14:paraId="71FC23F5" w14:textId="77777777" w:rsidR="00E56FF0" w:rsidRDefault="00E56FF0" w:rsidP="00E56FF0">
      <w:r>
        <w:fldChar w:fldCharType="end"/>
      </w:r>
    </w:p>
    <w:p w14:paraId="70FC64C3" w14:textId="77777777" w:rsidR="00E56FF0" w:rsidRDefault="00E56FF0">
      <w:r>
        <w:br w:type="page"/>
      </w:r>
      <w:bookmarkStart w:id="1" w:name="_GoBack"/>
      <w:bookmarkEnd w:id="1"/>
    </w:p>
    <w:p w14:paraId="1DB2894C" w14:textId="50845056" w:rsidR="000A4F39" w:rsidRPr="00BB2522" w:rsidRDefault="005D0ABF" w:rsidP="000A4F39">
      <w:pPr>
        <w:pStyle w:val="Heading1"/>
        <w:rPr>
          <w:lang w:val="es-ES"/>
        </w:rPr>
      </w:pPr>
      <w:bookmarkStart w:id="2" w:name="_Toc501626253"/>
      <w:r>
        <w:rPr>
          <w:lang w:val="es-ES"/>
        </w:rPr>
        <w:t>Historial de versiones</w:t>
      </w:r>
      <w:bookmarkEnd w:id="2"/>
    </w:p>
    <w:p w14:paraId="166FADC6" w14:textId="77777777" w:rsidR="00CB1EE0" w:rsidRDefault="00CB1EE0" w:rsidP="00CB1EE0">
      <w:pPr>
        <w:rPr>
          <w:lang w:val="es-ES"/>
        </w:rPr>
      </w:pPr>
    </w:p>
    <w:tbl>
      <w:tblPr>
        <w:tblStyle w:val="TableGrid"/>
        <w:tblW w:w="0" w:type="auto"/>
        <w:tblLook w:val="04A0" w:firstRow="1" w:lastRow="0" w:firstColumn="1" w:lastColumn="0" w:noHBand="0" w:noVBand="1"/>
      </w:tblPr>
      <w:tblGrid>
        <w:gridCol w:w="1108"/>
        <w:gridCol w:w="2992"/>
        <w:gridCol w:w="2835"/>
        <w:gridCol w:w="1553"/>
      </w:tblGrid>
      <w:tr w:rsidR="005200A9" w14:paraId="3F487831" w14:textId="77777777" w:rsidTr="008F70A5">
        <w:tc>
          <w:tcPr>
            <w:tcW w:w="1108" w:type="dxa"/>
          </w:tcPr>
          <w:p w14:paraId="5F99866D" w14:textId="77777777" w:rsidR="005200A9" w:rsidRPr="00C10F21" w:rsidRDefault="005200A9" w:rsidP="008F70A5">
            <w:pPr>
              <w:jc w:val="center"/>
              <w:rPr>
                <w:b/>
              </w:rPr>
            </w:pPr>
            <w:r w:rsidRPr="00C10F21">
              <w:rPr>
                <w:b/>
              </w:rPr>
              <w:t>VERSI</w:t>
            </w:r>
            <w:r>
              <w:rPr>
                <w:b/>
              </w:rPr>
              <w:t>Ó</w:t>
            </w:r>
            <w:r w:rsidRPr="00C10F21">
              <w:rPr>
                <w:b/>
              </w:rPr>
              <w:t>N</w:t>
            </w:r>
          </w:p>
        </w:tc>
        <w:tc>
          <w:tcPr>
            <w:tcW w:w="2992" w:type="dxa"/>
          </w:tcPr>
          <w:p w14:paraId="1FC6F890" w14:textId="77777777" w:rsidR="005200A9" w:rsidRPr="00C10F21" w:rsidRDefault="005200A9" w:rsidP="008F70A5">
            <w:pPr>
              <w:jc w:val="center"/>
              <w:rPr>
                <w:b/>
              </w:rPr>
            </w:pPr>
            <w:r w:rsidRPr="00C10F21">
              <w:rPr>
                <w:b/>
              </w:rPr>
              <w:t>AUTOR</w:t>
            </w:r>
          </w:p>
        </w:tc>
        <w:tc>
          <w:tcPr>
            <w:tcW w:w="2835" w:type="dxa"/>
          </w:tcPr>
          <w:p w14:paraId="2F3A748B" w14:textId="77777777" w:rsidR="005200A9" w:rsidRPr="00C10F21" w:rsidRDefault="005200A9" w:rsidP="008F70A5">
            <w:pPr>
              <w:jc w:val="center"/>
              <w:rPr>
                <w:b/>
              </w:rPr>
            </w:pPr>
            <w:r>
              <w:rPr>
                <w:b/>
              </w:rPr>
              <w:t>CAMBIOS</w:t>
            </w:r>
          </w:p>
        </w:tc>
        <w:tc>
          <w:tcPr>
            <w:tcW w:w="1553" w:type="dxa"/>
          </w:tcPr>
          <w:p w14:paraId="7095D63B" w14:textId="77777777" w:rsidR="005200A9" w:rsidRPr="00C10F21" w:rsidRDefault="005200A9" w:rsidP="008F70A5">
            <w:pPr>
              <w:jc w:val="center"/>
              <w:rPr>
                <w:b/>
              </w:rPr>
            </w:pPr>
            <w:r w:rsidRPr="00C10F21">
              <w:rPr>
                <w:b/>
              </w:rPr>
              <w:t>FECHA</w:t>
            </w:r>
          </w:p>
        </w:tc>
      </w:tr>
      <w:tr w:rsidR="005200A9" w14:paraId="4181296A" w14:textId="77777777" w:rsidTr="008F70A5">
        <w:tc>
          <w:tcPr>
            <w:tcW w:w="1108" w:type="dxa"/>
            <w:vAlign w:val="center"/>
          </w:tcPr>
          <w:p w14:paraId="5A37B2DC" w14:textId="77777777" w:rsidR="005200A9" w:rsidRDefault="005200A9" w:rsidP="008F70A5">
            <w:pPr>
              <w:jc w:val="center"/>
            </w:pPr>
            <w:r>
              <w:t>1.0</w:t>
            </w:r>
          </w:p>
        </w:tc>
        <w:tc>
          <w:tcPr>
            <w:tcW w:w="2992" w:type="dxa"/>
            <w:vAlign w:val="center"/>
          </w:tcPr>
          <w:p w14:paraId="25D59191" w14:textId="60BE2DDA" w:rsidR="005200A9" w:rsidRDefault="006B02F8" w:rsidP="008F70A5">
            <w:pPr>
              <w:jc w:val="center"/>
            </w:pPr>
            <w:bookmarkStart w:id="3" w:name="OLE_LINK9"/>
            <w:r>
              <w:t>José Giraldo Ruiz</w:t>
            </w:r>
            <w:bookmarkEnd w:id="3"/>
          </w:p>
        </w:tc>
        <w:tc>
          <w:tcPr>
            <w:tcW w:w="2835" w:type="dxa"/>
            <w:vAlign w:val="center"/>
          </w:tcPr>
          <w:p w14:paraId="0D3E33E2" w14:textId="77777777" w:rsidR="005200A9" w:rsidRPr="00C10F21" w:rsidRDefault="005200A9" w:rsidP="008F70A5">
            <w:pPr>
              <w:jc w:val="center"/>
            </w:pPr>
            <w:r>
              <w:t>Versión Inicial</w:t>
            </w:r>
          </w:p>
        </w:tc>
        <w:tc>
          <w:tcPr>
            <w:tcW w:w="1553" w:type="dxa"/>
            <w:vAlign w:val="center"/>
          </w:tcPr>
          <w:p w14:paraId="26590E2A" w14:textId="035D17A4" w:rsidR="005200A9" w:rsidRDefault="006B02F8" w:rsidP="006B02F8">
            <w:pPr>
              <w:jc w:val="center"/>
            </w:pPr>
            <w:r>
              <w:t>05</w:t>
            </w:r>
            <w:r w:rsidR="00995C66">
              <w:t>/1</w:t>
            </w:r>
            <w:r>
              <w:t>1</w:t>
            </w:r>
            <w:r w:rsidR="005200A9" w:rsidRPr="00C10F21">
              <w:t>/2017</w:t>
            </w:r>
          </w:p>
        </w:tc>
      </w:tr>
    </w:tbl>
    <w:p w14:paraId="0DA7DBAC" w14:textId="77777777" w:rsidR="005D0ABF" w:rsidRPr="00BB2522" w:rsidRDefault="005D0ABF" w:rsidP="00CB1EE0">
      <w:pPr>
        <w:rPr>
          <w:lang w:val="es-ES"/>
        </w:rPr>
      </w:pPr>
    </w:p>
    <w:p w14:paraId="56399B60" w14:textId="19243B8A" w:rsidR="00D96E2F" w:rsidRDefault="0090421A" w:rsidP="00CF5057">
      <w:pPr>
        <w:pStyle w:val="Heading1"/>
      </w:pPr>
      <w:bookmarkStart w:id="4" w:name="OLE_LINK2"/>
      <w:bookmarkStart w:id="5" w:name="_Toc501626254"/>
      <w:r>
        <w:t>Descripción del alcance del proyecto</w:t>
      </w:r>
      <w:bookmarkEnd w:id="5"/>
    </w:p>
    <w:p w14:paraId="1E0CD4E2" w14:textId="77777777" w:rsidR="00CF5057" w:rsidRPr="00CF5057" w:rsidRDefault="00CF5057" w:rsidP="00CF5057"/>
    <w:p w14:paraId="62E0B101" w14:textId="77777777" w:rsidR="00CF5057" w:rsidRPr="00CF5057" w:rsidRDefault="00CF5057" w:rsidP="00CF5057">
      <w:pPr>
        <w:rPr>
          <w:lang w:val="es-ES_tradnl"/>
        </w:rPr>
      </w:pPr>
      <w:r w:rsidRPr="00CF5057">
        <w:rPr>
          <w:lang w:val="es-ES_tradnl"/>
        </w:rPr>
        <w:t>El producto a entregar estará formado por un conjunto de herramientas que coordinadas entre ellas proporcionaran al cliente una mejora considerable en su gestión de equipos en proyectos software. Las herramientas serán tomadas del entorno tecnológico actual, evitando el desarrollo de nuevas</w:t>
      </w:r>
    </w:p>
    <w:p w14:paraId="7B0A9587" w14:textId="60F365A1" w:rsidR="00D96E2F" w:rsidRDefault="00CF5057" w:rsidP="00CF5057">
      <w:pPr>
        <w:rPr>
          <w:lang w:val="es-ES_tradnl"/>
        </w:rPr>
      </w:pPr>
      <w:r w:rsidRPr="00CF5057">
        <w:rPr>
          <w:lang w:val="es-ES_tradnl"/>
        </w:rPr>
        <w:t>aplicaciones que incrementen el coste total del producto.</w:t>
      </w:r>
    </w:p>
    <w:p w14:paraId="6D4F9AF8" w14:textId="77777777" w:rsidR="00CF5057" w:rsidRPr="00CF5057" w:rsidRDefault="00CF5057" w:rsidP="00CF5057">
      <w:pPr>
        <w:rPr>
          <w:rFonts w:ascii="Calibri" w:hAnsi="Calibri" w:cs="Times New Roman"/>
          <w:sz w:val="22"/>
          <w:szCs w:val="22"/>
          <w:lang w:val="es-ES_tradnl"/>
        </w:rPr>
      </w:pPr>
    </w:p>
    <w:p w14:paraId="21F91721" w14:textId="4C0F15D5" w:rsidR="00CF5057" w:rsidRPr="00CF5057" w:rsidRDefault="00CF5057" w:rsidP="00CF5057">
      <w:pPr>
        <w:rPr>
          <w:rFonts w:ascii="Calibri" w:hAnsi="Calibri" w:cs="Times New Roman"/>
          <w:color w:val="000000"/>
          <w:kern w:val="1"/>
          <w:sz w:val="22"/>
          <w:szCs w:val="22"/>
          <w:lang w:val="es-ES_tradnl"/>
        </w:rPr>
      </w:pPr>
      <w:r w:rsidRPr="00CF5057">
        <w:rPr>
          <w:rFonts w:ascii="Calibri" w:hAnsi="Calibri" w:cs="Times New Roman"/>
          <w:color w:val="000000"/>
          <w:sz w:val="22"/>
          <w:szCs w:val="22"/>
          <w:lang w:val="es-ES_tradnl"/>
        </w:rPr>
        <w:t xml:space="preserve">El </w:t>
      </w:r>
      <w:r w:rsidRPr="00CF5057">
        <w:rPr>
          <w:rFonts w:ascii="Calibri" w:hAnsi="Calibri" w:cs="Times New Roman"/>
          <w:color w:val="000000"/>
          <w:kern w:val="1"/>
          <w:sz w:val="22"/>
          <w:szCs w:val="22"/>
          <w:lang w:val="es-ES_tradnl"/>
        </w:rPr>
        <w:t>obj</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tivo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fin</w:t>
      </w:r>
      <w:r w:rsidRPr="00CF5057">
        <w:rPr>
          <w:rFonts w:ascii="Calibri" w:hAnsi="Calibri" w:cs="Times New Roman"/>
          <w:color w:val="000000"/>
          <w:spacing w:val="-2"/>
          <w:kern w:val="1"/>
          <w:sz w:val="22"/>
          <w:szCs w:val="22"/>
          <w:lang w:val="es-ES_tradnl"/>
        </w:rPr>
        <w:t>a</w:t>
      </w:r>
      <w:r w:rsidRPr="00CF5057">
        <w:rPr>
          <w:rFonts w:ascii="Calibri" w:hAnsi="Calibri" w:cs="Times New Roman"/>
          <w:color w:val="000000"/>
          <w:kern w:val="1"/>
          <w:sz w:val="22"/>
          <w:szCs w:val="22"/>
          <w:lang w:val="es-ES_tradnl"/>
        </w:rPr>
        <w:t>l</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que</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se</w:t>
      </w:r>
      <w:r w:rsidRPr="00CF5057">
        <w:rPr>
          <w:rFonts w:ascii="Calibri" w:hAnsi="Calibri" w:cs="Times New Roman"/>
          <w:color w:val="000000"/>
          <w:spacing w:val="-2"/>
          <w:kern w:val="1"/>
          <w:sz w:val="22"/>
          <w:szCs w:val="22"/>
          <w:lang w:val="es-ES_tradnl"/>
        </w:rPr>
        <w:t xml:space="preserve"> </w:t>
      </w:r>
      <w:r w:rsidRPr="00CF5057">
        <w:rPr>
          <w:rFonts w:ascii="Calibri" w:hAnsi="Calibri" w:cs="Times New Roman"/>
          <w:color w:val="000000"/>
          <w:spacing w:val="2"/>
          <w:kern w:val="1"/>
          <w:sz w:val="22"/>
          <w:szCs w:val="22"/>
          <w:lang w:val="es-ES_tradnl"/>
        </w:rPr>
        <w:t>p</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rsi</w:t>
      </w:r>
      <w:r w:rsidRPr="00CF5057">
        <w:rPr>
          <w:rFonts w:ascii="Calibri" w:hAnsi="Calibri" w:cs="Times New Roman"/>
          <w:color w:val="000000"/>
          <w:spacing w:val="-3"/>
          <w:kern w:val="1"/>
          <w:sz w:val="22"/>
          <w:szCs w:val="22"/>
          <w:lang w:val="es-ES_tradnl"/>
        </w:rPr>
        <w:t>g</w:t>
      </w:r>
      <w:r w:rsidRPr="00CF5057">
        <w:rPr>
          <w:rFonts w:ascii="Calibri" w:hAnsi="Calibri" w:cs="Times New Roman"/>
          <w:color w:val="000000"/>
          <w:spacing w:val="2"/>
          <w:kern w:val="1"/>
          <w:sz w:val="22"/>
          <w:szCs w:val="22"/>
          <w:lang w:val="es-ES_tradnl"/>
        </w:rPr>
        <w:t>u</w:t>
      </w:r>
      <w:r w:rsidRPr="00CF5057">
        <w:rPr>
          <w:rFonts w:ascii="Calibri" w:hAnsi="Calibri" w:cs="Times New Roman"/>
          <w:color w:val="000000"/>
          <w:kern w:val="1"/>
          <w:sz w:val="22"/>
          <w:szCs w:val="22"/>
          <w:lang w:val="es-ES_tradnl"/>
        </w:rPr>
        <w:t>e</w:t>
      </w:r>
      <w:r w:rsidRPr="00CF5057">
        <w:rPr>
          <w:rFonts w:ascii="Calibri" w:hAnsi="Calibri" w:cs="Times New Roman"/>
          <w:color w:val="000000"/>
          <w:spacing w:val="-1"/>
          <w:kern w:val="1"/>
          <w:sz w:val="22"/>
          <w:szCs w:val="22"/>
          <w:lang w:val="es-ES_tradnl"/>
        </w:rPr>
        <w:t xml:space="preserve"> c</w:t>
      </w:r>
      <w:r w:rsidRPr="00CF5057">
        <w:rPr>
          <w:rFonts w:ascii="Calibri" w:hAnsi="Calibri" w:cs="Times New Roman"/>
          <w:color w:val="000000"/>
          <w:kern w:val="1"/>
          <w:sz w:val="22"/>
          <w:szCs w:val="22"/>
          <w:lang w:val="es-ES_tradnl"/>
        </w:rPr>
        <w:t>on</w:t>
      </w:r>
      <w:r w:rsidRPr="00CF5057">
        <w:rPr>
          <w:rFonts w:ascii="Calibri" w:hAnsi="Calibri" w:cs="Times New Roman"/>
          <w:color w:val="000000"/>
          <w:spacing w:val="2"/>
          <w:kern w:val="1"/>
          <w:sz w:val="22"/>
          <w:szCs w:val="22"/>
          <w:lang w:val="es-ES_tradnl"/>
        </w:rPr>
        <w:t xml:space="preserve"> </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ste p</w:t>
      </w:r>
      <w:r w:rsidRPr="00CF5057">
        <w:rPr>
          <w:rFonts w:ascii="Calibri" w:hAnsi="Calibri" w:cs="Times New Roman"/>
          <w:color w:val="000000"/>
          <w:spacing w:val="-1"/>
          <w:kern w:val="1"/>
          <w:sz w:val="22"/>
          <w:szCs w:val="22"/>
          <w:lang w:val="es-ES_tradnl"/>
        </w:rPr>
        <w:t>r</w:t>
      </w:r>
      <w:r w:rsidRPr="00CF5057">
        <w:rPr>
          <w:rFonts w:ascii="Calibri" w:hAnsi="Calibri" w:cs="Times New Roman"/>
          <w:color w:val="000000"/>
          <w:kern w:val="1"/>
          <w:sz w:val="22"/>
          <w:szCs w:val="22"/>
          <w:lang w:val="es-ES_tradnl"/>
        </w:rPr>
        <w:t>odu</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to</w:t>
      </w:r>
      <w:r w:rsidRPr="00CF5057">
        <w:rPr>
          <w:rFonts w:ascii="Calibri" w:hAnsi="Calibri" w:cs="Times New Roman"/>
          <w:color w:val="000000"/>
          <w:spacing w:val="2"/>
          <w:kern w:val="1"/>
          <w:sz w:val="22"/>
          <w:szCs w:val="22"/>
          <w:lang w:val="es-ES_tradnl"/>
        </w:rPr>
        <w:t xml:space="preserve"> </w:t>
      </w:r>
      <w:r w:rsidRPr="00CF5057">
        <w:rPr>
          <w:rFonts w:ascii="Calibri" w:hAnsi="Calibri" w:cs="Times New Roman"/>
          <w:color w:val="000000"/>
          <w:kern w:val="1"/>
          <w:sz w:val="22"/>
          <w:szCs w:val="22"/>
          <w:lang w:val="es-ES_tradnl"/>
        </w:rPr>
        <w:t>no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s</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otro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q</w:t>
      </w:r>
      <w:r w:rsidRPr="00CF5057">
        <w:rPr>
          <w:rFonts w:ascii="Calibri" w:hAnsi="Calibri" w:cs="Times New Roman"/>
          <w:color w:val="000000"/>
          <w:spacing w:val="-1"/>
          <w:kern w:val="1"/>
          <w:sz w:val="22"/>
          <w:szCs w:val="22"/>
          <w:lang w:val="es-ES_tradnl"/>
        </w:rPr>
        <w:t>u</w:t>
      </w:r>
      <w:r w:rsidRPr="00CF5057">
        <w:rPr>
          <w:rFonts w:ascii="Calibri" w:hAnsi="Calibri" w:cs="Times New Roman"/>
          <w:color w:val="000000"/>
          <w:kern w:val="1"/>
          <w:sz w:val="22"/>
          <w:szCs w:val="22"/>
          <w:lang w:val="es-ES_tradnl"/>
        </w:rPr>
        <w:t>e</w:t>
      </w:r>
      <w:r w:rsidRPr="00CF5057">
        <w:rPr>
          <w:rFonts w:ascii="Calibri" w:hAnsi="Calibri" w:cs="Times New Roman"/>
          <w:color w:val="000000"/>
          <w:spacing w:val="-1"/>
          <w:kern w:val="1"/>
          <w:sz w:val="22"/>
          <w:szCs w:val="22"/>
          <w:lang w:val="es-ES_tradnl"/>
        </w:rPr>
        <w:t xml:space="preserve"> e</w:t>
      </w:r>
      <w:r w:rsidRPr="00CF5057">
        <w:rPr>
          <w:rFonts w:ascii="Calibri" w:hAnsi="Calibri" w:cs="Times New Roman"/>
          <w:color w:val="000000"/>
          <w:kern w:val="1"/>
          <w:sz w:val="22"/>
          <w:szCs w:val="22"/>
          <w:lang w:val="es-ES_tradnl"/>
        </w:rPr>
        <w:t>l</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de</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1"/>
          <w:kern w:val="1"/>
          <w:sz w:val="22"/>
          <w:szCs w:val="22"/>
          <w:lang w:val="es-ES_tradnl"/>
        </w:rPr>
        <w:t>d</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r</w:t>
      </w:r>
      <w:r w:rsidRPr="00CF5057">
        <w:rPr>
          <w:rFonts w:ascii="Calibri" w:hAnsi="Calibri" w:cs="Times New Roman"/>
          <w:color w:val="000000"/>
          <w:spacing w:val="1"/>
          <w:kern w:val="1"/>
          <w:sz w:val="22"/>
          <w:szCs w:val="22"/>
          <w:lang w:val="es-ES_tradnl"/>
        </w:rPr>
        <w:t xml:space="preserve"> </w:t>
      </w:r>
      <w:r w:rsidRPr="00CF5057">
        <w:rPr>
          <w:rFonts w:ascii="Calibri" w:hAnsi="Calibri" w:cs="Times New Roman"/>
          <w:color w:val="000000"/>
          <w:kern w:val="1"/>
          <w:sz w:val="22"/>
          <w:szCs w:val="22"/>
          <w:lang w:val="es-ES_tradnl"/>
        </w:rPr>
        <w:t>una</w:t>
      </w:r>
      <w:r w:rsidRPr="00CF5057">
        <w:rPr>
          <w:rFonts w:ascii="Calibri" w:hAnsi="Calibri" w:cs="Times New Roman"/>
          <w:color w:val="000000"/>
          <w:spacing w:val="-1"/>
          <w:kern w:val="1"/>
          <w:sz w:val="22"/>
          <w:szCs w:val="22"/>
          <w:lang w:val="es-ES_tradnl"/>
        </w:rPr>
        <w:t xml:space="preserve"> </w:t>
      </w:r>
      <w:r w:rsidRPr="00CF5057">
        <w:rPr>
          <w:rFonts w:ascii="Calibri" w:hAnsi="Calibri" w:cs="Times New Roman"/>
          <w:color w:val="000000"/>
          <w:kern w:val="1"/>
          <w:sz w:val="22"/>
          <w:szCs w:val="22"/>
          <w:lang w:val="es-ES_tradnl"/>
        </w:rPr>
        <w:t>solu</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ión</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soft</w:t>
      </w:r>
      <w:r w:rsidRPr="00CF5057">
        <w:rPr>
          <w:rFonts w:ascii="Calibri" w:hAnsi="Calibri" w:cs="Times New Roman"/>
          <w:color w:val="000000"/>
          <w:spacing w:val="-1"/>
          <w:kern w:val="1"/>
          <w:sz w:val="22"/>
          <w:szCs w:val="22"/>
          <w:lang w:val="es-ES_tradnl"/>
        </w:rPr>
        <w:t>wa</w:t>
      </w:r>
      <w:r w:rsidRPr="00CF5057">
        <w:rPr>
          <w:rFonts w:ascii="Calibri" w:hAnsi="Calibri" w:cs="Times New Roman"/>
          <w:color w:val="000000"/>
          <w:spacing w:val="1"/>
          <w:kern w:val="1"/>
          <w:sz w:val="22"/>
          <w:szCs w:val="22"/>
          <w:lang w:val="es-ES_tradnl"/>
        </w:rPr>
        <w:t>r</w:t>
      </w:r>
      <w:r w:rsidRPr="00CF5057">
        <w:rPr>
          <w:rFonts w:ascii="Calibri" w:hAnsi="Calibri" w:cs="Times New Roman"/>
          <w:color w:val="000000"/>
          <w:kern w:val="1"/>
          <w:sz w:val="22"/>
          <w:szCs w:val="22"/>
          <w:lang w:val="es-ES_tradnl"/>
        </w:rPr>
        <w:t>e p</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ra</w:t>
      </w:r>
      <w:r w:rsidRPr="00CF5057">
        <w:rPr>
          <w:rFonts w:ascii="Calibri" w:hAnsi="Calibri" w:cs="Times New Roman"/>
          <w:color w:val="000000"/>
          <w:spacing w:val="-2"/>
          <w:kern w:val="1"/>
          <w:sz w:val="22"/>
          <w:szCs w:val="22"/>
          <w:lang w:val="es-ES_tradnl"/>
        </w:rPr>
        <w:t xml:space="preserve"> </w:t>
      </w:r>
      <w:r w:rsidRPr="00CF5057">
        <w:rPr>
          <w:rFonts w:ascii="Calibri" w:hAnsi="Calibri" w:cs="Times New Roman"/>
          <w:color w:val="000000"/>
          <w:kern w:val="1"/>
          <w:sz w:val="22"/>
          <w:szCs w:val="22"/>
          <w:lang w:val="es-ES_tradnl"/>
        </w:rPr>
        <w:t>la</w:t>
      </w:r>
      <w:r w:rsidRPr="00CF5057">
        <w:rPr>
          <w:rFonts w:ascii="Calibri" w:hAnsi="Calibri" w:cs="Times New Roman"/>
          <w:color w:val="000000"/>
          <w:spacing w:val="1"/>
          <w:kern w:val="1"/>
          <w:sz w:val="22"/>
          <w:szCs w:val="22"/>
          <w:lang w:val="es-ES_tradnl"/>
        </w:rPr>
        <w:t xml:space="preserve"> </w:t>
      </w:r>
      <w:r w:rsidRPr="00CF5057">
        <w:rPr>
          <w:rFonts w:ascii="Calibri" w:hAnsi="Calibri" w:cs="Times New Roman"/>
          <w:color w:val="000000"/>
          <w:kern w:val="1"/>
          <w:sz w:val="22"/>
          <w:szCs w:val="22"/>
          <w:lang w:val="es-ES_tradnl"/>
        </w:rPr>
        <w:t>g</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stión int</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li</w:t>
      </w:r>
      <w:r w:rsidRPr="00CF5057">
        <w:rPr>
          <w:rFonts w:ascii="Calibri" w:hAnsi="Calibri" w:cs="Times New Roman"/>
          <w:color w:val="000000"/>
          <w:spacing w:val="-3"/>
          <w:kern w:val="1"/>
          <w:sz w:val="22"/>
          <w:szCs w:val="22"/>
          <w:lang w:val="es-ES_tradnl"/>
        </w:rPr>
        <w:t>g</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n</w:t>
      </w:r>
      <w:r w:rsidRPr="00CF5057">
        <w:rPr>
          <w:rFonts w:ascii="Calibri" w:hAnsi="Calibri" w:cs="Times New Roman"/>
          <w:color w:val="000000"/>
          <w:spacing w:val="4"/>
          <w:kern w:val="1"/>
          <w:sz w:val="22"/>
          <w:szCs w:val="22"/>
          <w:lang w:val="es-ES_tradnl"/>
        </w:rPr>
        <w:t>t</w:t>
      </w:r>
      <w:r w:rsidRPr="00CF5057">
        <w:rPr>
          <w:rFonts w:ascii="Calibri" w:hAnsi="Calibri" w:cs="Times New Roman"/>
          <w:color w:val="000000"/>
          <w:kern w:val="1"/>
          <w:sz w:val="22"/>
          <w:szCs w:val="22"/>
          <w:lang w:val="es-ES_tradnl"/>
        </w:rPr>
        <w:t>e</w:t>
      </w:r>
      <w:r w:rsidRPr="00CF5057">
        <w:rPr>
          <w:rFonts w:ascii="Calibri" w:hAnsi="Calibri" w:cs="Times New Roman"/>
          <w:color w:val="000000"/>
          <w:spacing w:val="1"/>
          <w:kern w:val="1"/>
          <w:sz w:val="22"/>
          <w:szCs w:val="22"/>
          <w:lang w:val="es-ES_tradnl"/>
        </w:rPr>
        <w:t xml:space="preserve"> </w:t>
      </w:r>
      <w:r w:rsidRPr="00CF5057">
        <w:rPr>
          <w:rFonts w:ascii="Calibri" w:hAnsi="Calibri" w:cs="Times New Roman"/>
          <w:color w:val="000000"/>
          <w:kern w:val="1"/>
          <w:sz w:val="22"/>
          <w:szCs w:val="22"/>
          <w:lang w:val="es-ES_tradnl"/>
        </w:rPr>
        <w:t>y</w:t>
      </w:r>
      <w:r w:rsidRPr="00CF5057">
        <w:rPr>
          <w:rFonts w:ascii="Calibri" w:hAnsi="Calibri" w:cs="Times New Roman"/>
          <w:color w:val="000000"/>
          <w:spacing w:val="-3"/>
          <w:kern w:val="1"/>
          <w:sz w:val="22"/>
          <w:szCs w:val="22"/>
          <w:lang w:val="es-ES_tradnl"/>
        </w:rPr>
        <w:t xml:space="preserve"> </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fi</w:t>
      </w:r>
      <w:r w:rsidRPr="00CF5057">
        <w:rPr>
          <w:rFonts w:ascii="Calibri" w:hAnsi="Calibri" w:cs="Times New Roman"/>
          <w:color w:val="000000"/>
          <w:spacing w:val="-2"/>
          <w:kern w:val="1"/>
          <w:sz w:val="22"/>
          <w:szCs w:val="22"/>
          <w:lang w:val="es-ES_tradnl"/>
        </w:rPr>
        <w:t>c</w:t>
      </w:r>
      <w:r w:rsidRPr="00CF5057">
        <w:rPr>
          <w:rFonts w:ascii="Calibri" w:hAnsi="Calibri" w:cs="Times New Roman"/>
          <w:color w:val="000000"/>
          <w:kern w:val="1"/>
          <w:sz w:val="22"/>
          <w:szCs w:val="22"/>
          <w:lang w:val="es-ES_tradnl"/>
        </w:rPr>
        <w:t>ien</w:t>
      </w:r>
      <w:r w:rsidRPr="00CF5057">
        <w:rPr>
          <w:rFonts w:ascii="Calibri" w:hAnsi="Calibri" w:cs="Times New Roman"/>
          <w:color w:val="000000"/>
          <w:spacing w:val="2"/>
          <w:kern w:val="1"/>
          <w:sz w:val="22"/>
          <w:szCs w:val="22"/>
          <w:lang w:val="es-ES_tradnl"/>
        </w:rPr>
        <w:t>t</w:t>
      </w:r>
      <w:r w:rsidRPr="00CF5057">
        <w:rPr>
          <w:rFonts w:ascii="Calibri" w:hAnsi="Calibri" w:cs="Times New Roman"/>
          <w:color w:val="000000"/>
          <w:kern w:val="1"/>
          <w:sz w:val="22"/>
          <w:szCs w:val="22"/>
          <w:lang w:val="es-ES_tradnl"/>
        </w:rPr>
        <w:t>e</w:t>
      </w:r>
      <w:r w:rsidRPr="00CF5057">
        <w:rPr>
          <w:rFonts w:ascii="Calibri" w:hAnsi="Calibri" w:cs="Times New Roman"/>
          <w:color w:val="000000"/>
          <w:spacing w:val="-1"/>
          <w:kern w:val="1"/>
          <w:sz w:val="22"/>
          <w:szCs w:val="22"/>
          <w:lang w:val="es-ES_tradnl"/>
        </w:rPr>
        <w:t xml:space="preserve"> </w:t>
      </w:r>
      <w:r w:rsidRPr="00CF5057">
        <w:rPr>
          <w:rFonts w:ascii="Calibri" w:hAnsi="Calibri" w:cs="Times New Roman"/>
          <w:color w:val="000000"/>
          <w:kern w:val="1"/>
          <w:sz w:val="22"/>
          <w:szCs w:val="22"/>
          <w:lang w:val="es-ES_tradnl"/>
        </w:rPr>
        <w:t>de</w:t>
      </w:r>
      <w:r w:rsidRPr="00CF5057">
        <w:rPr>
          <w:rFonts w:ascii="Calibri" w:hAnsi="Calibri" w:cs="Times New Roman"/>
          <w:color w:val="000000"/>
          <w:spacing w:val="-1"/>
          <w:kern w:val="1"/>
          <w:sz w:val="22"/>
          <w:szCs w:val="22"/>
          <w:lang w:val="es-ES_tradnl"/>
        </w:rPr>
        <w:t xml:space="preserve"> </w:t>
      </w:r>
      <w:r w:rsidRPr="00CF5057">
        <w:rPr>
          <w:rFonts w:ascii="Calibri" w:hAnsi="Calibri" w:cs="Times New Roman"/>
          <w:color w:val="000000"/>
          <w:kern w:val="1"/>
          <w:sz w:val="22"/>
          <w:szCs w:val="22"/>
          <w:lang w:val="es-ES_tradnl"/>
        </w:rPr>
        <w:t>los</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r</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ur</w:t>
      </w:r>
      <w:r w:rsidRPr="00CF5057">
        <w:rPr>
          <w:rFonts w:ascii="Calibri" w:hAnsi="Calibri" w:cs="Times New Roman"/>
          <w:color w:val="000000"/>
          <w:spacing w:val="1"/>
          <w:kern w:val="1"/>
          <w:sz w:val="22"/>
          <w:szCs w:val="22"/>
          <w:lang w:val="es-ES_tradnl"/>
        </w:rPr>
        <w:t>s</w:t>
      </w:r>
      <w:r w:rsidRPr="00CF5057">
        <w:rPr>
          <w:rFonts w:ascii="Calibri" w:hAnsi="Calibri" w:cs="Times New Roman"/>
          <w:color w:val="000000"/>
          <w:kern w:val="1"/>
          <w:sz w:val="22"/>
          <w:szCs w:val="22"/>
          <w:lang w:val="es-ES_tradnl"/>
        </w:rPr>
        <w:t>os</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hum</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nos</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d</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l</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client</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sto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es,</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una</w:t>
      </w:r>
      <w:r w:rsidRPr="00CF5057">
        <w:rPr>
          <w:rFonts w:ascii="Calibri" w:hAnsi="Calibri" w:cs="Times New Roman"/>
          <w:color w:val="000000"/>
          <w:spacing w:val="-1"/>
          <w:kern w:val="1"/>
          <w:sz w:val="22"/>
          <w:szCs w:val="22"/>
          <w:lang w:val="es-ES_tradnl"/>
        </w:rPr>
        <w:t xml:space="preserve"> </w:t>
      </w:r>
      <w:r w:rsidRPr="00CF5057">
        <w:rPr>
          <w:rFonts w:ascii="Calibri" w:hAnsi="Calibri" w:cs="Times New Roman"/>
          <w:color w:val="000000"/>
          <w:kern w:val="1"/>
          <w:sz w:val="22"/>
          <w:szCs w:val="22"/>
          <w:lang w:val="es-ES_tradnl"/>
        </w:rPr>
        <w:t>p</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utas</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a s</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spacing w:val="-3"/>
          <w:kern w:val="1"/>
          <w:sz w:val="22"/>
          <w:szCs w:val="22"/>
          <w:lang w:val="es-ES_tradnl"/>
        </w:rPr>
        <w:t>g</w:t>
      </w:r>
      <w:r w:rsidRPr="00CF5057">
        <w:rPr>
          <w:rFonts w:ascii="Calibri" w:hAnsi="Calibri" w:cs="Times New Roman"/>
          <w:color w:val="000000"/>
          <w:kern w:val="1"/>
          <w:sz w:val="22"/>
          <w:szCs w:val="22"/>
          <w:lang w:val="es-ES_tradnl"/>
        </w:rPr>
        <w:t>uir</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1"/>
          <w:kern w:val="1"/>
          <w:sz w:val="22"/>
          <w:szCs w:val="22"/>
          <w:lang w:val="es-ES_tradnl"/>
        </w:rPr>
        <w:t>p</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ra</w:t>
      </w:r>
      <w:r w:rsidRPr="00CF5057">
        <w:rPr>
          <w:rFonts w:ascii="Calibri" w:hAnsi="Calibri" w:cs="Times New Roman"/>
          <w:color w:val="000000"/>
          <w:spacing w:val="-2"/>
          <w:kern w:val="1"/>
          <w:sz w:val="22"/>
          <w:szCs w:val="22"/>
          <w:lang w:val="es-ES_tradnl"/>
        </w:rPr>
        <w:t xml:space="preserve"> </w:t>
      </w:r>
      <w:r w:rsidRPr="00CF5057">
        <w:rPr>
          <w:rFonts w:ascii="Calibri" w:hAnsi="Calibri" w:cs="Times New Roman"/>
          <w:color w:val="000000"/>
          <w:spacing w:val="2"/>
          <w:kern w:val="1"/>
          <w:sz w:val="22"/>
          <w:szCs w:val="22"/>
          <w:lang w:val="es-ES_tradnl"/>
        </w:rPr>
        <w:t>m</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jor</w:t>
      </w:r>
      <w:r w:rsidRPr="00CF5057">
        <w:rPr>
          <w:rFonts w:ascii="Calibri" w:hAnsi="Calibri" w:cs="Times New Roman"/>
          <w:color w:val="000000"/>
          <w:spacing w:val="-2"/>
          <w:kern w:val="1"/>
          <w:sz w:val="22"/>
          <w:szCs w:val="22"/>
          <w:lang w:val="es-ES_tradnl"/>
        </w:rPr>
        <w:t>a</w:t>
      </w:r>
      <w:r w:rsidRPr="00CF5057">
        <w:rPr>
          <w:rFonts w:ascii="Calibri" w:hAnsi="Calibri" w:cs="Times New Roman"/>
          <w:color w:val="000000"/>
          <w:kern w:val="1"/>
          <w:sz w:val="22"/>
          <w:szCs w:val="22"/>
          <w:lang w:val="es-ES_tradnl"/>
        </w:rPr>
        <w:t>r</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1"/>
          <w:kern w:val="1"/>
          <w:sz w:val="22"/>
          <w:szCs w:val="22"/>
          <w:lang w:val="es-ES_tradnl"/>
        </w:rPr>
        <w:t>l</w:t>
      </w:r>
      <w:r w:rsidRPr="00CF5057">
        <w:rPr>
          <w:rFonts w:ascii="Calibri" w:hAnsi="Calibri" w:cs="Times New Roman"/>
          <w:color w:val="000000"/>
          <w:kern w:val="1"/>
          <w:sz w:val="22"/>
          <w:szCs w:val="22"/>
          <w:lang w:val="es-ES_tradnl"/>
        </w:rPr>
        <w:t>a</w:t>
      </w:r>
      <w:r w:rsidRPr="00CF5057">
        <w:rPr>
          <w:rFonts w:ascii="Calibri" w:hAnsi="Calibri" w:cs="Times New Roman"/>
          <w:color w:val="000000"/>
          <w:spacing w:val="-1"/>
          <w:kern w:val="1"/>
          <w:sz w:val="22"/>
          <w:szCs w:val="22"/>
          <w:lang w:val="es-ES_tradnl"/>
        </w:rPr>
        <w:t xml:space="preserve"> c</w:t>
      </w:r>
      <w:r w:rsidRPr="00CF5057">
        <w:rPr>
          <w:rFonts w:ascii="Calibri" w:hAnsi="Calibri" w:cs="Times New Roman"/>
          <w:color w:val="000000"/>
          <w:spacing w:val="2"/>
          <w:kern w:val="1"/>
          <w:sz w:val="22"/>
          <w:szCs w:val="22"/>
          <w:lang w:val="es-ES_tradnl"/>
        </w:rPr>
        <w:t>o</w:t>
      </w:r>
      <w:r w:rsidRPr="00CF5057">
        <w:rPr>
          <w:rFonts w:ascii="Calibri" w:hAnsi="Calibri" w:cs="Times New Roman"/>
          <w:color w:val="000000"/>
          <w:kern w:val="1"/>
          <w:sz w:val="22"/>
          <w:szCs w:val="22"/>
          <w:lang w:val="es-ES_tradnl"/>
        </w:rPr>
        <w:t>ordin</w:t>
      </w:r>
      <w:r w:rsidRPr="00CF5057">
        <w:rPr>
          <w:rFonts w:ascii="Calibri" w:hAnsi="Calibri" w:cs="Times New Roman"/>
          <w:color w:val="000000"/>
          <w:spacing w:val="-2"/>
          <w:kern w:val="1"/>
          <w:sz w:val="22"/>
          <w:szCs w:val="22"/>
          <w:lang w:val="es-ES_tradnl"/>
        </w:rPr>
        <w:t>a</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ión</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de</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l</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s</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2"/>
          <w:kern w:val="1"/>
          <w:sz w:val="22"/>
          <w:szCs w:val="22"/>
          <w:lang w:val="es-ES_tradnl"/>
        </w:rPr>
        <w:t>p</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rsonas</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d</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ntro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de</w:t>
      </w:r>
      <w:r w:rsidRPr="00CF5057">
        <w:rPr>
          <w:rFonts w:ascii="Calibri" w:hAnsi="Calibri" w:cs="Times New Roman"/>
          <w:color w:val="000000"/>
          <w:spacing w:val="-2"/>
          <w:kern w:val="1"/>
          <w:sz w:val="22"/>
          <w:szCs w:val="22"/>
          <w:lang w:val="es-ES_tradnl"/>
        </w:rPr>
        <w:t xml:space="preserve"> </w:t>
      </w:r>
      <w:r w:rsidRPr="00CF5057">
        <w:rPr>
          <w:rFonts w:ascii="Calibri" w:hAnsi="Calibri" w:cs="Times New Roman"/>
          <w:color w:val="000000"/>
          <w:kern w:val="1"/>
          <w:sz w:val="22"/>
          <w:szCs w:val="22"/>
          <w:lang w:val="es-ES_tradnl"/>
        </w:rPr>
        <w:t>un</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p</w:t>
      </w:r>
      <w:r w:rsidRPr="00CF5057">
        <w:rPr>
          <w:rFonts w:ascii="Calibri" w:hAnsi="Calibri" w:cs="Times New Roman"/>
          <w:color w:val="000000"/>
          <w:spacing w:val="-1"/>
          <w:kern w:val="1"/>
          <w:sz w:val="22"/>
          <w:szCs w:val="22"/>
          <w:lang w:val="es-ES_tradnl"/>
        </w:rPr>
        <w:t>r</w:t>
      </w:r>
      <w:r w:rsidRPr="00CF5057">
        <w:rPr>
          <w:rFonts w:ascii="Calibri" w:hAnsi="Calibri" w:cs="Times New Roman"/>
          <w:color w:val="000000"/>
          <w:spacing w:val="4"/>
          <w:kern w:val="1"/>
          <w:sz w:val="22"/>
          <w:szCs w:val="22"/>
          <w:lang w:val="es-ES_tradnl"/>
        </w:rPr>
        <w:t>o</w:t>
      </w:r>
      <w:r w:rsidRPr="00CF5057">
        <w:rPr>
          <w:rFonts w:ascii="Calibri" w:hAnsi="Calibri" w:cs="Times New Roman"/>
          <w:color w:val="000000"/>
          <w:spacing w:val="-5"/>
          <w:kern w:val="1"/>
          <w:sz w:val="22"/>
          <w:szCs w:val="22"/>
          <w:lang w:val="es-ES_tradnl"/>
        </w:rPr>
        <w:t>y</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to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2"/>
          <w:kern w:val="1"/>
          <w:sz w:val="22"/>
          <w:szCs w:val="22"/>
          <w:lang w:val="es-ES_tradnl"/>
        </w:rPr>
        <w:t>s</w:t>
      </w:r>
      <w:r w:rsidRPr="00CF5057">
        <w:rPr>
          <w:rFonts w:ascii="Calibri" w:hAnsi="Calibri" w:cs="Times New Roman"/>
          <w:color w:val="000000"/>
          <w:kern w:val="1"/>
          <w:sz w:val="22"/>
          <w:szCs w:val="22"/>
          <w:lang w:val="es-ES_tradnl"/>
        </w:rPr>
        <w:t>i</w:t>
      </w:r>
      <w:r w:rsidRPr="00CF5057">
        <w:rPr>
          <w:rFonts w:ascii="Calibri" w:hAnsi="Calibri" w:cs="Times New Roman"/>
          <w:color w:val="000000"/>
          <w:spacing w:val="-2"/>
          <w:kern w:val="1"/>
          <w:sz w:val="22"/>
          <w:szCs w:val="22"/>
          <w:lang w:val="es-ES_tradnl"/>
        </w:rPr>
        <w:t>g</w:t>
      </w:r>
      <w:r w:rsidRPr="00CF5057">
        <w:rPr>
          <w:rFonts w:ascii="Calibri" w:hAnsi="Calibri" w:cs="Times New Roman"/>
          <w:color w:val="000000"/>
          <w:kern w:val="1"/>
          <w:sz w:val="22"/>
          <w:szCs w:val="22"/>
          <w:lang w:val="es-ES_tradnl"/>
        </w:rPr>
        <w:t>uiendo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m</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todol</w:t>
      </w:r>
      <w:r w:rsidRPr="00CF5057">
        <w:rPr>
          <w:rFonts w:ascii="Calibri" w:hAnsi="Calibri" w:cs="Times New Roman"/>
          <w:color w:val="000000"/>
          <w:spacing w:val="2"/>
          <w:kern w:val="1"/>
          <w:sz w:val="22"/>
          <w:szCs w:val="22"/>
          <w:lang w:val="es-ES_tradnl"/>
        </w:rPr>
        <w:t>o</w:t>
      </w:r>
      <w:r w:rsidRPr="00CF5057">
        <w:rPr>
          <w:rFonts w:ascii="Calibri" w:hAnsi="Calibri" w:cs="Times New Roman"/>
          <w:color w:val="000000"/>
          <w:spacing w:val="-3"/>
          <w:kern w:val="1"/>
          <w:sz w:val="22"/>
          <w:szCs w:val="22"/>
          <w:lang w:val="es-ES_tradnl"/>
        </w:rPr>
        <w:t>g</w:t>
      </w:r>
      <w:r w:rsidRPr="00CF5057">
        <w:rPr>
          <w:rFonts w:ascii="Calibri" w:hAnsi="Calibri" w:cs="Times New Roman"/>
          <w:color w:val="000000"/>
          <w:kern w:val="1"/>
          <w:sz w:val="22"/>
          <w:szCs w:val="22"/>
          <w:lang w:val="es-ES_tradnl"/>
        </w:rPr>
        <w:t xml:space="preserve">ías </w:t>
      </w:r>
      <w:r w:rsidRPr="00CF5057">
        <w:rPr>
          <w:rFonts w:ascii="Calibri" w:hAnsi="Calibri" w:cs="Times New Roman"/>
          <w:color w:val="000000"/>
          <w:spacing w:val="-1"/>
          <w:kern w:val="1"/>
          <w:sz w:val="22"/>
          <w:szCs w:val="22"/>
          <w:lang w:val="es-ES_tradnl"/>
        </w:rPr>
        <w:t>á</w:t>
      </w:r>
      <w:r w:rsidRPr="00CF5057">
        <w:rPr>
          <w:rFonts w:ascii="Calibri" w:hAnsi="Calibri" w:cs="Times New Roman"/>
          <w:color w:val="000000"/>
          <w:spacing w:val="-3"/>
          <w:kern w:val="1"/>
          <w:sz w:val="22"/>
          <w:szCs w:val="22"/>
          <w:lang w:val="es-ES_tradnl"/>
        </w:rPr>
        <w:t>g</w:t>
      </w:r>
      <w:r w:rsidRPr="00CF5057">
        <w:rPr>
          <w:rFonts w:ascii="Calibri" w:hAnsi="Calibri" w:cs="Times New Roman"/>
          <w:color w:val="000000"/>
          <w:kern w:val="1"/>
          <w:sz w:val="22"/>
          <w:szCs w:val="22"/>
          <w:lang w:val="es-ES_tradnl"/>
        </w:rPr>
        <w:t>il</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s,</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2"/>
          <w:kern w:val="1"/>
          <w:sz w:val="22"/>
          <w:szCs w:val="22"/>
          <w:lang w:val="es-ES_tradnl"/>
        </w:rPr>
        <w:t>d</w:t>
      </w:r>
      <w:r w:rsidRPr="00CF5057">
        <w:rPr>
          <w:rFonts w:ascii="Calibri" w:hAnsi="Calibri" w:cs="Times New Roman"/>
          <w:color w:val="000000"/>
          <w:kern w:val="1"/>
          <w:sz w:val="22"/>
          <w:szCs w:val="22"/>
          <w:lang w:val="es-ES_tradnl"/>
        </w:rPr>
        <w:t>e</w:t>
      </w:r>
      <w:r w:rsidRPr="00CF5057">
        <w:rPr>
          <w:rFonts w:ascii="Calibri" w:hAnsi="Calibri" w:cs="Times New Roman"/>
          <w:color w:val="000000"/>
          <w:spacing w:val="-1"/>
          <w:kern w:val="1"/>
          <w:sz w:val="22"/>
          <w:szCs w:val="22"/>
          <w:lang w:val="es-ES_tradnl"/>
        </w:rPr>
        <w:t xml:space="preserve"> </w:t>
      </w:r>
      <w:r w:rsidRPr="00CF5057">
        <w:rPr>
          <w:rFonts w:ascii="Calibri" w:hAnsi="Calibri" w:cs="Times New Roman"/>
          <w:color w:val="000000"/>
          <w:kern w:val="1"/>
          <w:sz w:val="22"/>
          <w:szCs w:val="22"/>
          <w:lang w:val="es-ES_tradnl"/>
        </w:rPr>
        <w:t>tal</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modo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que</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t</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n</w:t>
      </w:r>
      <w:r w:rsidRPr="00CF5057">
        <w:rPr>
          <w:rFonts w:ascii="Calibri" w:hAnsi="Calibri" w:cs="Times New Roman"/>
          <w:color w:val="000000"/>
          <w:spacing w:val="-3"/>
          <w:kern w:val="1"/>
          <w:sz w:val="22"/>
          <w:szCs w:val="22"/>
          <w:lang w:val="es-ES_tradnl"/>
        </w:rPr>
        <w:t>g</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n</w:t>
      </w:r>
      <w:r w:rsidRPr="00CF5057">
        <w:rPr>
          <w:rFonts w:ascii="Calibri" w:hAnsi="Calibri" w:cs="Times New Roman"/>
          <w:color w:val="000000"/>
          <w:spacing w:val="2"/>
          <w:kern w:val="1"/>
          <w:sz w:val="22"/>
          <w:szCs w:val="22"/>
          <w:lang w:val="es-ES_tradnl"/>
        </w:rPr>
        <w:t xml:space="preserve"> </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la</w:t>
      </w:r>
      <w:r w:rsidRPr="00CF5057">
        <w:rPr>
          <w:rFonts w:ascii="Calibri" w:hAnsi="Calibri" w:cs="Times New Roman"/>
          <w:color w:val="000000"/>
          <w:spacing w:val="-2"/>
          <w:kern w:val="1"/>
          <w:sz w:val="22"/>
          <w:szCs w:val="22"/>
          <w:lang w:val="es-ES_tradnl"/>
        </w:rPr>
        <w:t>r</w:t>
      </w:r>
      <w:r w:rsidRPr="00CF5057">
        <w:rPr>
          <w:rFonts w:ascii="Calibri" w:hAnsi="Calibri" w:cs="Times New Roman"/>
          <w:color w:val="000000"/>
          <w:kern w:val="1"/>
          <w:sz w:val="22"/>
          <w:szCs w:val="22"/>
          <w:lang w:val="es-ES_tradnl"/>
        </w:rPr>
        <w:t>o</w:t>
      </w:r>
      <w:r w:rsidRPr="00CF5057">
        <w:rPr>
          <w:rFonts w:ascii="Calibri" w:hAnsi="Calibri" w:cs="Times New Roman"/>
          <w:color w:val="000000"/>
          <w:spacing w:val="4"/>
          <w:kern w:val="1"/>
          <w:sz w:val="22"/>
          <w:szCs w:val="22"/>
          <w:lang w:val="es-ES_tradnl"/>
        </w:rPr>
        <w:t xml:space="preserve"> </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ómo</w:t>
      </w:r>
      <w:r w:rsidRPr="00CF5057">
        <w:rPr>
          <w:rFonts w:ascii="Calibri" w:hAnsi="Calibri" w:cs="Times New Roman"/>
          <w:color w:val="000000"/>
          <w:spacing w:val="2"/>
          <w:kern w:val="1"/>
          <w:sz w:val="22"/>
          <w:szCs w:val="22"/>
          <w:lang w:val="es-ES_tradnl"/>
        </w:rPr>
        <w:t xml:space="preserve"> </w:t>
      </w:r>
      <w:r w:rsidRPr="00CF5057">
        <w:rPr>
          <w:rFonts w:ascii="Calibri" w:hAnsi="Calibri" w:cs="Times New Roman"/>
          <w:color w:val="000000"/>
          <w:kern w:val="1"/>
          <w:sz w:val="22"/>
          <w:szCs w:val="22"/>
          <w:lang w:val="es-ES_tradnl"/>
        </w:rPr>
        <w:t>y</w:t>
      </w:r>
      <w:r w:rsidRPr="00CF5057">
        <w:rPr>
          <w:rFonts w:ascii="Calibri" w:hAnsi="Calibri" w:cs="Times New Roman"/>
          <w:color w:val="000000"/>
          <w:spacing w:val="-3"/>
          <w:kern w:val="1"/>
          <w:sz w:val="22"/>
          <w:szCs w:val="22"/>
          <w:lang w:val="es-ES_tradnl"/>
        </w:rPr>
        <w:t xml:space="preserve"> </w:t>
      </w:r>
      <w:r w:rsidRPr="00CF5057">
        <w:rPr>
          <w:rFonts w:ascii="Calibri" w:hAnsi="Calibri" w:cs="Times New Roman"/>
          <w:color w:val="000000"/>
          <w:kern w:val="1"/>
          <w:sz w:val="22"/>
          <w:szCs w:val="22"/>
          <w:lang w:val="es-ES_tradnl"/>
        </w:rPr>
        <w:t>a</w:t>
      </w:r>
      <w:r w:rsidRPr="00CF5057">
        <w:rPr>
          <w:rFonts w:ascii="Calibri" w:hAnsi="Calibri" w:cs="Times New Roman"/>
          <w:color w:val="000000"/>
          <w:spacing w:val="-1"/>
          <w:kern w:val="1"/>
          <w:sz w:val="22"/>
          <w:szCs w:val="22"/>
          <w:lang w:val="es-ES_tradnl"/>
        </w:rPr>
        <w:t xml:space="preserve"> </w:t>
      </w:r>
      <w:r w:rsidRPr="00CF5057">
        <w:rPr>
          <w:rFonts w:ascii="Calibri" w:hAnsi="Calibri" w:cs="Times New Roman"/>
          <w:color w:val="000000"/>
          <w:kern w:val="1"/>
          <w:sz w:val="22"/>
          <w:szCs w:val="22"/>
          <w:lang w:val="es-ES_tradnl"/>
        </w:rPr>
        <w:t>tr</w:t>
      </w:r>
      <w:r w:rsidRPr="00CF5057">
        <w:rPr>
          <w:rFonts w:ascii="Calibri" w:hAnsi="Calibri" w:cs="Times New Roman"/>
          <w:color w:val="000000"/>
          <w:spacing w:val="-2"/>
          <w:kern w:val="1"/>
          <w:sz w:val="22"/>
          <w:szCs w:val="22"/>
          <w:lang w:val="es-ES_tradnl"/>
        </w:rPr>
        <w:t>a</w:t>
      </w:r>
      <w:r w:rsidRPr="00CF5057">
        <w:rPr>
          <w:rFonts w:ascii="Calibri" w:hAnsi="Calibri" w:cs="Times New Roman"/>
          <w:color w:val="000000"/>
          <w:spacing w:val="2"/>
          <w:kern w:val="1"/>
          <w:sz w:val="22"/>
          <w:szCs w:val="22"/>
          <w:lang w:val="es-ES_tradnl"/>
        </w:rPr>
        <w:t>v</w:t>
      </w:r>
      <w:r w:rsidRPr="00CF5057">
        <w:rPr>
          <w:rFonts w:ascii="Calibri" w:hAnsi="Calibri" w:cs="Times New Roman"/>
          <w:color w:val="000000"/>
          <w:spacing w:val="-1"/>
          <w:kern w:val="1"/>
          <w:sz w:val="22"/>
          <w:szCs w:val="22"/>
          <w:lang w:val="es-ES_tradnl"/>
        </w:rPr>
        <w:t>é</w:t>
      </w:r>
      <w:r w:rsidRPr="00CF5057">
        <w:rPr>
          <w:rFonts w:ascii="Calibri" w:hAnsi="Calibri" w:cs="Times New Roman"/>
          <w:color w:val="000000"/>
          <w:kern w:val="1"/>
          <w:sz w:val="22"/>
          <w:szCs w:val="22"/>
          <w:lang w:val="es-ES_tradnl"/>
        </w:rPr>
        <w:t>s</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de</w:t>
      </w:r>
      <w:r w:rsidRPr="00CF5057">
        <w:rPr>
          <w:rFonts w:ascii="Calibri" w:hAnsi="Calibri" w:cs="Times New Roman"/>
          <w:color w:val="000000"/>
          <w:spacing w:val="-1"/>
          <w:kern w:val="1"/>
          <w:sz w:val="22"/>
          <w:szCs w:val="22"/>
          <w:lang w:val="es-ES_tradnl"/>
        </w:rPr>
        <w:t xml:space="preserve"> </w:t>
      </w:r>
      <w:r w:rsidRPr="00CF5057">
        <w:rPr>
          <w:rFonts w:ascii="Calibri" w:hAnsi="Calibri" w:cs="Times New Roman"/>
          <w:color w:val="000000"/>
          <w:kern w:val="1"/>
          <w:sz w:val="22"/>
          <w:szCs w:val="22"/>
          <w:lang w:val="es-ES_tradnl"/>
        </w:rPr>
        <w:t>que</w:t>
      </w:r>
      <w:r w:rsidRPr="00CF5057">
        <w:rPr>
          <w:rFonts w:ascii="Calibri" w:hAnsi="Calibri" w:cs="Times New Roman"/>
          <w:color w:val="000000"/>
          <w:spacing w:val="-1"/>
          <w:kern w:val="1"/>
          <w:sz w:val="22"/>
          <w:szCs w:val="22"/>
          <w:lang w:val="es-ES_tradnl"/>
        </w:rPr>
        <w:t xml:space="preserve"> </w:t>
      </w:r>
      <w:r w:rsidRPr="00CF5057">
        <w:rPr>
          <w:rFonts w:ascii="Calibri" w:hAnsi="Calibri" w:cs="Times New Roman"/>
          <w:color w:val="000000"/>
          <w:kern w:val="1"/>
          <w:sz w:val="22"/>
          <w:szCs w:val="22"/>
          <w:lang w:val="es-ES_tradnl"/>
        </w:rPr>
        <w:t>medios</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se</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p</w:t>
      </w:r>
      <w:r w:rsidRPr="00CF5057">
        <w:rPr>
          <w:rFonts w:ascii="Calibri" w:hAnsi="Calibri" w:cs="Times New Roman"/>
          <w:color w:val="000000"/>
          <w:spacing w:val="1"/>
          <w:kern w:val="1"/>
          <w:sz w:val="22"/>
          <w:szCs w:val="22"/>
          <w:lang w:val="es-ES_tradnl"/>
        </w:rPr>
        <w:t>u</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spacing w:val="2"/>
          <w:kern w:val="1"/>
          <w:sz w:val="22"/>
          <w:szCs w:val="22"/>
          <w:lang w:val="es-ES_tradnl"/>
        </w:rPr>
        <w:t>d</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n</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omuni</w:t>
      </w:r>
      <w:r w:rsidRPr="00CF5057">
        <w:rPr>
          <w:rFonts w:ascii="Calibri" w:hAnsi="Calibri" w:cs="Times New Roman"/>
          <w:color w:val="000000"/>
          <w:spacing w:val="-1"/>
          <w:kern w:val="1"/>
          <w:sz w:val="22"/>
          <w:szCs w:val="22"/>
          <w:lang w:val="es-ES_tradnl"/>
        </w:rPr>
        <w:t>ca</w:t>
      </w:r>
      <w:r w:rsidRPr="00CF5057">
        <w:rPr>
          <w:rFonts w:ascii="Calibri" w:hAnsi="Calibri" w:cs="Times New Roman"/>
          <w:color w:val="000000"/>
          <w:kern w:val="1"/>
          <w:sz w:val="22"/>
          <w:szCs w:val="22"/>
          <w:lang w:val="es-ES_tradnl"/>
        </w:rPr>
        <w:t>r</w:t>
      </w:r>
      <w:r w:rsidRPr="00CF5057">
        <w:rPr>
          <w:rFonts w:ascii="Calibri" w:hAnsi="Calibri" w:cs="Times New Roman"/>
          <w:color w:val="000000"/>
          <w:spacing w:val="3"/>
          <w:kern w:val="1"/>
          <w:sz w:val="22"/>
          <w:szCs w:val="22"/>
          <w:lang w:val="es-ES_tradnl"/>
        </w:rPr>
        <w:t xml:space="preserve"> </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 xml:space="preserve">ntre </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llos y</w:t>
      </w:r>
      <w:r w:rsidRPr="00CF5057">
        <w:rPr>
          <w:rFonts w:ascii="Calibri" w:hAnsi="Calibri" w:cs="Times New Roman"/>
          <w:color w:val="000000"/>
          <w:spacing w:val="-3"/>
          <w:kern w:val="1"/>
          <w:sz w:val="22"/>
          <w:szCs w:val="22"/>
          <w:lang w:val="es-ES_tradnl"/>
        </w:rPr>
        <w:t xml:space="preserve"> </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on</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sus</w:t>
      </w:r>
      <w:r w:rsidRPr="00CF5057">
        <w:rPr>
          <w:rFonts w:ascii="Calibri" w:hAnsi="Calibri" w:cs="Times New Roman"/>
          <w:color w:val="000000"/>
          <w:spacing w:val="2"/>
          <w:kern w:val="1"/>
          <w:sz w:val="22"/>
          <w:szCs w:val="22"/>
          <w:lang w:val="es-ES_tradnl"/>
        </w:rPr>
        <w:t xml:space="preserve"> </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li</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ntes,</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2"/>
          <w:kern w:val="1"/>
          <w:sz w:val="22"/>
          <w:szCs w:val="22"/>
          <w:lang w:val="es-ES_tradnl"/>
        </w:rPr>
        <w:t>c</w:t>
      </w:r>
      <w:r w:rsidRPr="00CF5057">
        <w:rPr>
          <w:rFonts w:ascii="Calibri" w:hAnsi="Calibri" w:cs="Times New Roman"/>
          <w:color w:val="000000"/>
          <w:kern w:val="1"/>
          <w:sz w:val="22"/>
          <w:szCs w:val="22"/>
          <w:lang w:val="es-ES_tradnl"/>
        </w:rPr>
        <w:t>omo</w:t>
      </w:r>
      <w:r w:rsidRPr="00CF5057">
        <w:rPr>
          <w:rFonts w:ascii="Calibri" w:hAnsi="Calibri" w:cs="Times New Roman"/>
          <w:color w:val="000000"/>
          <w:spacing w:val="2"/>
          <w:kern w:val="1"/>
          <w:sz w:val="22"/>
          <w:szCs w:val="22"/>
          <w:lang w:val="es-ES_tradnl"/>
        </w:rPr>
        <w:t xml:space="preserve"> </w:t>
      </w:r>
      <w:r w:rsidRPr="00CF5057">
        <w:rPr>
          <w:rFonts w:ascii="Calibri" w:hAnsi="Calibri" w:cs="Times New Roman"/>
          <w:color w:val="000000"/>
          <w:spacing w:val="-3"/>
          <w:kern w:val="1"/>
          <w:sz w:val="22"/>
          <w:szCs w:val="22"/>
          <w:lang w:val="es-ES_tradnl"/>
        </w:rPr>
        <w:t>g</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stion</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r</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los</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do</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umentos</w:t>
      </w:r>
      <w:r w:rsidRPr="00CF5057">
        <w:rPr>
          <w:rFonts w:ascii="Calibri" w:hAnsi="Calibri" w:cs="Times New Roman"/>
          <w:color w:val="000000"/>
          <w:spacing w:val="2"/>
          <w:kern w:val="1"/>
          <w:sz w:val="22"/>
          <w:szCs w:val="22"/>
          <w:lang w:val="es-ES_tradnl"/>
        </w:rPr>
        <w:t xml:space="preserve"> </w:t>
      </w:r>
      <w:r w:rsidRPr="00CF5057">
        <w:rPr>
          <w:rFonts w:ascii="Calibri" w:hAnsi="Calibri" w:cs="Times New Roman"/>
          <w:color w:val="000000"/>
          <w:kern w:val="1"/>
          <w:sz w:val="22"/>
          <w:szCs w:val="22"/>
          <w:lang w:val="es-ES_tradnl"/>
        </w:rPr>
        <w:t>d</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l</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pr</w:t>
      </w:r>
      <w:r w:rsidRPr="00CF5057">
        <w:rPr>
          <w:rFonts w:ascii="Calibri" w:hAnsi="Calibri" w:cs="Times New Roman"/>
          <w:color w:val="000000"/>
          <w:spacing w:val="1"/>
          <w:kern w:val="1"/>
          <w:sz w:val="22"/>
          <w:szCs w:val="22"/>
          <w:lang w:val="es-ES_tradnl"/>
        </w:rPr>
        <w:t>o</w:t>
      </w:r>
      <w:r w:rsidRPr="00CF5057">
        <w:rPr>
          <w:rFonts w:ascii="Calibri" w:hAnsi="Calibri" w:cs="Times New Roman"/>
          <w:color w:val="000000"/>
          <w:spacing w:val="-5"/>
          <w:kern w:val="1"/>
          <w:sz w:val="22"/>
          <w:szCs w:val="22"/>
          <w:lang w:val="es-ES_tradnl"/>
        </w:rPr>
        <w:t>y</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to,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como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plan</w:t>
      </w:r>
      <w:r w:rsidRPr="00CF5057">
        <w:rPr>
          <w:rFonts w:ascii="Calibri" w:hAnsi="Calibri" w:cs="Times New Roman"/>
          <w:color w:val="000000"/>
          <w:spacing w:val="2"/>
          <w:kern w:val="1"/>
          <w:sz w:val="22"/>
          <w:szCs w:val="22"/>
          <w:lang w:val="es-ES_tradnl"/>
        </w:rPr>
        <w:t>i</w:t>
      </w:r>
      <w:r w:rsidRPr="00CF5057">
        <w:rPr>
          <w:rFonts w:ascii="Calibri" w:hAnsi="Calibri" w:cs="Times New Roman"/>
          <w:color w:val="000000"/>
          <w:kern w:val="1"/>
          <w:sz w:val="22"/>
          <w:szCs w:val="22"/>
          <w:lang w:val="es-ES_tradnl"/>
        </w:rPr>
        <w:t>fi</w:t>
      </w:r>
      <w:r w:rsidRPr="00CF5057">
        <w:rPr>
          <w:rFonts w:ascii="Calibri" w:hAnsi="Calibri" w:cs="Times New Roman"/>
          <w:color w:val="000000"/>
          <w:spacing w:val="-2"/>
          <w:kern w:val="1"/>
          <w:sz w:val="22"/>
          <w:szCs w:val="22"/>
          <w:lang w:val="es-ES_tradnl"/>
        </w:rPr>
        <w:t>c</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r</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l</w:t>
      </w:r>
      <w:r w:rsidRPr="00CF5057">
        <w:rPr>
          <w:rFonts w:ascii="Calibri" w:hAnsi="Calibri" w:cs="Times New Roman"/>
          <w:color w:val="000000"/>
          <w:spacing w:val="-2"/>
          <w:kern w:val="1"/>
          <w:sz w:val="22"/>
          <w:szCs w:val="22"/>
          <w:lang w:val="es-ES_tradnl"/>
        </w:rPr>
        <w:t>a</w:t>
      </w:r>
      <w:r w:rsidRPr="00CF5057">
        <w:rPr>
          <w:rFonts w:ascii="Calibri" w:hAnsi="Calibri" w:cs="Times New Roman"/>
          <w:color w:val="000000"/>
          <w:kern w:val="1"/>
          <w:sz w:val="22"/>
          <w:szCs w:val="22"/>
          <w:lang w:val="es-ES_tradnl"/>
        </w:rPr>
        <w:t>s</w:t>
      </w:r>
      <w:r w:rsidRPr="00CF5057">
        <w:rPr>
          <w:rFonts w:ascii="Calibri" w:hAnsi="Calibri" w:cs="Times New Roman"/>
          <w:color w:val="000000"/>
          <w:spacing w:val="2"/>
          <w:kern w:val="1"/>
          <w:sz w:val="22"/>
          <w:szCs w:val="22"/>
          <w:lang w:val="es-ES_tradnl"/>
        </w:rPr>
        <w:t xml:space="preserve"> </w:t>
      </w:r>
      <w:r w:rsidRPr="00CF5057">
        <w:rPr>
          <w:rFonts w:ascii="Calibri" w:hAnsi="Calibri" w:cs="Times New Roman"/>
          <w:color w:val="000000"/>
          <w:kern w:val="1"/>
          <w:sz w:val="22"/>
          <w:szCs w:val="22"/>
          <w:lang w:val="es-ES_tradnl"/>
        </w:rPr>
        <w:t>r</w:t>
      </w:r>
      <w:r w:rsidRPr="00CF5057">
        <w:rPr>
          <w:rFonts w:ascii="Calibri" w:hAnsi="Calibri" w:cs="Times New Roman"/>
          <w:color w:val="000000"/>
          <w:spacing w:val="-2"/>
          <w:kern w:val="1"/>
          <w:sz w:val="22"/>
          <w:szCs w:val="22"/>
          <w:lang w:val="es-ES_tradnl"/>
        </w:rPr>
        <w:t>e</w:t>
      </w:r>
      <w:r w:rsidRPr="00CF5057">
        <w:rPr>
          <w:rFonts w:ascii="Calibri" w:hAnsi="Calibri" w:cs="Times New Roman"/>
          <w:color w:val="000000"/>
          <w:kern w:val="1"/>
          <w:sz w:val="22"/>
          <w:szCs w:val="22"/>
          <w:lang w:val="es-ES_tradnl"/>
        </w:rPr>
        <w:t xml:space="preserve">uniones, </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omo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gestion</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r</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l</w:t>
      </w:r>
      <w:r w:rsidRPr="00CF5057">
        <w:rPr>
          <w:rFonts w:ascii="Calibri" w:hAnsi="Calibri" w:cs="Times New Roman"/>
          <w:color w:val="000000"/>
          <w:spacing w:val="-2"/>
          <w:kern w:val="1"/>
          <w:sz w:val="22"/>
          <w:szCs w:val="22"/>
          <w:lang w:val="es-ES_tradnl"/>
        </w:rPr>
        <w:t>a</w:t>
      </w:r>
      <w:r w:rsidRPr="00CF5057">
        <w:rPr>
          <w:rFonts w:ascii="Calibri" w:hAnsi="Calibri" w:cs="Times New Roman"/>
          <w:color w:val="000000"/>
          <w:kern w:val="1"/>
          <w:sz w:val="22"/>
          <w:szCs w:val="22"/>
          <w:lang w:val="es-ES_tradnl"/>
        </w:rPr>
        <w:t>s</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notif</w:t>
      </w:r>
      <w:r w:rsidRPr="00CF5057">
        <w:rPr>
          <w:rFonts w:ascii="Calibri" w:hAnsi="Calibri" w:cs="Times New Roman"/>
          <w:color w:val="000000"/>
          <w:spacing w:val="2"/>
          <w:kern w:val="1"/>
          <w:sz w:val="22"/>
          <w:szCs w:val="22"/>
          <w:lang w:val="es-ES_tradnl"/>
        </w:rPr>
        <w:t>i</w:t>
      </w:r>
      <w:r w:rsidRPr="00CF5057">
        <w:rPr>
          <w:rFonts w:ascii="Calibri" w:hAnsi="Calibri" w:cs="Times New Roman"/>
          <w:color w:val="000000"/>
          <w:spacing w:val="-1"/>
          <w:kern w:val="1"/>
          <w:sz w:val="22"/>
          <w:szCs w:val="22"/>
          <w:lang w:val="es-ES_tradnl"/>
        </w:rPr>
        <w:t>cac</w:t>
      </w:r>
      <w:r w:rsidRPr="00CF5057">
        <w:rPr>
          <w:rFonts w:ascii="Calibri" w:hAnsi="Calibri" w:cs="Times New Roman"/>
          <w:color w:val="000000"/>
          <w:kern w:val="1"/>
          <w:sz w:val="22"/>
          <w:szCs w:val="22"/>
          <w:lang w:val="es-ES_tradnl"/>
        </w:rPr>
        <w:t>iones</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int</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rn</w:t>
      </w:r>
      <w:r w:rsidRPr="00CF5057">
        <w:rPr>
          <w:rFonts w:ascii="Calibri" w:hAnsi="Calibri" w:cs="Times New Roman"/>
          <w:color w:val="000000"/>
          <w:spacing w:val="-2"/>
          <w:kern w:val="1"/>
          <w:sz w:val="22"/>
          <w:szCs w:val="22"/>
          <w:lang w:val="es-ES_tradnl"/>
        </w:rPr>
        <w:t>a</w:t>
      </w:r>
      <w:r w:rsidRPr="00CF5057">
        <w:rPr>
          <w:rFonts w:ascii="Calibri" w:hAnsi="Calibri" w:cs="Times New Roman"/>
          <w:color w:val="000000"/>
          <w:kern w:val="1"/>
          <w:sz w:val="22"/>
          <w:szCs w:val="22"/>
          <w:lang w:val="es-ES_tradnl"/>
        </w:rPr>
        <w:t>s</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n</w:t>
      </w:r>
      <w:r w:rsidRPr="00CF5057">
        <w:rPr>
          <w:rFonts w:ascii="Calibri" w:hAnsi="Calibri" w:cs="Times New Roman"/>
          <w:color w:val="000000"/>
          <w:spacing w:val="2"/>
          <w:kern w:val="1"/>
          <w:sz w:val="22"/>
          <w:szCs w:val="22"/>
          <w:lang w:val="es-ES_tradnl"/>
        </w:rPr>
        <w:t xml:space="preserve"> </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l</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e</w:t>
      </w:r>
      <w:r w:rsidRPr="00CF5057">
        <w:rPr>
          <w:rFonts w:ascii="Calibri" w:hAnsi="Calibri" w:cs="Times New Roman"/>
          <w:color w:val="000000"/>
          <w:spacing w:val="1"/>
          <w:kern w:val="1"/>
          <w:sz w:val="22"/>
          <w:szCs w:val="22"/>
          <w:lang w:val="es-ES_tradnl"/>
        </w:rPr>
        <w:t>q</w:t>
      </w:r>
      <w:r w:rsidRPr="00CF5057">
        <w:rPr>
          <w:rFonts w:ascii="Calibri" w:hAnsi="Calibri" w:cs="Times New Roman"/>
          <w:color w:val="000000"/>
          <w:kern w:val="1"/>
          <w:sz w:val="22"/>
          <w:szCs w:val="22"/>
          <w:lang w:val="es-ES_tradnl"/>
        </w:rPr>
        <w:t>uipo</w:t>
      </w:r>
      <w:r w:rsidRPr="00CF5057">
        <w:rPr>
          <w:rFonts w:ascii="Calibri" w:hAnsi="Calibri" w:cs="Times New Roman"/>
          <w:color w:val="000000"/>
          <w:spacing w:val="2"/>
          <w:kern w:val="1"/>
          <w:sz w:val="22"/>
          <w:szCs w:val="22"/>
          <w:lang w:val="es-ES_tradnl"/>
        </w:rPr>
        <w:t xml:space="preserve"> </w:t>
      </w:r>
      <w:r w:rsidRPr="00CF5057">
        <w:rPr>
          <w:rFonts w:ascii="Calibri" w:hAnsi="Calibri" w:cs="Times New Roman"/>
          <w:color w:val="000000"/>
          <w:kern w:val="1"/>
          <w:sz w:val="22"/>
          <w:szCs w:val="22"/>
          <w:lang w:val="es-ES_tradnl"/>
        </w:rPr>
        <w:t>y</w:t>
      </w:r>
      <w:r w:rsidRPr="00CF5057">
        <w:rPr>
          <w:rFonts w:ascii="Calibri" w:hAnsi="Calibri" w:cs="Times New Roman"/>
          <w:color w:val="000000"/>
          <w:spacing w:val="-5"/>
          <w:kern w:val="1"/>
          <w:sz w:val="22"/>
          <w:szCs w:val="22"/>
          <w:lang w:val="es-ES_tradnl"/>
        </w:rPr>
        <w:t xml:space="preserve"> </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omo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1"/>
          <w:kern w:val="1"/>
          <w:sz w:val="22"/>
          <w:szCs w:val="22"/>
          <w:lang w:val="es-ES_tradnl"/>
        </w:rPr>
        <w:t>r</w:t>
      </w:r>
      <w:r w:rsidRPr="00CF5057">
        <w:rPr>
          <w:rFonts w:ascii="Calibri" w:hAnsi="Calibri" w:cs="Times New Roman"/>
          <w:color w:val="000000"/>
          <w:spacing w:val="-1"/>
          <w:kern w:val="1"/>
          <w:sz w:val="22"/>
          <w:szCs w:val="22"/>
          <w:lang w:val="es-ES_tradnl"/>
        </w:rPr>
        <w:t>ea</w:t>
      </w:r>
      <w:r w:rsidRPr="00CF5057">
        <w:rPr>
          <w:rFonts w:ascii="Calibri" w:hAnsi="Calibri" w:cs="Times New Roman"/>
          <w:color w:val="000000"/>
          <w:kern w:val="1"/>
          <w:sz w:val="22"/>
          <w:szCs w:val="22"/>
          <w:lang w:val="es-ES_tradnl"/>
        </w:rPr>
        <w:t>li</w:t>
      </w:r>
      <w:r w:rsidRPr="00CF5057">
        <w:rPr>
          <w:rFonts w:ascii="Calibri" w:hAnsi="Calibri" w:cs="Times New Roman"/>
          <w:color w:val="000000"/>
          <w:spacing w:val="1"/>
          <w:kern w:val="1"/>
          <w:sz w:val="22"/>
          <w:szCs w:val="22"/>
          <w:lang w:val="es-ES_tradnl"/>
        </w:rPr>
        <w:t>z</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r</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una plani</w:t>
      </w:r>
      <w:r w:rsidRPr="00CF5057">
        <w:rPr>
          <w:rFonts w:ascii="Calibri" w:hAnsi="Calibri" w:cs="Times New Roman"/>
          <w:color w:val="000000"/>
          <w:spacing w:val="-1"/>
          <w:kern w:val="1"/>
          <w:sz w:val="22"/>
          <w:szCs w:val="22"/>
          <w:lang w:val="es-ES_tradnl"/>
        </w:rPr>
        <w:t>f</w:t>
      </w:r>
      <w:r w:rsidRPr="00CF5057">
        <w:rPr>
          <w:rFonts w:ascii="Calibri" w:hAnsi="Calibri" w:cs="Times New Roman"/>
          <w:color w:val="000000"/>
          <w:kern w:val="1"/>
          <w:sz w:val="22"/>
          <w:szCs w:val="22"/>
          <w:lang w:val="es-ES_tradnl"/>
        </w:rPr>
        <w:t>ic</w:t>
      </w:r>
      <w:r w:rsidRPr="00CF5057">
        <w:rPr>
          <w:rFonts w:ascii="Calibri" w:hAnsi="Calibri" w:cs="Times New Roman"/>
          <w:color w:val="000000"/>
          <w:spacing w:val="-2"/>
          <w:kern w:val="1"/>
          <w:sz w:val="22"/>
          <w:szCs w:val="22"/>
          <w:lang w:val="es-ES_tradnl"/>
        </w:rPr>
        <w:t>a</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ión</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de</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2"/>
          <w:kern w:val="1"/>
          <w:sz w:val="22"/>
          <w:szCs w:val="22"/>
          <w:lang w:val="es-ES_tradnl"/>
        </w:rPr>
        <w:t>t</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re</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s de</w:t>
      </w:r>
      <w:r w:rsidRPr="00CF5057">
        <w:rPr>
          <w:rFonts w:ascii="Calibri" w:hAnsi="Calibri" w:cs="Times New Roman"/>
          <w:color w:val="000000"/>
          <w:spacing w:val="-1"/>
          <w:kern w:val="1"/>
          <w:sz w:val="22"/>
          <w:szCs w:val="22"/>
          <w:lang w:val="es-ES_tradnl"/>
        </w:rPr>
        <w:t xml:space="preserve"> </w:t>
      </w:r>
      <w:r w:rsidRPr="00CF5057">
        <w:rPr>
          <w:rFonts w:ascii="Calibri" w:hAnsi="Calibri" w:cs="Times New Roman"/>
          <w:color w:val="000000"/>
          <w:kern w:val="1"/>
          <w:sz w:val="22"/>
          <w:szCs w:val="22"/>
          <w:lang w:val="es-ES_tradnl"/>
        </w:rPr>
        <w:t>fo</w:t>
      </w:r>
      <w:r w:rsidRPr="00CF5057">
        <w:rPr>
          <w:rFonts w:ascii="Calibri" w:hAnsi="Calibri" w:cs="Times New Roman"/>
          <w:color w:val="000000"/>
          <w:spacing w:val="-2"/>
          <w:kern w:val="1"/>
          <w:sz w:val="22"/>
          <w:szCs w:val="22"/>
          <w:lang w:val="es-ES_tradnl"/>
        </w:rPr>
        <w:t>r</w:t>
      </w:r>
      <w:r w:rsidRPr="00CF5057">
        <w:rPr>
          <w:rFonts w:ascii="Calibri" w:hAnsi="Calibri" w:cs="Times New Roman"/>
          <w:color w:val="000000"/>
          <w:kern w:val="1"/>
          <w:sz w:val="22"/>
          <w:szCs w:val="22"/>
          <w:lang w:val="es-ES_tradnl"/>
        </w:rPr>
        <w:t>ma</w:t>
      </w:r>
      <w:r w:rsidRPr="00CF5057">
        <w:rPr>
          <w:rFonts w:ascii="Calibri" w:hAnsi="Calibri" w:cs="Times New Roman"/>
          <w:color w:val="000000"/>
          <w:spacing w:val="1"/>
          <w:kern w:val="1"/>
          <w:sz w:val="22"/>
          <w:szCs w:val="22"/>
          <w:lang w:val="es-ES_tradnl"/>
        </w:rPr>
        <w:t xml:space="preserve"> </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fe</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tiv</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w:t>
      </w:r>
    </w:p>
    <w:p w14:paraId="79C55F06" w14:textId="77777777" w:rsidR="00CF5057" w:rsidRPr="00CF5057" w:rsidRDefault="00CF5057" w:rsidP="00CF5057">
      <w:pPr>
        <w:rPr>
          <w:rFonts w:ascii="Calibri" w:hAnsi="Calibri" w:cs="Times New Roman"/>
          <w:color w:val="000000"/>
          <w:kern w:val="1"/>
          <w:sz w:val="22"/>
          <w:szCs w:val="22"/>
          <w:lang w:val="es-ES_tradnl"/>
        </w:rPr>
      </w:pPr>
    </w:p>
    <w:p w14:paraId="23DB506F" w14:textId="1273A6F9" w:rsidR="00CF5057" w:rsidRPr="00CF5057" w:rsidRDefault="00CF5057" w:rsidP="00CF5057">
      <w:pPr>
        <w:rPr>
          <w:rFonts w:ascii="Calibri" w:hAnsi="Calibri" w:cs="Times New Roman"/>
          <w:sz w:val="22"/>
          <w:szCs w:val="22"/>
          <w:lang w:val="es-ES_tradnl"/>
        </w:rPr>
      </w:pPr>
      <w:r w:rsidRPr="00CF5057">
        <w:rPr>
          <w:rFonts w:ascii="Calibri" w:hAnsi="Calibri" w:cs="Times New Roman"/>
          <w:color w:val="000000"/>
          <w:kern w:val="1"/>
          <w:sz w:val="22"/>
          <w:szCs w:val="22"/>
          <w:lang w:val="es-ES_tradnl"/>
        </w:rPr>
        <w:t>Por</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ot</w:t>
      </w:r>
      <w:r w:rsidRPr="00CF5057">
        <w:rPr>
          <w:rFonts w:ascii="Calibri" w:hAnsi="Calibri" w:cs="Times New Roman"/>
          <w:color w:val="000000"/>
          <w:spacing w:val="-1"/>
          <w:kern w:val="1"/>
          <w:sz w:val="22"/>
          <w:szCs w:val="22"/>
          <w:lang w:val="es-ES_tradnl"/>
        </w:rPr>
        <w:t>r</w:t>
      </w:r>
      <w:r w:rsidRPr="00CF5057">
        <w:rPr>
          <w:rFonts w:ascii="Calibri" w:hAnsi="Calibri" w:cs="Times New Roman"/>
          <w:color w:val="000000"/>
          <w:kern w:val="1"/>
          <w:sz w:val="22"/>
          <w:szCs w:val="22"/>
          <w:lang w:val="es-ES_tradnl"/>
        </w:rPr>
        <w:t>a</w:t>
      </w:r>
      <w:r w:rsidRPr="00CF5057">
        <w:rPr>
          <w:rFonts w:ascii="Calibri" w:hAnsi="Calibri" w:cs="Times New Roman"/>
          <w:color w:val="000000"/>
          <w:spacing w:val="-1"/>
          <w:kern w:val="1"/>
          <w:sz w:val="22"/>
          <w:szCs w:val="22"/>
          <w:lang w:val="es-ES_tradnl"/>
        </w:rPr>
        <w:t xml:space="preserve"> </w:t>
      </w:r>
      <w:r w:rsidRPr="00CF5057">
        <w:rPr>
          <w:rFonts w:ascii="Calibri" w:hAnsi="Calibri" w:cs="Times New Roman"/>
          <w:color w:val="000000"/>
          <w:kern w:val="1"/>
          <w:sz w:val="22"/>
          <w:szCs w:val="22"/>
          <w:lang w:val="es-ES_tradnl"/>
        </w:rPr>
        <w:t>p</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rt</w:t>
      </w:r>
      <w:r w:rsidRPr="00CF5057">
        <w:rPr>
          <w:rFonts w:ascii="Calibri" w:hAnsi="Calibri" w:cs="Times New Roman"/>
          <w:color w:val="000000"/>
          <w:spacing w:val="-2"/>
          <w:kern w:val="1"/>
          <w:sz w:val="22"/>
          <w:szCs w:val="22"/>
          <w:lang w:val="es-ES_tradnl"/>
        </w:rPr>
        <w:t>e</w:t>
      </w:r>
      <w:r w:rsidRPr="00CF5057">
        <w:rPr>
          <w:rFonts w:ascii="Calibri" w:hAnsi="Calibri" w:cs="Times New Roman"/>
          <w:color w:val="000000"/>
          <w:kern w:val="1"/>
          <w:sz w:val="22"/>
          <w:szCs w:val="22"/>
          <w:lang w:val="es-ES_tradnl"/>
        </w:rPr>
        <w:t>,</w:t>
      </w:r>
      <w:r w:rsidRPr="00CF5057">
        <w:rPr>
          <w:rFonts w:ascii="Calibri" w:hAnsi="Calibri" w:cs="Times New Roman"/>
          <w:color w:val="000000"/>
          <w:spacing w:val="2"/>
          <w:kern w:val="1"/>
          <w:sz w:val="22"/>
          <w:szCs w:val="22"/>
          <w:lang w:val="es-ES_tradnl"/>
        </w:rPr>
        <w:t xml:space="preserve"> </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l</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obj</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tivo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1"/>
          <w:kern w:val="1"/>
          <w:sz w:val="22"/>
          <w:szCs w:val="22"/>
          <w:lang w:val="es-ES_tradnl"/>
        </w:rPr>
        <w:t>p</w:t>
      </w:r>
      <w:r w:rsidRPr="00CF5057">
        <w:rPr>
          <w:rFonts w:ascii="Calibri" w:hAnsi="Calibri" w:cs="Times New Roman"/>
          <w:color w:val="000000"/>
          <w:kern w:val="1"/>
          <w:sz w:val="22"/>
          <w:szCs w:val="22"/>
          <w:lang w:val="es-ES_tradnl"/>
        </w:rPr>
        <w:t>rin</w:t>
      </w:r>
      <w:r w:rsidRPr="00CF5057">
        <w:rPr>
          <w:rFonts w:ascii="Calibri" w:hAnsi="Calibri" w:cs="Times New Roman"/>
          <w:color w:val="000000"/>
          <w:spacing w:val="-2"/>
          <w:kern w:val="1"/>
          <w:sz w:val="22"/>
          <w:szCs w:val="22"/>
          <w:lang w:val="es-ES_tradnl"/>
        </w:rPr>
        <w:t>c</w:t>
      </w:r>
      <w:r w:rsidRPr="00CF5057">
        <w:rPr>
          <w:rFonts w:ascii="Calibri" w:hAnsi="Calibri" w:cs="Times New Roman"/>
          <w:color w:val="000000"/>
          <w:kern w:val="1"/>
          <w:sz w:val="22"/>
          <w:szCs w:val="22"/>
          <w:lang w:val="es-ES_tradnl"/>
        </w:rPr>
        <w:t>ipal</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d</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l</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pr</w:t>
      </w:r>
      <w:r w:rsidRPr="00CF5057">
        <w:rPr>
          <w:rFonts w:ascii="Calibri" w:hAnsi="Calibri" w:cs="Times New Roman"/>
          <w:color w:val="000000"/>
          <w:spacing w:val="4"/>
          <w:kern w:val="1"/>
          <w:sz w:val="22"/>
          <w:szCs w:val="22"/>
          <w:lang w:val="es-ES_tradnl"/>
        </w:rPr>
        <w:t>o</w:t>
      </w:r>
      <w:r w:rsidRPr="00CF5057">
        <w:rPr>
          <w:rFonts w:ascii="Calibri" w:hAnsi="Calibri" w:cs="Times New Roman"/>
          <w:color w:val="000000"/>
          <w:spacing w:val="-5"/>
          <w:kern w:val="1"/>
          <w:sz w:val="22"/>
          <w:szCs w:val="22"/>
          <w:lang w:val="es-ES_tradnl"/>
        </w:rPr>
        <w:t>y</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to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c</w:t>
      </w:r>
      <w:r w:rsidRPr="00CF5057">
        <w:rPr>
          <w:rFonts w:ascii="Calibri" w:hAnsi="Calibri" w:cs="Times New Roman"/>
          <w:color w:val="000000"/>
          <w:spacing w:val="1"/>
          <w:kern w:val="1"/>
          <w:sz w:val="22"/>
          <w:szCs w:val="22"/>
          <w:lang w:val="es-ES_tradnl"/>
        </w:rPr>
        <w:t>o</w:t>
      </w:r>
      <w:r w:rsidRPr="00CF5057">
        <w:rPr>
          <w:rFonts w:ascii="Calibri" w:hAnsi="Calibri" w:cs="Times New Roman"/>
          <w:color w:val="000000"/>
          <w:kern w:val="1"/>
          <w:sz w:val="22"/>
          <w:szCs w:val="22"/>
          <w:lang w:val="es-ES_tradnl"/>
        </w:rPr>
        <w:t>nsiste</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2"/>
          <w:kern w:val="1"/>
          <w:sz w:val="22"/>
          <w:szCs w:val="22"/>
          <w:lang w:val="es-ES_tradnl"/>
        </w:rPr>
        <w:t>e</w:t>
      </w:r>
      <w:r w:rsidRPr="00CF5057">
        <w:rPr>
          <w:rFonts w:ascii="Calibri" w:hAnsi="Calibri" w:cs="Times New Roman"/>
          <w:color w:val="000000"/>
          <w:kern w:val="1"/>
          <w:sz w:val="22"/>
          <w:szCs w:val="22"/>
          <w:lang w:val="es-ES_tradnl"/>
        </w:rPr>
        <w:t>n</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diseñ</w:t>
      </w:r>
      <w:r w:rsidRPr="00CF5057">
        <w:rPr>
          <w:rFonts w:ascii="Calibri" w:hAnsi="Calibri" w:cs="Times New Roman"/>
          <w:color w:val="000000"/>
          <w:spacing w:val="-2"/>
          <w:kern w:val="1"/>
          <w:sz w:val="22"/>
          <w:szCs w:val="22"/>
          <w:lang w:val="es-ES_tradnl"/>
        </w:rPr>
        <w:t>a</w:t>
      </w:r>
      <w:r w:rsidRPr="00CF5057">
        <w:rPr>
          <w:rFonts w:ascii="Calibri" w:hAnsi="Calibri" w:cs="Times New Roman"/>
          <w:color w:val="000000"/>
          <w:kern w:val="1"/>
          <w:sz w:val="22"/>
          <w:szCs w:val="22"/>
          <w:lang w:val="es-ES_tradnl"/>
        </w:rPr>
        <w:t>r</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un</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1"/>
          <w:kern w:val="1"/>
          <w:sz w:val="22"/>
          <w:szCs w:val="22"/>
          <w:lang w:val="es-ES_tradnl"/>
        </w:rPr>
        <w:t>p</w:t>
      </w:r>
      <w:r w:rsidRPr="00CF5057">
        <w:rPr>
          <w:rFonts w:ascii="Calibri" w:hAnsi="Calibri" w:cs="Times New Roman"/>
          <w:color w:val="000000"/>
          <w:kern w:val="1"/>
          <w:sz w:val="22"/>
          <w:szCs w:val="22"/>
          <w:lang w:val="es-ES_tradnl"/>
        </w:rPr>
        <w:t>ro</w:t>
      </w:r>
      <w:r w:rsidRPr="00CF5057">
        <w:rPr>
          <w:rFonts w:ascii="Calibri" w:hAnsi="Calibri" w:cs="Times New Roman"/>
          <w:color w:val="000000"/>
          <w:spacing w:val="1"/>
          <w:kern w:val="1"/>
          <w:sz w:val="22"/>
          <w:szCs w:val="22"/>
          <w:lang w:val="es-ES_tradnl"/>
        </w:rPr>
        <w:t>d</w:t>
      </w:r>
      <w:r w:rsidRPr="00CF5057">
        <w:rPr>
          <w:rFonts w:ascii="Calibri" w:hAnsi="Calibri" w:cs="Times New Roman"/>
          <w:color w:val="000000"/>
          <w:kern w:val="1"/>
          <w:sz w:val="22"/>
          <w:szCs w:val="22"/>
          <w:lang w:val="es-ES_tradnl"/>
        </w:rPr>
        <w:t>u</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to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con</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2"/>
          <w:kern w:val="1"/>
          <w:sz w:val="22"/>
          <w:szCs w:val="22"/>
          <w:lang w:val="es-ES_tradnl"/>
        </w:rPr>
        <w:t>e</w:t>
      </w:r>
      <w:r w:rsidRPr="00CF5057">
        <w:rPr>
          <w:rFonts w:ascii="Calibri" w:hAnsi="Calibri" w:cs="Times New Roman"/>
          <w:color w:val="000000"/>
          <w:kern w:val="1"/>
          <w:sz w:val="22"/>
          <w:szCs w:val="22"/>
          <w:lang w:val="es-ES_tradnl"/>
        </w:rPr>
        <w:t>l</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que</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n</w:t>
      </w:r>
      <w:r w:rsidRPr="00CF5057">
        <w:rPr>
          <w:rFonts w:ascii="Calibri" w:hAnsi="Calibri" w:cs="Times New Roman"/>
          <w:color w:val="000000"/>
          <w:spacing w:val="1"/>
          <w:kern w:val="1"/>
          <w:sz w:val="22"/>
          <w:szCs w:val="22"/>
          <w:lang w:val="es-ES_tradnl"/>
        </w:rPr>
        <w:t>u</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 xml:space="preserve">stro </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li</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nte</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2"/>
          <w:kern w:val="1"/>
          <w:sz w:val="22"/>
          <w:szCs w:val="22"/>
          <w:lang w:val="es-ES_tradnl"/>
        </w:rPr>
        <w:t>e</w:t>
      </w:r>
      <w:r w:rsidRPr="00CF5057">
        <w:rPr>
          <w:rFonts w:ascii="Calibri" w:hAnsi="Calibri" w:cs="Times New Roman"/>
          <w:color w:val="000000"/>
          <w:kern w:val="1"/>
          <w:sz w:val="22"/>
          <w:szCs w:val="22"/>
          <w:lang w:val="es-ES_tradnl"/>
        </w:rPr>
        <w:t>sté</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s</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tisfe</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ho,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s</w:t>
      </w:r>
      <w:r w:rsidRPr="00CF5057">
        <w:rPr>
          <w:rFonts w:ascii="Calibri" w:hAnsi="Calibri" w:cs="Times New Roman"/>
          <w:color w:val="000000"/>
          <w:spacing w:val="2"/>
          <w:kern w:val="1"/>
          <w:sz w:val="22"/>
          <w:szCs w:val="22"/>
          <w:lang w:val="es-ES_tradnl"/>
        </w:rPr>
        <w:t xml:space="preserve"> </w:t>
      </w:r>
      <w:r w:rsidRPr="00CF5057">
        <w:rPr>
          <w:rFonts w:ascii="Calibri" w:hAnsi="Calibri" w:cs="Times New Roman"/>
          <w:color w:val="000000"/>
          <w:kern w:val="1"/>
          <w:sz w:val="22"/>
          <w:szCs w:val="22"/>
          <w:lang w:val="es-ES_tradnl"/>
        </w:rPr>
        <w:t>d</w:t>
      </w:r>
      <w:r w:rsidRPr="00CF5057">
        <w:rPr>
          <w:rFonts w:ascii="Calibri" w:hAnsi="Calibri" w:cs="Times New Roman"/>
          <w:color w:val="000000"/>
          <w:spacing w:val="-1"/>
          <w:kern w:val="1"/>
          <w:sz w:val="22"/>
          <w:szCs w:val="22"/>
          <w:lang w:val="es-ES_tradnl"/>
        </w:rPr>
        <w:t>ec</w:t>
      </w:r>
      <w:r w:rsidRPr="00CF5057">
        <w:rPr>
          <w:rFonts w:ascii="Calibri" w:hAnsi="Calibri" w:cs="Times New Roman"/>
          <w:color w:val="000000"/>
          <w:kern w:val="1"/>
          <w:sz w:val="22"/>
          <w:szCs w:val="22"/>
          <w:lang w:val="es-ES_tradnl"/>
        </w:rPr>
        <w:t>i</w:t>
      </w:r>
      <w:r w:rsidRPr="00CF5057">
        <w:rPr>
          <w:rFonts w:ascii="Calibri" w:hAnsi="Calibri" w:cs="Times New Roman"/>
          <w:color w:val="000000"/>
          <w:spacing w:val="-10"/>
          <w:kern w:val="1"/>
          <w:sz w:val="22"/>
          <w:szCs w:val="22"/>
          <w:lang w:val="es-ES_tradnl"/>
        </w:rPr>
        <w:t>r</w:t>
      </w:r>
      <w:r w:rsidRPr="00CF5057">
        <w:rPr>
          <w:rFonts w:ascii="Calibri" w:hAnsi="Calibri" w:cs="Times New Roman"/>
          <w:color w:val="000000"/>
          <w:kern w:val="1"/>
          <w:sz w:val="22"/>
          <w:szCs w:val="22"/>
          <w:lang w:val="es-ES_tradnl"/>
        </w:rPr>
        <w:t>,</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un</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p</w:t>
      </w:r>
      <w:r w:rsidRPr="00CF5057">
        <w:rPr>
          <w:rFonts w:ascii="Calibri" w:hAnsi="Calibri" w:cs="Times New Roman"/>
          <w:color w:val="000000"/>
          <w:spacing w:val="-1"/>
          <w:kern w:val="1"/>
          <w:sz w:val="22"/>
          <w:szCs w:val="22"/>
          <w:lang w:val="es-ES_tradnl"/>
        </w:rPr>
        <w:t>r</w:t>
      </w:r>
      <w:r w:rsidRPr="00CF5057">
        <w:rPr>
          <w:rFonts w:ascii="Calibri" w:hAnsi="Calibri" w:cs="Times New Roman"/>
          <w:color w:val="000000"/>
          <w:kern w:val="1"/>
          <w:sz w:val="22"/>
          <w:szCs w:val="22"/>
          <w:lang w:val="es-ES_tradnl"/>
        </w:rPr>
        <w:t>od</w:t>
      </w:r>
      <w:r w:rsidRPr="00CF5057">
        <w:rPr>
          <w:rFonts w:ascii="Calibri" w:hAnsi="Calibri" w:cs="Times New Roman"/>
          <w:color w:val="000000"/>
          <w:spacing w:val="2"/>
          <w:kern w:val="1"/>
          <w:sz w:val="22"/>
          <w:szCs w:val="22"/>
          <w:lang w:val="es-ES_tradnl"/>
        </w:rPr>
        <w:t>u</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to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que</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cumpla</w:t>
      </w:r>
      <w:r w:rsidRPr="00CF5057">
        <w:rPr>
          <w:rFonts w:ascii="Calibri" w:hAnsi="Calibri" w:cs="Times New Roman"/>
          <w:color w:val="000000"/>
          <w:spacing w:val="-1"/>
          <w:kern w:val="1"/>
          <w:sz w:val="22"/>
          <w:szCs w:val="22"/>
          <w:lang w:val="es-ES_tradnl"/>
        </w:rPr>
        <w:t xml:space="preserve"> c</w:t>
      </w:r>
      <w:r w:rsidRPr="00CF5057">
        <w:rPr>
          <w:rFonts w:ascii="Calibri" w:hAnsi="Calibri" w:cs="Times New Roman"/>
          <w:color w:val="000000"/>
          <w:kern w:val="1"/>
          <w:sz w:val="22"/>
          <w:szCs w:val="22"/>
          <w:lang w:val="es-ES_tradnl"/>
        </w:rPr>
        <w:t>on</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todas</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l</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s</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on</w:t>
      </w:r>
      <w:r w:rsidRPr="00CF5057">
        <w:rPr>
          <w:rFonts w:ascii="Calibri" w:hAnsi="Calibri" w:cs="Times New Roman"/>
          <w:color w:val="000000"/>
          <w:spacing w:val="2"/>
          <w:kern w:val="1"/>
          <w:sz w:val="22"/>
          <w:szCs w:val="22"/>
          <w:lang w:val="es-ES_tradnl"/>
        </w:rPr>
        <w:t>d</w:t>
      </w:r>
      <w:r w:rsidRPr="00CF5057">
        <w:rPr>
          <w:rFonts w:ascii="Calibri" w:hAnsi="Calibri" w:cs="Times New Roman"/>
          <w:color w:val="000000"/>
          <w:kern w:val="1"/>
          <w:sz w:val="22"/>
          <w:szCs w:val="22"/>
          <w:lang w:val="es-ES_tradnl"/>
        </w:rPr>
        <w:t>icion</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s</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impu</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stas</w:t>
      </w:r>
      <w:r w:rsidRPr="00CF5057">
        <w:rPr>
          <w:rFonts w:ascii="Calibri" w:hAnsi="Calibri" w:cs="Times New Roman"/>
          <w:color w:val="000000"/>
          <w:spacing w:val="2"/>
          <w:kern w:val="1"/>
          <w:sz w:val="22"/>
          <w:szCs w:val="22"/>
          <w:lang w:val="es-ES_tradnl"/>
        </w:rPr>
        <w:t xml:space="preserve"> </w:t>
      </w:r>
      <w:r w:rsidRPr="00CF5057">
        <w:rPr>
          <w:rFonts w:ascii="Calibri" w:hAnsi="Calibri" w:cs="Times New Roman"/>
          <w:color w:val="000000"/>
          <w:kern w:val="1"/>
          <w:sz w:val="22"/>
          <w:szCs w:val="22"/>
          <w:lang w:val="es-ES_tradnl"/>
        </w:rPr>
        <w:t>y r</w:t>
      </w:r>
      <w:r w:rsidRPr="00CF5057">
        <w:rPr>
          <w:rFonts w:ascii="Calibri" w:hAnsi="Calibri" w:cs="Times New Roman"/>
          <w:color w:val="000000"/>
          <w:spacing w:val="-2"/>
          <w:kern w:val="1"/>
          <w:sz w:val="22"/>
          <w:szCs w:val="22"/>
          <w:lang w:val="es-ES_tradnl"/>
        </w:rPr>
        <w:t>e</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lm</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nte</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m</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jo</w:t>
      </w:r>
      <w:r w:rsidRPr="00CF5057">
        <w:rPr>
          <w:rFonts w:ascii="Calibri" w:hAnsi="Calibri" w:cs="Times New Roman"/>
          <w:color w:val="000000"/>
          <w:spacing w:val="1"/>
          <w:kern w:val="1"/>
          <w:sz w:val="22"/>
          <w:szCs w:val="22"/>
          <w:lang w:val="es-ES_tradnl"/>
        </w:rPr>
        <w:t>r</w:t>
      </w:r>
      <w:r w:rsidRPr="00CF5057">
        <w:rPr>
          <w:rFonts w:ascii="Calibri" w:hAnsi="Calibri" w:cs="Times New Roman"/>
          <w:color w:val="000000"/>
          <w:kern w:val="1"/>
          <w:sz w:val="22"/>
          <w:szCs w:val="22"/>
          <w:lang w:val="es-ES_tradnl"/>
        </w:rPr>
        <w:t>e</w:t>
      </w:r>
      <w:r w:rsidRPr="00CF5057">
        <w:rPr>
          <w:rFonts w:ascii="Calibri" w:hAnsi="Calibri" w:cs="Times New Roman"/>
          <w:color w:val="000000"/>
          <w:spacing w:val="-1"/>
          <w:kern w:val="1"/>
          <w:sz w:val="22"/>
          <w:szCs w:val="22"/>
          <w:lang w:val="es-ES_tradnl"/>
        </w:rPr>
        <w:t xml:space="preserve"> </w:t>
      </w:r>
      <w:r w:rsidRPr="00CF5057">
        <w:rPr>
          <w:rFonts w:ascii="Calibri" w:hAnsi="Calibri" w:cs="Times New Roman"/>
          <w:color w:val="000000"/>
          <w:kern w:val="1"/>
          <w:sz w:val="22"/>
          <w:szCs w:val="22"/>
          <w:lang w:val="es-ES_tradnl"/>
        </w:rPr>
        <w:t>la</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situ</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ión</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a</w:t>
      </w:r>
      <w:r w:rsidRPr="00CF5057">
        <w:rPr>
          <w:rFonts w:ascii="Calibri" w:hAnsi="Calibri" w:cs="Times New Roman"/>
          <w:color w:val="000000"/>
          <w:spacing w:val="-2"/>
          <w:kern w:val="1"/>
          <w:sz w:val="22"/>
          <w:szCs w:val="22"/>
          <w:lang w:val="es-ES_tradnl"/>
        </w:rPr>
        <w:t>c</w:t>
      </w:r>
      <w:r w:rsidRPr="00CF5057">
        <w:rPr>
          <w:rFonts w:ascii="Calibri" w:hAnsi="Calibri" w:cs="Times New Roman"/>
          <w:color w:val="000000"/>
          <w:kern w:val="1"/>
          <w:sz w:val="22"/>
          <w:szCs w:val="22"/>
          <w:lang w:val="es-ES_tradnl"/>
        </w:rPr>
        <w:t>tual</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d</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l</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clien</w:t>
      </w:r>
      <w:r w:rsidRPr="00CF5057">
        <w:rPr>
          <w:rFonts w:ascii="Calibri" w:hAnsi="Calibri" w:cs="Times New Roman"/>
          <w:color w:val="000000"/>
          <w:spacing w:val="2"/>
          <w:kern w:val="1"/>
          <w:sz w:val="22"/>
          <w:szCs w:val="22"/>
          <w:lang w:val="es-ES_tradnl"/>
        </w:rPr>
        <w:t>t</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P</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ra</w:t>
      </w:r>
      <w:r w:rsidRPr="00CF5057">
        <w:rPr>
          <w:rFonts w:ascii="Calibri" w:hAnsi="Calibri" w:cs="Times New Roman"/>
          <w:color w:val="000000"/>
          <w:spacing w:val="-2"/>
          <w:kern w:val="1"/>
          <w:sz w:val="22"/>
          <w:szCs w:val="22"/>
          <w:lang w:val="es-ES_tradnl"/>
        </w:rPr>
        <w:t xml:space="preserve"> </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llo,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nu</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stro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2"/>
          <w:kern w:val="1"/>
          <w:sz w:val="22"/>
          <w:szCs w:val="22"/>
          <w:lang w:val="es-ES_tradnl"/>
        </w:rPr>
        <w:t>p</w:t>
      </w:r>
      <w:r w:rsidRPr="00CF5057">
        <w:rPr>
          <w:rFonts w:ascii="Calibri" w:hAnsi="Calibri" w:cs="Times New Roman"/>
          <w:color w:val="000000"/>
          <w:kern w:val="1"/>
          <w:sz w:val="22"/>
          <w:szCs w:val="22"/>
          <w:lang w:val="es-ES_tradnl"/>
        </w:rPr>
        <w:t>r</w:t>
      </w:r>
      <w:r w:rsidRPr="00CF5057">
        <w:rPr>
          <w:rFonts w:ascii="Calibri" w:hAnsi="Calibri" w:cs="Times New Roman"/>
          <w:color w:val="000000"/>
          <w:spacing w:val="3"/>
          <w:kern w:val="1"/>
          <w:sz w:val="22"/>
          <w:szCs w:val="22"/>
          <w:lang w:val="es-ES_tradnl"/>
        </w:rPr>
        <w:t>o</w:t>
      </w:r>
      <w:r w:rsidRPr="00CF5057">
        <w:rPr>
          <w:rFonts w:ascii="Calibri" w:hAnsi="Calibri" w:cs="Times New Roman"/>
          <w:color w:val="000000"/>
          <w:spacing w:val="-5"/>
          <w:kern w:val="1"/>
          <w:sz w:val="22"/>
          <w:szCs w:val="22"/>
          <w:lang w:val="es-ES_tradnl"/>
        </w:rPr>
        <w:t>y</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to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se</w:t>
      </w:r>
      <w:r w:rsidRPr="00CF5057">
        <w:rPr>
          <w:rFonts w:ascii="Calibri" w:hAnsi="Calibri" w:cs="Times New Roman"/>
          <w:color w:val="000000"/>
          <w:spacing w:val="-3"/>
          <w:kern w:val="1"/>
          <w:sz w:val="22"/>
          <w:szCs w:val="22"/>
          <w:lang w:val="es-ES_tradnl"/>
        </w:rPr>
        <w:t>g</w:t>
      </w:r>
      <w:r w:rsidRPr="00CF5057">
        <w:rPr>
          <w:rFonts w:ascii="Calibri" w:hAnsi="Calibri" w:cs="Times New Roman"/>
          <w:color w:val="000000"/>
          <w:kern w:val="1"/>
          <w:sz w:val="22"/>
          <w:szCs w:val="22"/>
          <w:lang w:val="es-ES_tradnl"/>
        </w:rPr>
        <w:t>ui</w:t>
      </w:r>
      <w:r w:rsidRPr="00CF5057">
        <w:rPr>
          <w:rFonts w:ascii="Calibri" w:hAnsi="Calibri" w:cs="Times New Roman"/>
          <w:color w:val="000000"/>
          <w:spacing w:val="1"/>
          <w:kern w:val="1"/>
          <w:sz w:val="22"/>
          <w:szCs w:val="22"/>
          <w:lang w:val="es-ES_tradnl"/>
        </w:rPr>
        <w:t>r</w:t>
      </w:r>
      <w:r w:rsidRPr="00CF5057">
        <w:rPr>
          <w:rFonts w:ascii="Calibri" w:hAnsi="Calibri" w:cs="Times New Roman"/>
          <w:color w:val="000000"/>
          <w:kern w:val="1"/>
          <w:sz w:val="22"/>
          <w:szCs w:val="22"/>
          <w:lang w:val="es-ES_tradnl"/>
        </w:rPr>
        <w:t>á</w:t>
      </w:r>
      <w:r w:rsidRPr="00CF5057">
        <w:rPr>
          <w:rFonts w:ascii="Calibri" w:hAnsi="Calibri" w:cs="Times New Roman"/>
          <w:color w:val="000000"/>
          <w:spacing w:val="-1"/>
          <w:kern w:val="1"/>
          <w:sz w:val="22"/>
          <w:szCs w:val="22"/>
          <w:lang w:val="es-ES_tradnl"/>
        </w:rPr>
        <w:t xml:space="preserve"> </w:t>
      </w:r>
      <w:r w:rsidRPr="00CF5057">
        <w:rPr>
          <w:rFonts w:ascii="Calibri" w:hAnsi="Calibri" w:cs="Times New Roman"/>
          <w:color w:val="000000"/>
          <w:spacing w:val="4"/>
          <w:kern w:val="1"/>
          <w:sz w:val="22"/>
          <w:szCs w:val="22"/>
          <w:lang w:val="es-ES_tradnl"/>
        </w:rPr>
        <w:t>u</w:t>
      </w:r>
      <w:r w:rsidRPr="00CF5057">
        <w:rPr>
          <w:rFonts w:ascii="Calibri" w:hAnsi="Calibri" w:cs="Times New Roman"/>
          <w:color w:val="000000"/>
          <w:kern w:val="1"/>
          <w:sz w:val="22"/>
          <w:szCs w:val="22"/>
          <w:lang w:val="es-ES_tradnl"/>
        </w:rPr>
        <w:t>na</w:t>
      </w:r>
      <w:r w:rsidRPr="00CF5057">
        <w:rPr>
          <w:rFonts w:ascii="Calibri" w:hAnsi="Calibri" w:cs="Times New Roman"/>
          <w:color w:val="000000"/>
          <w:spacing w:val="-1"/>
          <w:kern w:val="1"/>
          <w:sz w:val="22"/>
          <w:szCs w:val="22"/>
          <w:lang w:val="es-ES_tradnl"/>
        </w:rPr>
        <w:t xml:space="preserve"> </w:t>
      </w:r>
      <w:r w:rsidRPr="00CF5057">
        <w:rPr>
          <w:rFonts w:ascii="Calibri" w:hAnsi="Calibri" w:cs="Times New Roman"/>
          <w:color w:val="000000"/>
          <w:kern w:val="1"/>
          <w:sz w:val="22"/>
          <w:szCs w:val="22"/>
          <w:lang w:val="es-ES_tradnl"/>
        </w:rPr>
        <w:t>metodol</w:t>
      </w:r>
      <w:r w:rsidRPr="00CF5057">
        <w:rPr>
          <w:rFonts w:ascii="Calibri" w:hAnsi="Calibri" w:cs="Times New Roman"/>
          <w:color w:val="000000"/>
          <w:spacing w:val="2"/>
          <w:kern w:val="1"/>
          <w:sz w:val="22"/>
          <w:szCs w:val="22"/>
          <w:lang w:val="es-ES_tradnl"/>
        </w:rPr>
        <w:t>o</w:t>
      </w:r>
      <w:r w:rsidRPr="00CF5057">
        <w:rPr>
          <w:rFonts w:ascii="Calibri" w:hAnsi="Calibri" w:cs="Times New Roman"/>
          <w:color w:val="000000"/>
          <w:spacing w:val="-3"/>
          <w:kern w:val="1"/>
          <w:sz w:val="22"/>
          <w:szCs w:val="22"/>
          <w:lang w:val="es-ES_tradnl"/>
        </w:rPr>
        <w:t>g</w:t>
      </w:r>
      <w:r w:rsidRPr="00CF5057">
        <w:rPr>
          <w:rFonts w:ascii="Calibri" w:hAnsi="Calibri" w:cs="Times New Roman"/>
          <w:color w:val="000000"/>
          <w:kern w:val="1"/>
          <w:sz w:val="22"/>
          <w:szCs w:val="22"/>
          <w:lang w:val="es-ES_tradnl"/>
        </w:rPr>
        <w:t xml:space="preserve">ía </w:t>
      </w:r>
      <w:r w:rsidRPr="00CF5057">
        <w:rPr>
          <w:rFonts w:ascii="Calibri" w:hAnsi="Calibri" w:cs="Times New Roman"/>
          <w:color w:val="000000"/>
          <w:spacing w:val="-1"/>
          <w:kern w:val="1"/>
          <w:sz w:val="22"/>
          <w:szCs w:val="22"/>
          <w:lang w:val="es-ES_tradnl"/>
        </w:rPr>
        <w:t>á</w:t>
      </w:r>
      <w:r w:rsidRPr="00CF5057">
        <w:rPr>
          <w:rFonts w:ascii="Calibri" w:hAnsi="Calibri" w:cs="Times New Roman"/>
          <w:color w:val="000000"/>
          <w:spacing w:val="-3"/>
          <w:kern w:val="1"/>
          <w:sz w:val="22"/>
          <w:szCs w:val="22"/>
          <w:lang w:val="es-ES_tradnl"/>
        </w:rPr>
        <w:t>g</w:t>
      </w:r>
      <w:r w:rsidRPr="00CF5057">
        <w:rPr>
          <w:rFonts w:ascii="Calibri" w:hAnsi="Calibri" w:cs="Times New Roman"/>
          <w:color w:val="000000"/>
          <w:kern w:val="1"/>
          <w:sz w:val="22"/>
          <w:szCs w:val="22"/>
          <w:lang w:val="es-ES_tradnl"/>
        </w:rPr>
        <w:t xml:space="preserve">il </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omo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f</w:t>
      </w:r>
      <w:r w:rsidRPr="00CF5057">
        <w:rPr>
          <w:rFonts w:ascii="Calibri" w:hAnsi="Calibri" w:cs="Times New Roman"/>
          <w:color w:val="000000"/>
          <w:spacing w:val="1"/>
          <w:kern w:val="1"/>
          <w:sz w:val="22"/>
          <w:szCs w:val="22"/>
          <w:lang w:val="es-ES_tradnl"/>
        </w:rPr>
        <w:t>o</w:t>
      </w:r>
      <w:r w:rsidRPr="00CF5057">
        <w:rPr>
          <w:rFonts w:ascii="Calibri" w:hAnsi="Calibri" w:cs="Times New Roman"/>
          <w:color w:val="000000"/>
          <w:kern w:val="1"/>
          <w:sz w:val="22"/>
          <w:szCs w:val="22"/>
          <w:lang w:val="es-ES_tradnl"/>
        </w:rPr>
        <w:t>rma</w:t>
      </w:r>
      <w:r w:rsidRPr="00CF5057">
        <w:rPr>
          <w:rFonts w:ascii="Calibri" w:hAnsi="Calibri" w:cs="Times New Roman"/>
          <w:color w:val="000000"/>
          <w:spacing w:val="-2"/>
          <w:kern w:val="1"/>
          <w:sz w:val="22"/>
          <w:szCs w:val="22"/>
          <w:lang w:val="es-ES_tradnl"/>
        </w:rPr>
        <w:t xml:space="preserve"> </w:t>
      </w:r>
      <w:r w:rsidRPr="00CF5057">
        <w:rPr>
          <w:rFonts w:ascii="Calibri" w:hAnsi="Calibri" w:cs="Times New Roman"/>
          <w:color w:val="000000"/>
          <w:kern w:val="1"/>
          <w:sz w:val="22"/>
          <w:szCs w:val="22"/>
          <w:lang w:val="es-ES_tradnl"/>
        </w:rPr>
        <w:t>de</w:t>
      </w:r>
      <w:r w:rsidRPr="00CF5057">
        <w:rPr>
          <w:rFonts w:ascii="Calibri" w:hAnsi="Calibri" w:cs="Times New Roman"/>
          <w:color w:val="000000"/>
          <w:spacing w:val="-1"/>
          <w:kern w:val="1"/>
          <w:sz w:val="22"/>
          <w:szCs w:val="22"/>
          <w:lang w:val="es-ES_tradnl"/>
        </w:rPr>
        <w:t xml:space="preserve"> </w:t>
      </w:r>
      <w:r w:rsidRPr="00CF5057">
        <w:rPr>
          <w:rFonts w:ascii="Calibri" w:hAnsi="Calibri" w:cs="Times New Roman"/>
          <w:color w:val="000000"/>
          <w:kern w:val="1"/>
          <w:sz w:val="22"/>
          <w:szCs w:val="22"/>
          <w:lang w:val="es-ES_tradnl"/>
        </w:rPr>
        <w:t>t</w:t>
      </w:r>
      <w:r w:rsidRPr="00CF5057">
        <w:rPr>
          <w:rFonts w:ascii="Calibri" w:hAnsi="Calibri" w:cs="Times New Roman"/>
          <w:color w:val="000000"/>
          <w:spacing w:val="1"/>
          <w:kern w:val="1"/>
          <w:sz w:val="22"/>
          <w:szCs w:val="22"/>
          <w:lang w:val="es-ES_tradnl"/>
        </w:rPr>
        <w:t>r</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b</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jo,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o</w:t>
      </w:r>
      <w:r w:rsidRPr="00CF5057">
        <w:rPr>
          <w:rFonts w:ascii="Calibri" w:hAnsi="Calibri" w:cs="Times New Roman"/>
          <w:color w:val="000000"/>
          <w:spacing w:val="-6"/>
          <w:kern w:val="1"/>
          <w:sz w:val="22"/>
          <w:szCs w:val="22"/>
          <w:lang w:val="es-ES_tradnl"/>
        </w:rPr>
        <w:t>r</w:t>
      </w:r>
      <w:r w:rsidRPr="00CF5057">
        <w:rPr>
          <w:rFonts w:ascii="Calibri" w:hAnsi="Calibri" w:cs="Times New Roman"/>
          <w:color w:val="000000"/>
          <w:kern w:val="1"/>
          <w:sz w:val="22"/>
          <w:szCs w:val="22"/>
          <w:lang w:val="es-ES_tradnl"/>
        </w:rPr>
        <w:t>g</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ni</w:t>
      </w:r>
      <w:r w:rsidRPr="00CF5057">
        <w:rPr>
          <w:rFonts w:ascii="Calibri" w:hAnsi="Calibri" w:cs="Times New Roman"/>
          <w:color w:val="000000"/>
          <w:spacing w:val="1"/>
          <w:kern w:val="1"/>
          <w:sz w:val="22"/>
          <w:szCs w:val="22"/>
          <w:lang w:val="es-ES_tradnl"/>
        </w:rPr>
        <w:t>z</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ndo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l</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pr</w:t>
      </w:r>
      <w:r w:rsidRPr="00CF5057">
        <w:rPr>
          <w:rFonts w:ascii="Calibri" w:hAnsi="Calibri" w:cs="Times New Roman"/>
          <w:color w:val="000000"/>
          <w:spacing w:val="4"/>
          <w:kern w:val="1"/>
          <w:sz w:val="22"/>
          <w:szCs w:val="22"/>
          <w:lang w:val="es-ES_tradnl"/>
        </w:rPr>
        <w:t>o</w:t>
      </w:r>
      <w:r w:rsidRPr="00CF5057">
        <w:rPr>
          <w:rFonts w:ascii="Calibri" w:hAnsi="Calibri" w:cs="Times New Roman"/>
          <w:color w:val="000000"/>
          <w:spacing w:val="-5"/>
          <w:kern w:val="1"/>
          <w:sz w:val="22"/>
          <w:szCs w:val="22"/>
          <w:lang w:val="es-ES_tradnl"/>
        </w:rPr>
        <w:t>y</w:t>
      </w:r>
      <w:r w:rsidRPr="00CF5057">
        <w:rPr>
          <w:rFonts w:ascii="Calibri" w:hAnsi="Calibri" w:cs="Times New Roman"/>
          <w:color w:val="000000"/>
          <w:spacing w:val="1"/>
          <w:kern w:val="1"/>
          <w:sz w:val="22"/>
          <w:szCs w:val="22"/>
          <w:lang w:val="es-ES_tradnl"/>
        </w:rPr>
        <w:t>ec</w:t>
      </w:r>
      <w:r w:rsidRPr="00CF5057">
        <w:rPr>
          <w:rFonts w:ascii="Calibri" w:hAnsi="Calibri" w:cs="Times New Roman"/>
          <w:color w:val="000000"/>
          <w:kern w:val="1"/>
          <w:sz w:val="22"/>
          <w:szCs w:val="22"/>
          <w:lang w:val="es-ES_tradnl"/>
        </w:rPr>
        <w:t>to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en</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Sprints (o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it</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r</w:t>
      </w:r>
      <w:r w:rsidRPr="00CF5057">
        <w:rPr>
          <w:rFonts w:ascii="Calibri" w:hAnsi="Calibri" w:cs="Times New Roman"/>
          <w:color w:val="000000"/>
          <w:spacing w:val="-2"/>
          <w:kern w:val="1"/>
          <w:sz w:val="22"/>
          <w:szCs w:val="22"/>
          <w:lang w:val="es-ES_tradnl"/>
        </w:rPr>
        <w:t>a</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io</w:t>
      </w:r>
      <w:r w:rsidRPr="00CF5057">
        <w:rPr>
          <w:rFonts w:ascii="Calibri" w:hAnsi="Calibri" w:cs="Times New Roman"/>
          <w:color w:val="000000"/>
          <w:spacing w:val="2"/>
          <w:kern w:val="1"/>
          <w:sz w:val="22"/>
          <w:szCs w:val="22"/>
          <w:lang w:val="es-ES_tradnl"/>
        </w:rPr>
        <w:t>n</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s),</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2"/>
          <w:kern w:val="1"/>
          <w:sz w:val="22"/>
          <w:szCs w:val="22"/>
          <w:lang w:val="es-ES_tradnl"/>
        </w:rPr>
        <w:t>c</w:t>
      </w:r>
      <w:r w:rsidRPr="00CF5057">
        <w:rPr>
          <w:rFonts w:ascii="Calibri" w:hAnsi="Calibri" w:cs="Times New Roman"/>
          <w:color w:val="000000"/>
          <w:kern w:val="1"/>
          <w:sz w:val="22"/>
          <w:szCs w:val="22"/>
          <w:lang w:val="es-ES_tradnl"/>
        </w:rPr>
        <w:t>omuni</w:t>
      </w:r>
      <w:r w:rsidRPr="00CF5057">
        <w:rPr>
          <w:rFonts w:ascii="Calibri" w:hAnsi="Calibri" w:cs="Times New Roman"/>
          <w:color w:val="000000"/>
          <w:spacing w:val="-1"/>
          <w:kern w:val="1"/>
          <w:sz w:val="22"/>
          <w:szCs w:val="22"/>
          <w:lang w:val="es-ES_tradnl"/>
        </w:rPr>
        <w:t>cá</w:t>
      </w:r>
      <w:r w:rsidRPr="00CF5057">
        <w:rPr>
          <w:rFonts w:ascii="Calibri" w:hAnsi="Calibri" w:cs="Times New Roman"/>
          <w:color w:val="000000"/>
          <w:kern w:val="1"/>
          <w:sz w:val="22"/>
          <w:szCs w:val="22"/>
          <w:lang w:val="es-ES_tradnl"/>
        </w:rPr>
        <w:t xml:space="preserve">ndonos </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on</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l</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cliente</w:t>
      </w:r>
      <w:r w:rsidRPr="00CF5057">
        <w:rPr>
          <w:rFonts w:ascii="Calibri" w:hAnsi="Calibri" w:cs="Times New Roman"/>
          <w:color w:val="000000"/>
          <w:spacing w:val="-1"/>
          <w:kern w:val="1"/>
          <w:sz w:val="22"/>
          <w:szCs w:val="22"/>
          <w:lang w:val="es-ES_tradnl"/>
        </w:rPr>
        <w:t xml:space="preserve"> </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da</w:t>
      </w:r>
      <w:r w:rsidRPr="00CF5057">
        <w:rPr>
          <w:rFonts w:ascii="Calibri" w:hAnsi="Calibri" w:cs="Times New Roman"/>
          <w:color w:val="000000"/>
          <w:spacing w:val="-1"/>
          <w:kern w:val="1"/>
          <w:sz w:val="22"/>
          <w:szCs w:val="22"/>
          <w:lang w:val="es-ES_tradnl"/>
        </w:rPr>
        <w:t xml:space="preserve"> </w:t>
      </w:r>
      <w:r w:rsidRPr="00CF5057">
        <w:rPr>
          <w:rFonts w:ascii="Calibri" w:hAnsi="Calibri" w:cs="Times New Roman"/>
          <w:color w:val="000000"/>
          <w:kern w:val="1"/>
          <w:sz w:val="22"/>
          <w:szCs w:val="22"/>
          <w:lang w:val="es-ES_tradnl"/>
        </w:rPr>
        <w:t>p</w:t>
      </w:r>
      <w:r w:rsidRPr="00CF5057">
        <w:rPr>
          <w:rFonts w:ascii="Calibri" w:hAnsi="Calibri" w:cs="Times New Roman"/>
          <w:color w:val="000000"/>
          <w:spacing w:val="2"/>
          <w:kern w:val="1"/>
          <w:sz w:val="22"/>
          <w:szCs w:val="22"/>
          <w:lang w:val="es-ES_tradnl"/>
        </w:rPr>
        <w:t>o</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ti</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mpo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pa</w:t>
      </w:r>
      <w:r w:rsidRPr="00CF5057">
        <w:rPr>
          <w:rFonts w:ascii="Calibri" w:hAnsi="Calibri" w:cs="Times New Roman"/>
          <w:color w:val="000000"/>
          <w:spacing w:val="-2"/>
          <w:kern w:val="1"/>
          <w:sz w:val="22"/>
          <w:szCs w:val="22"/>
          <w:lang w:val="es-ES_tradnl"/>
        </w:rPr>
        <w:t>r</w:t>
      </w:r>
      <w:r w:rsidRPr="00CF5057">
        <w:rPr>
          <w:rFonts w:ascii="Calibri" w:hAnsi="Calibri" w:cs="Times New Roman"/>
          <w:color w:val="000000"/>
          <w:kern w:val="1"/>
          <w:sz w:val="22"/>
          <w:szCs w:val="22"/>
          <w:lang w:val="es-ES_tradnl"/>
        </w:rPr>
        <w:t>a</w:t>
      </w:r>
      <w:r w:rsidRPr="00CF5057">
        <w:rPr>
          <w:rFonts w:ascii="Calibri" w:hAnsi="Calibri" w:cs="Times New Roman"/>
          <w:color w:val="000000"/>
          <w:spacing w:val="-1"/>
          <w:kern w:val="1"/>
          <w:sz w:val="22"/>
          <w:szCs w:val="22"/>
          <w:lang w:val="es-ES_tradnl"/>
        </w:rPr>
        <w:t xml:space="preserve"> c</w:t>
      </w:r>
      <w:r w:rsidRPr="00CF5057">
        <w:rPr>
          <w:rFonts w:ascii="Calibri" w:hAnsi="Calibri" w:cs="Times New Roman"/>
          <w:color w:val="000000"/>
          <w:kern w:val="1"/>
          <w:sz w:val="22"/>
          <w:szCs w:val="22"/>
          <w:lang w:val="es-ES_tradnl"/>
        </w:rPr>
        <w:t>on</w:t>
      </w:r>
      <w:r w:rsidRPr="00CF5057">
        <w:rPr>
          <w:rFonts w:ascii="Calibri" w:hAnsi="Calibri" w:cs="Times New Roman"/>
          <w:color w:val="000000"/>
          <w:spacing w:val="2"/>
          <w:kern w:val="1"/>
          <w:sz w:val="22"/>
          <w:szCs w:val="22"/>
          <w:lang w:val="es-ES_tradnl"/>
        </w:rPr>
        <w:t>v</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rtirlo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n</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p</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rti</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ipante</w:t>
      </w:r>
      <w:r w:rsidRPr="00CF5057">
        <w:rPr>
          <w:rFonts w:ascii="Calibri" w:hAnsi="Calibri" w:cs="Times New Roman"/>
          <w:color w:val="000000"/>
          <w:spacing w:val="-1"/>
          <w:kern w:val="1"/>
          <w:sz w:val="22"/>
          <w:szCs w:val="22"/>
          <w:lang w:val="es-ES_tradnl"/>
        </w:rPr>
        <w:t xml:space="preserve"> </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tivo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d</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l</w:t>
      </w:r>
      <w:r w:rsidRPr="00CF5057">
        <w:rPr>
          <w:rFonts w:ascii="Calibri" w:hAnsi="Calibri" w:cs="Times New Roman"/>
          <w:color w:val="000000"/>
          <w:spacing w:val="2"/>
          <w:kern w:val="1"/>
          <w:sz w:val="22"/>
          <w:szCs w:val="22"/>
          <w:lang w:val="es-ES_tradnl"/>
        </w:rPr>
        <w:t xml:space="preserve"> </w:t>
      </w:r>
      <w:r w:rsidRPr="00CF5057">
        <w:rPr>
          <w:rFonts w:ascii="Calibri" w:hAnsi="Calibri" w:cs="Times New Roman"/>
          <w:color w:val="000000"/>
          <w:kern w:val="1"/>
          <w:sz w:val="22"/>
          <w:szCs w:val="22"/>
          <w:lang w:val="es-ES_tradnl"/>
        </w:rPr>
        <w:t>pr</w:t>
      </w:r>
      <w:r w:rsidRPr="00CF5057">
        <w:rPr>
          <w:rFonts w:ascii="Calibri" w:hAnsi="Calibri" w:cs="Times New Roman"/>
          <w:color w:val="000000"/>
          <w:spacing w:val="1"/>
          <w:kern w:val="1"/>
          <w:sz w:val="22"/>
          <w:szCs w:val="22"/>
          <w:lang w:val="es-ES_tradnl"/>
        </w:rPr>
        <w:t>o</w:t>
      </w:r>
      <w:r w:rsidRPr="00CF5057">
        <w:rPr>
          <w:rFonts w:ascii="Calibri" w:hAnsi="Calibri" w:cs="Times New Roman"/>
          <w:color w:val="000000"/>
          <w:spacing w:val="-5"/>
          <w:kern w:val="1"/>
          <w:sz w:val="22"/>
          <w:szCs w:val="22"/>
          <w:lang w:val="es-ES_tradnl"/>
        </w:rPr>
        <w:t>y</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to</w:t>
      </w:r>
      <w:r w:rsidRPr="00CF5057">
        <w:rPr>
          <w:rFonts w:ascii="Calibri" w:hAnsi="Calibri" w:cs="Times New Roman"/>
          <w:color w:val="000000"/>
          <w:spacing w:val="5"/>
          <w:kern w:val="1"/>
          <w:sz w:val="22"/>
          <w:szCs w:val="22"/>
          <w:lang w:val="es-ES_tradnl"/>
        </w:rPr>
        <w:t xml:space="preserve"> </w:t>
      </w:r>
      <w:r w:rsidRPr="00CF5057">
        <w:rPr>
          <w:rFonts w:ascii="Calibri" w:hAnsi="Calibri" w:cs="Times New Roman"/>
          <w:color w:val="000000"/>
          <w:kern w:val="1"/>
          <w:sz w:val="22"/>
          <w:szCs w:val="22"/>
          <w:lang w:val="es-ES_tradnl"/>
        </w:rPr>
        <w:t>y</w:t>
      </w:r>
      <w:r w:rsidRPr="00CF5057">
        <w:rPr>
          <w:rFonts w:ascii="Calibri" w:hAnsi="Calibri" w:cs="Times New Roman"/>
          <w:color w:val="000000"/>
          <w:spacing w:val="-5"/>
          <w:kern w:val="1"/>
          <w:sz w:val="22"/>
          <w:szCs w:val="22"/>
          <w:lang w:val="es-ES_tradnl"/>
        </w:rPr>
        <w:t xml:space="preserve"> </w:t>
      </w:r>
      <w:r w:rsidRPr="00CF5057">
        <w:rPr>
          <w:rFonts w:ascii="Calibri" w:hAnsi="Calibri" w:cs="Times New Roman"/>
          <w:color w:val="000000"/>
          <w:kern w:val="1"/>
          <w:sz w:val="22"/>
          <w:szCs w:val="22"/>
          <w:lang w:val="es-ES_tradnl"/>
        </w:rPr>
        <w:t>tr</w:t>
      </w:r>
      <w:r w:rsidRPr="00CF5057">
        <w:rPr>
          <w:rFonts w:ascii="Calibri" w:hAnsi="Calibri" w:cs="Times New Roman"/>
          <w:color w:val="000000"/>
          <w:spacing w:val="-2"/>
          <w:kern w:val="1"/>
          <w:sz w:val="22"/>
          <w:szCs w:val="22"/>
          <w:lang w:val="es-ES_tradnl"/>
        </w:rPr>
        <w:t>a</w:t>
      </w:r>
      <w:r w:rsidRPr="00CF5057">
        <w:rPr>
          <w:rFonts w:ascii="Calibri" w:hAnsi="Calibri" w:cs="Times New Roman"/>
          <w:color w:val="000000"/>
          <w:spacing w:val="2"/>
          <w:kern w:val="1"/>
          <w:sz w:val="22"/>
          <w:szCs w:val="22"/>
          <w:lang w:val="es-ES_tradnl"/>
        </w:rPr>
        <w:t>b</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jando</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de una</w:t>
      </w:r>
      <w:r w:rsidRPr="00CF5057">
        <w:rPr>
          <w:rFonts w:ascii="Calibri" w:hAnsi="Calibri" w:cs="Times New Roman"/>
          <w:color w:val="000000"/>
          <w:spacing w:val="-1"/>
          <w:kern w:val="1"/>
          <w:sz w:val="22"/>
          <w:szCs w:val="22"/>
          <w:lang w:val="es-ES_tradnl"/>
        </w:rPr>
        <w:t xml:space="preserve"> </w:t>
      </w:r>
      <w:r w:rsidRPr="00CF5057">
        <w:rPr>
          <w:rFonts w:ascii="Calibri" w:hAnsi="Calibri" w:cs="Times New Roman"/>
          <w:color w:val="000000"/>
          <w:kern w:val="1"/>
          <w:sz w:val="22"/>
          <w:szCs w:val="22"/>
          <w:lang w:val="es-ES_tradnl"/>
        </w:rPr>
        <w:t>fo</w:t>
      </w:r>
      <w:r w:rsidRPr="00CF5057">
        <w:rPr>
          <w:rFonts w:ascii="Calibri" w:hAnsi="Calibri" w:cs="Times New Roman"/>
          <w:color w:val="000000"/>
          <w:spacing w:val="-2"/>
          <w:kern w:val="1"/>
          <w:sz w:val="22"/>
          <w:szCs w:val="22"/>
          <w:lang w:val="es-ES_tradnl"/>
        </w:rPr>
        <w:t>r</w:t>
      </w:r>
      <w:r w:rsidRPr="00CF5057">
        <w:rPr>
          <w:rFonts w:ascii="Calibri" w:hAnsi="Calibri" w:cs="Times New Roman"/>
          <w:color w:val="000000"/>
          <w:kern w:val="1"/>
          <w:sz w:val="22"/>
          <w:szCs w:val="22"/>
          <w:lang w:val="es-ES_tradnl"/>
        </w:rPr>
        <w:t>ma</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2"/>
          <w:kern w:val="1"/>
          <w:sz w:val="22"/>
          <w:szCs w:val="22"/>
          <w:lang w:val="es-ES_tradnl"/>
        </w:rPr>
        <w:t>f</w:t>
      </w:r>
      <w:r w:rsidRPr="00CF5057">
        <w:rPr>
          <w:rFonts w:ascii="Calibri" w:hAnsi="Calibri" w:cs="Times New Roman"/>
          <w:color w:val="000000"/>
          <w:kern w:val="1"/>
          <w:sz w:val="22"/>
          <w:szCs w:val="22"/>
          <w:lang w:val="es-ES_tradnl"/>
        </w:rPr>
        <w:t>luida</w:t>
      </w:r>
      <w:r w:rsidRPr="00CF5057">
        <w:rPr>
          <w:rFonts w:ascii="Calibri" w:hAnsi="Calibri" w:cs="Times New Roman"/>
          <w:color w:val="000000"/>
          <w:spacing w:val="3"/>
          <w:kern w:val="1"/>
          <w:sz w:val="22"/>
          <w:szCs w:val="22"/>
          <w:lang w:val="es-ES_tradnl"/>
        </w:rPr>
        <w:t xml:space="preserve"> </w:t>
      </w:r>
      <w:r w:rsidRPr="00CF5057">
        <w:rPr>
          <w:rFonts w:ascii="Calibri" w:hAnsi="Calibri" w:cs="Times New Roman"/>
          <w:color w:val="000000"/>
          <w:kern w:val="1"/>
          <w:sz w:val="22"/>
          <w:szCs w:val="22"/>
          <w:lang w:val="es-ES_tradnl"/>
        </w:rPr>
        <w:t>y</w:t>
      </w:r>
      <w:r w:rsidRPr="00CF5057">
        <w:rPr>
          <w:rFonts w:ascii="Calibri" w:hAnsi="Calibri" w:cs="Times New Roman"/>
          <w:color w:val="000000"/>
          <w:spacing w:val="-3"/>
          <w:kern w:val="1"/>
          <w:sz w:val="22"/>
          <w:szCs w:val="22"/>
          <w:lang w:val="es-ES_tradnl"/>
        </w:rPr>
        <w:t xml:space="preserve"> </w:t>
      </w:r>
      <w:r w:rsidRPr="00CF5057">
        <w:rPr>
          <w:rFonts w:ascii="Calibri" w:hAnsi="Calibri" w:cs="Times New Roman"/>
          <w:color w:val="000000"/>
          <w:kern w:val="1"/>
          <w:sz w:val="22"/>
          <w:szCs w:val="22"/>
          <w:lang w:val="es-ES_tradnl"/>
        </w:rPr>
        <w:t>fl</w:t>
      </w:r>
      <w:r w:rsidRPr="00CF5057">
        <w:rPr>
          <w:rFonts w:ascii="Calibri" w:hAnsi="Calibri" w:cs="Times New Roman"/>
          <w:color w:val="000000"/>
          <w:spacing w:val="-2"/>
          <w:kern w:val="1"/>
          <w:sz w:val="22"/>
          <w:szCs w:val="22"/>
          <w:lang w:val="es-ES_tradnl"/>
        </w:rPr>
        <w:t>e</w:t>
      </w:r>
      <w:r w:rsidRPr="00CF5057">
        <w:rPr>
          <w:rFonts w:ascii="Calibri" w:hAnsi="Calibri" w:cs="Times New Roman"/>
          <w:color w:val="000000"/>
          <w:spacing w:val="2"/>
          <w:kern w:val="1"/>
          <w:sz w:val="22"/>
          <w:szCs w:val="22"/>
          <w:lang w:val="es-ES_tradnl"/>
        </w:rPr>
        <w:t>x</w:t>
      </w:r>
      <w:r w:rsidRPr="00CF5057">
        <w:rPr>
          <w:rFonts w:ascii="Calibri" w:hAnsi="Calibri" w:cs="Times New Roman"/>
          <w:color w:val="000000"/>
          <w:kern w:val="1"/>
          <w:sz w:val="22"/>
          <w:szCs w:val="22"/>
          <w:lang w:val="es-ES_tradnl"/>
        </w:rPr>
        <w:t>ibl</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Nu</w:t>
      </w:r>
      <w:r w:rsidRPr="00CF5057">
        <w:rPr>
          <w:rFonts w:ascii="Calibri" w:hAnsi="Calibri" w:cs="Times New Roman"/>
          <w:color w:val="000000"/>
          <w:spacing w:val="-2"/>
          <w:kern w:val="1"/>
          <w:sz w:val="22"/>
          <w:szCs w:val="22"/>
          <w:lang w:val="es-ES_tradnl"/>
        </w:rPr>
        <w:t>e</w:t>
      </w:r>
      <w:r w:rsidRPr="00CF5057">
        <w:rPr>
          <w:rFonts w:ascii="Calibri" w:hAnsi="Calibri" w:cs="Times New Roman"/>
          <w:color w:val="000000"/>
          <w:kern w:val="1"/>
          <w:sz w:val="22"/>
          <w:szCs w:val="22"/>
          <w:lang w:val="es-ES_tradnl"/>
        </w:rPr>
        <w:t>stra</w:t>
      </w:r>
      <w:r w:rsidRPr="00CF5057">
        <w:rPr>
          <w:rFonts w:ascii="Calibri" w:hAnsi="Calibri" w:cs="Times New Roman"/>
          <w:color w:val="000000"/>
          <w:spacing w:val="-1"/>
          <w:kern w:val="1"/>
          <w:sz w:val="22"/>
          <w:szCs w:val="22"/>
          <w:lang w:val="es-ES_tradnl"/>
        </w:rPr>
        <w:t xml:space="preserve"> </w:t>
      </w:r>
      <w:r w:rsidRPr="00CF5057">
        <w:rPr>
          <w:rFonts w:ascii="Calibri" w:hAnsi="Calibri" w:cs="Times New Roman"/>
          <w:color w:val="000000"/>
          <w:kern w:val="1"/>
          <w:sz w:val="22"/>
          <w:szCs w:val="22"/>
          <w:lang w:val="es-ES_tradnl"/>
        </w:rPr>
        <w:t>me</w:t>
      </w:r>
      <w:r w:rsidRPr="00CF5057">
        <w:rPr>
          <w:rFonts w:ascii="Calibri" w:hAnsi="Calibri" w:cs="Times New Roman"/>
          <w:color w:val="000000"/>
          <w:spacing w:val="2"/>
          <w:kern w:val="1"/>
          <w:sz w:val="22"/>
          <w:szCs w:val="22"/>
          <w:lang w:val="es-ES_tradnl"/>
        </w:rPr>
        <w:t>t</w:t>
      </w:r>
      <w:r w:rsidRPr="00CF5057">
        <w:rPr>
          <w:rFonts w:ascii="Calibri" w:hAnsi="Calibri" w:cs="Times New Roman"/>
          <w:color w:val="000000"/>
          <w:kern w:val="1"/>
          <w:sz w:val="22"/>
          <w:szCs w:val="22"/>
          <w:lang w:val="es-ES_tradnl"/>
        </w:rPr>
        <w:t>a</w:t>
      </w:r>
      <w:r w:rsidRPr="00CF5057">
        <w:rPr>
          <w:rFonts w:ascii="Calibri" w:hAnsi="Calibri" w:cs="Times New Roman"/>
          <w:color w:val="000000"/>
          <w:spacing w:val="-1"/>
          <w:kern w:val="1"/>
          <w:sz w:val="22"/>
          <w:szCs w:val="22"/>
          <w:lang w:val="es-ES_tradnl"/>
        </w:rPr>
        <w:t xml:space="preserve"> e</w:t>
      </w:r>
      <w:r w:rsidRPr="00CF5057">
        <w:rPr>
          <w:rFonts w:ascii="Calibri" w:hAnsi="Calibri" w:cs="Times New Roman"/>
          <w:color w:val="000000"/>
          <w:kern w:val="1"/>
          <w:sz w:val="22"/>
          <w:szCs w:val="22"/>
          <w:lang w:val="es-ES_tradnl"/>
        </w:rPr>
        <w:t>s</w:t>
      </w:r>
      <w:r w:rsidRPr="00CF5057">
        <w:rPr>
          <w:rFonts w:ascii="Calibri" w:hAnsi="Calibri" w:cs="Times New Roman"/>
          <w:color w:val="000000"/>
          <w:spacing w:val="2"/>
          <w:kern w:val="1"/>
          <w:sz w:val="22"/>
          <w:szCs w:val="22"/>
          <w:lang w:val="es-ES_tradnl"/>
        </w:rPr>
        <w:t xml:space="preserve"> </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um</w:t>
      </w:r>
      <w:r w:rsidRPr="00CF5057">
        <w:rPr>
          <w:rFonts w:ascii="Calibri" w:hAnsi="Calibri" w:cs="Times New Roman"/>
          <w:color w:val="000000"/>
          <w:spacing w:val="2"/>
          <w:kern w:val="1"/>
          <w:sz w:val="22"/>
          <w:szCs w:val="22"/>
          <w:lang w:val="es-ES_tradnl"/>
        </w:rPr>
        <w:t>p</w:t>
      </w:r>
      <w:r w:rsidRPr="00CF5057">
        <w:rPr>
          <w:rFonts w:ascii="Calibri" w:hAnsi="Calibri" w:cs="Times New Roman"/>
          <w:color w:val="000000"/>
          <w:kern w:val="1"/>
          <w:sz w:val="22"/>
          <w:szCs w:val="22"/>
          <w:lang w:val="es-ES_tradnl"/>
        </w:rPr>
        <w:t>lir</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2"/>
          <w:kern w:val="1"/>
          <w:sz w:val="22"/>
          <w:szCs w:val="22"/>
          <w:lang w:val="es-ES_tradnl"/>
        </w:rPr>
        <w:t>c</w:t>
      </w:r>
      <w:r w:rsidRPr="00CF5057">
        <w:rPr>
          <w:rFonts w:ascii="Calibri" w:hAnsi="Calibri" w:cs="Times New Roman"/>
          <w:color w:val="000000"/>
          <w:kern w:val="1"/>
          <w:sz w:val="22"/>
          <w:szCs w:val="22"/>
          <w:lang w:val="es-ES_tradnl"/>
        </w:rPr>
        <w:t>on</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la</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pl</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nifi</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ión</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inte</w:t>
      </w:r>
      <w:r w:rsidRPr="00CF5057">
        <w:rPr>
          <w:rFonts w:ascii="Calibri" w:hAnsi="Calibri" w:cs="Times New Roman"/>
          <w:color w:val="000000"/>
          <w:spacing w:val="-2"/>
          <w:kern w:val="1"/>
          <w:sz w:val="22"/>
          <w:szCs w:val="22"/>
          <w:lang w:val="es-ES_tradnl"/>
        </w:rPr>
        <w:t>r</w:t>
      </w:r>
      <w:r w:rsidRPr="00CF5057">
        <w:rPr>
          <w:rFonts w:ascii="Calibri" w:hAnsi="Calibri" w:cs="Times New Roman"/>
          <w:color w:val="000000"/>
          <w:kern w:val="1"/>
          <w:sz w:val="22"/>
          <w:szCs w:val="22"/>
          <w:lang w:val="es-ES_tradnl"/>
        </w:rPr>
        <w:t>n</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l</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spacing w:val="-1"/>
          <w:kern w:val="1"/>
          <w:sz w:val="22"/>
          <w:szCs w:val="22"/>
          <w:lang w:val="es-ES_tradnl"/>
        </w:rPr>
        <w:t>a</w:t>
      </w:r>
      <w:r w:rsidRPr="00CF5057">
        <w:rPr>
          <w:rFonts w:ascii="Calibri" w:hAnsi="Calibri" w:cs="Times New Roman"/>
          <w:color w:val="000000"/>
          <w:kern w:val="1"/>
          <w:sz w:val="22"/>
          <w:szCs w:val="22"/>
          <w:lang w:val="es-ES_tradnl"/>
        </w:rPr>
        <w:t xml:space="preserve">lendario de </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ntre</w:t>
      </w:r>
      <w:r w:rsidRPr="00CF5057">
        <w:rPr>
          <w:rFonts w:ascii="Calibri" w:hAnsi="Calibri" w:cs="Times New Roman"/>
          <w:color w:val="000000"/>
          <w:spacing w:val="-3"/>
          <w:kern w:val="1"/>
          <w:sz w:val="22"/>
          <w:szCs w:val="22"/>
          <w:lang w:val="es-ES_tradnl"/>
        </w:rPr>
        <w:t>g</w:t>
      </w:r>
      <w:r w:rsidRPr="00CF5057">
        <w:rPr>
          <w:rFonts w:ascii="Calibri" w:hAnsi="Calibri" w:cs="Times New Roman"/>
          <w:color w:val="000000"/>
          <w:kern w:val="1"/>
          <w:sz w:val="22"/>
          <w:szCs w:val="22"/>
          <w:lang w:val="es-ES_tradnl"/>
        </w:rPr>
        <w:t>a</w:t>
      </w:r>
      <w:r w:rsidRPr="00CF5057">
        <w:rPr>
          <w:rFonts w:ascii="Calibri" w:hAnsi="Calibri" w:cs="Times New Roman"/>
          <w:color w:val="000000"/>
          <w:spacing w:val="3"/>
          <w:kern w:val="1"/>
          <w:sz w:val="22"/>
          <w:szCs w:val="22"/>
          <w:lang w:val="es-ES_tradnl"/>
        </w:rPr>
        <w:t xml:space="preserve"> </w:t>
      </w:r>
      <w:r w:rsidRPr="00CF5057">
        <w:rPr>
          <w:rFonts w:ascii="Calibri" w:hAnsi="Calibri" w:cs="Times New Roman"/>
          <w:color w:val="000000"/>
          <w:kern w:val="1"/>
          <w:sz w:val="22"/>
          <w:szCs w:val="22"/>
          <w:lang w:val="es-ES_tradnl"/>
        </w:rPr>
        <w:t>y</w:t>
      </w:r>
      <w:r w:rsidRPr="00CF5057">
        <w:rPr>
          <w:rFonts w:ascii="Calibri" w:hAnsi="Calibri" w:cs="Times New Roman"/>
          <w:color w:val="000000"/>
          <w:spacing w:val="-5"/>
          <w:kern w:val="1"/>
          <w:sz w:val="22"/>
          <w:szCs w:val="22"/>
          <w:lang w:val="es-ES_tradnl"/>
        </w:rPr>
        <w:t xml:space="preserve"> </w:t>
      </w:r>
      <w:r w:rsidRPr="00CF5057">
        <w:rPr>
          <w:rFonts w:ascii="Calibri" w:hAnsi="Calibri" w:cs="Times New Roman"/>
          <w:color w:val="000000"/>
          <w:kern w:val="1"/>
          <w:sz w:val="22"/>
          <w:szCs w:val="22"/>
          <w:lang w:val="es-ES_tradnl"/>
        </w:rPr>
        <w:t>los</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2"/>
          <w:kern w:val="1"/>
          <w:sz w:val="22"/>
          <w:szCs w:val="22"/>
          <w:lang w:val="es-ES_tradnl"/>
        </w:rPr>
        <w:t>r</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quisitos</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kern w:val="1"/>
          <w:sz w:val="22"/>
          <w:szCs w:val="22"/>
          <w:lang w:val="es-ES_tradnl"/>
        </w:rPr>
        <w:t>del</w:t>
      </w:r>
      <w:r w:rsidRPr="00CF5057">
        <w:rPr>
          <w:rFonts w:ascii="Calibri" w:hAnsi="Calibri" w:cs="Times New Roman"/>
          <w:color w:val="000000"/>
          <w:sz w:val="22"/>
          <w:szCs w:val="22"/>
          <w:lang w:val="es-ES_tradnl"/>
        </w:rPr>
        <w:t xml:space="preserve"> </w:t>
      </w:r>
      <w:r w:rsidRPr="00CF5057">
        <w:rPr>
          <w:rFonts w:ascii="Calibri" w:hAnsi="Calibri" w:cs="Times New Roman"/>
          <w:color w:val="000000"/>
          <w:spacing w:val="-1"/>
          <w:kern w:val="1"/>
          <w:sz w:val="22"/>
          <w:szCs w:val="22"/>
          <w:lang w:val="es-ES_tradnl"/>
        </w:rPr>
        <w:t>c</w:t>
      </w:r>
      <w:r w:rsidRPr="00CF5057">
        <w:rPr>
          <w:rFonts w:ascii="Calibri" w:hAnsi="Calibri" w:cs="Times New Roman"/>
          <w:color w:val="000000"/>
          <w:kern w:val="1"/>
          <w:sz w:val="22"/>
          <w:szCs w:val="22"/>
          <w:lang w:val="es-ES_tradnl"/>
        </w:rPr>
        <w:t>li</w:t>
      </w:r>
      <w:r w:rsidRPr="00CF5057">
        <w:rPr>
          <w:rFonts w:ascii="Calibri" w:hAnsi="Calibri" w:cs="Times New Roman"/>
          <w:color w:val="000000"/>
          <w:spacing w:val="-1"/>
          <w:kern w:val="1"/>
          <w:sz w:val="22"/>
          <w:szCs w:val="22"/>
          <w:lang w:val="es-ES_tradnl"/>
        </w:rPr>
        <w:t>e</w:t>
      </w:r>
      <w:r w:rsidRPr="00CF5057">
        <w:rPr>
          <w:rFonts w:ascii="Calibri" w:hAnsi="Calibri" w:cs="Times New Roman"/>
          <w:color w:val="000000"/>
          <w:kern w:val="1"/>
          <w:sz w:val="22"/>
          <w:szCs w:val="22"/>
          <w:lang w:val="es-ES_tradnl"/>
        </w:rPr>
        <w:t>nte.</w:t>
      </w:r>
    </w:p>
    <w:p w14:paraId="78D38A4E" w14:textId="77777777" w:rsidR="00D96E2F" w:rsidRPr="00D96E2F" w:rsidRDefault="00D96E2F" w:rsidP="005D0ABF">
      <w:pPr>
        <w:rPr>
          <w:lang w:val="es-ES_tradnl"/>
        </w:rPr>
      </w:pPr>
    </w:p>
    <w:p w14:paraId="1033F3D6" w14:textId="441E5012" w:rsidR="006B02F8" w:rsidRDefault="00CF5057" w:rsidP="006B02F8">
      <w:pPr>
        <w:pStyle w:val="Heading1"/>
        <w:rPr>
          <w:lang w:val="es-ES"/>
        </w:rPr>
      </w:pPr>
      <w:bookmarkStart w:id="6" w:name="_Toc501626255"/>
      <w:r>
        <w:rPr>
          <w:lang w:val="es-ES"/>
        </w:rPr>
        <w:t>Descripción del alcance del producto</w:t>
      </w:r>
      <w:bookmarkEnd w:id="6"/>
    </w:p>
    <w:p w14:paraId="6A185FC1" w14:textId="77777777" w:rsidR="00CF5057" w:rsidRPr="00781929" w:rsidRDefault="00CF5057" w:rsidP="00CF5057">
      <w:pPr>
        <w:rPr>
          <w:lang w:val="es-ES"/>
        </w:rPr>
      </w:pPr>
    </w:p>
    <w:p w14:paraId="59F29E06" w14:textId="5A97F5F4" w:rsidR="00CF5057" w:rsidRPr="00781929" w:rsidRDefault="00CF5057" w:rsidP="00CF5057">
      <w:pPr>
        <w:rPr>
          <w:lang w:val="es-ES"/>
        </w:rPr>
      </w:pPr>
      <w:r w:rsidRPr="00781929">
        <w:rPr>
          <w:lang w:val="es-ES"/>
        </w:rPr>
        <w:t>Se llevarán a cabo las siguientes historias de usuario:</w:t>
      </w:r>
    </w:p>
    <w:p w14:paraId="40B0A9B0" w14:textId="77777777" w:rsidR="00CF5057" w:rsidRPr="00781929" w:rsidRDefault="00CF5057" w:rsidP="00CF5057">
      <w:pPr>
        <w:rPr>
          <w:lang w:val="es-ES"/>
        </w:rPr>
      </w:pPr>
    </w:p>
    <w:p w14:paraId="3ABA0264" w14:textId="77777777" w:rsidR="00CF5057" w:rsidRPr="00781929" w:rsidRDefault="00CF5057" w:rsidP="00CF5057">
      <w:pPr>
        <w:rPr>
          <w:lang w:val="es-ES"/>
        </w:rPr>
      </w:pPr>
      <w:r w:rsidRPr="00781929">
        <w:rPr>
          <w:b/>
          <w:lang w:val="es-ES"/>
        </w:rPr>
        <w:t>HU-01</w:t>
      </w:r>
      <w:r w:rsidRPr="00781929">
        <w:rPr>
          <w:lang w:val="es-ES"/>
        </w:rPr>
        <w:t>: Como cliente, quiero poder envíar mensajes con contenido, que estén agrupados por temas y/o categorías y cuyos servidores estén en Europa.</w:t>
      </w:r>
    </w:p>
    <w:p w14:paraId="79C81292" w14:textId="77777777" w:rsidR="00CF5057" w:rsidRPr="00781929" w:rsidRDefault="00CF5057" w:rsidP="00CF5057">
      <w:pPr>
        <w:rPr>
          <w:lang w:val="es-ES"/>
        </w:rPr>
      </w:pPr>
    </w:p>
    <w:p w14:paraId="547DF5B5" w14:textId="03CA0FAD" w:rsidR="00CF5057" w:rsidRPr="00781929" w:rsidRDefault="00CF5057" w:rsidP="00CF5057">
      <w:pPr>
        <w:rPr>
          <w:i/>
          <w:lang w:val="es-ES"/>
        </w:rPr>
      </w:pPr>
      <w:r w:rsidRPr="00781929">
        <w:rPr>
          <w:i/>
          <w:lang w:val="es-ES"/>
        </w:rPr>
        <w:t>(Prioridad: 1; Puntos de historia: 6)</w:t>
      </w:r>
    </w:p>
    <w:p w14:paraId="7F480BBF" w14:textId="77777777" w:rsidR="00CF5057" w:rsidRPr="00781929" w:rsidRDefault="00CF5057" w:rsidP="00CF5057">
      <w:pPr>
        <w:rPr>
          <w:lang w:val="es-ES"/>
        </w:rPr>
      </w:pPr>
    </w:p>
    <w:p w14:paraId="09F7AD47" w14:textId="77777777" w:rsidR="00CF5057" w:rsidRPr="00781929" w:rsidRDefault="00CF5057" w:rsidP="00CF5057">
      <w:pPr>
        <w:rPr>
          <w:lang w:val="es-ES"/>
        </w:rPr>
      </w:pPr>
      <w:r w:rsidRPr="00781929">
        <w:rPr>
          <w:b/>
          <w:lang w:val="es-ES"/>
        </w:rPr>
        <w:t>HU-02</w:t>
      </w:r>
      <w:r w:rsidRPr="00781929">
        <w:rPr>
          <w:lang w:val="es-ES"/>
        </w:rPr>
        <w:t>: Como cliente, quiero poder recuperar fácilmente el contenido enviado y recibido en los mensajes.</w:t>
      </w:r>
    </w:p>
    <w:p w14:paraId="7DBF3F40" w14:textId="77777777" w:rsidR="00CF5057" w:rsidRPr="00781929" w:rsidRDefault="00CF5057" w:rsidP="00CF5057">
      <w:pPr>
        <w:rPr>
          <w:lang w:val="es-ES"/>
        </w:rPr>
      </w:pPr>
    </w:p>
    <w:p w14:paraId="2CEA7EE0" w14:textId="77777777" w:rsidR="00CF5057" w:rsidRPr="00781929" w:rsidRDefault="00CF5057" w:rsidP="00CF5057">
      <w:pPr>
        <w:rPr>
          <w:i/>
          <w:lang w:val="es-ES"/>
        </w:rPr>
      </w:pPr>
      <w:r w:rsidRPr="00781929">
        <w:rPr>
          <w:i/>
          <w:lang w:val="es-ES"/>
        </w:rPr>
        <w:t>(Prioridad: 2; Puntos de historia: 1)</w:t>
      </w:r>
    </w:p>
    <w:p w14:paraId="3B121E55" w14:textId="77777777" w:rsidR="00CF5057" w:rsidRPr="00781929" w:rsidRDefault="00CF5057" w:rsidP="00CF5057">
      <w:pPr>
        <w:rPr>
          <w:lang w:val="es-ES"/>
        </w:rPr>
      </w:pPr>
    </w:p>
    <w:p w14:paraId="41227D3E" w14:textId="77777777" w:rsidR="00CF5057" w:rsidRPr="00781929" w:rsidRDefault="00CF5057" w:rsidP="00CF5057">
      <w:pPr>
        <w:rPr>
          <w:lang w:val="es-ES"/>
        </w:rPr>
      </w:pPr>
      <w:r w:rsidRPr="00781929">
        <w:rPr>
          <w:b/>
          <w:lang w:val="es-ES"/>
        </w:rPr>
        <w:t>HU-03</w:t>
      </w:r>
      <w:r w:rsidRPr="00781929">
        <w:rPr>
          <w:lang w:val="es-ES"/>
        </w:rPr>
        <w:t>: Como cliente, quiero tener un sistema rápido de comunicación que nos permita mantener un histórico de conversaciones.</w:t>
      </w:r>
    </w:p>
    <w:p w14:paraId="632B8F9C" w14:textId="77777777" w:rsidR="00CF5057" w:rsidRPr="00781929" w:rsidRDefault="00CF5057" w:rsidP="00CF5057">
      <w:pPr>
        <w:rPr>
          <w:lang w:val="es-ES"/>
        </w:rPr>
      </w:pPr>
    </w:p>
    <w:p w14:paraId="19313694" w14:textId="77777777" w:rsidR="00CF5057" w:rsidRPr="00781929" w:rsidRDefault="00CF5057" w:rsidP="00CF5057">
      <w:pPr>
        <w:rPr>
          <w:i/>
          <w:lang w:val="es-ES"/>
        </w:rPr>
      </w:pPr>
      <w:r w:rsidRPr="00781929">
        <w:rPr>
          <w:i/>
          <w:lang w:val="es-ES"/>
        </w:rPr>
        <w:t>(Prioridad: 1; Puntos de historia: 1)</w:t>
      </w:r>
    </w:p>
    <w:p w14:paraId="10079C9E" w14:textId="77777777" w:rsidR="00CF5057" w:rsidRPr="00781929" w:rsidRDefault="00CF5057" w:rsidP="00CF5057">
      <w:pPr>
        <w:rPr>
          <w:lang w:val="es-ES"/>
        </w:rPr>
      </w:pPr>
    </w:p>
    <w:p w14:paraId="0F100C81" w14:textId="77777777" w:rsidR="00CF5057" w:rsidRPr="00781929" w:rsidRDefault="00CF5057" w:rsidP="00CF5057">
      <w:pPr>
        <w:rPr>
          <w:lang w:val="es-ES"/>
        </w:rPr>
      </w:pPr>
      <w:r w:rsidRPr="00781929">
        <w:rPr>
          <w:b/>
          <w:lang w:val="es-ES"/>
        </w:rPr>
        <w:t>HU-04</w:t>
      </w:r>
      <w:r w:rsidRPr="00781929">
        <w:rPr>
          <w:lang w:val="es-ES"/>
        </w:rPr>
        <w:t>: Como cliente, quiero poder concretar una reunión presencial y/o telemática con un solo aviso, que contenga confirmación de asistencia.</w:t>
      </w:r>
    </w:p>
    <w:p w14:paraId="75BC5FB1" w14:textId="77777777" w:rsidR="00CF5057" w:rsidRPr="00781929" w:rsidRDefault="00CF5057" w:rsidP="00CF5057">
      <w:pPr>
        <w:rPr>
          <w:lang w:val="es-ES"/>
        </w:rPr>
      </w:pPr>
    </w:p>
    <w:p w14:paraId="56AFF74B" w14:textId="77777777" w:rsidR="00CF5057" w:rsidRPr="00781929" w:rsidRDefault="00CF5057" w:rsidP="00CF5057">
      <w:pPr>
        <w:rPr>
          <w:i/>
          <w:lang w:val="es-ES"/>
        </w:rPr>
      </w:pPr>
      <w:r w:rsidRPr="00781929">
        <w:rPr>
          <w:i/>
          <w:lang w:val="es-ES"/>
        </w:rPr>
        <w:t>(Prioridad: 1; Puntos de historia: 8)</w:t>
      </w:r>
    </w:p>
    <w:p w14:paraId="37AEEAF6" w14:textId="77777777" w:rsidR="00CF5057" w:rsidRPr="00781929" w:rsidRDefault="00CF5057" w:rsidP="00CF5057">
      <w:pPr>
        <w:rPr>
          <w:lang w:val="es-ES"/>
        </w:rPr>
      </w:pPr>
    </w:p>
    <w:p w14:paraId="4C78BCBA" w14:textId="77777777" w:rsidR="00CF5057" w:rsidRPr="00781929" w:rsidRDefault="00CF5057" w:rsidP="00CF5057">
      <w:pPr>
        <w:rPr>
          <w:lang w:val="es-ES"/>
        </w:rPr>
      </w:pPr>
      <w:r w:rsidRPr="00781929">
        <w:rPr>
          <w:b/>
          <w:lang w:val="es-ES"/>
        </w:rPr>
        <w:t>HU-05</w:t>
      </w:r>
      <w:r w:rsidRPr="00781929">
        <w:rPr>
          <w:lang w:val="es-ES"/>
        </w:rPr>
        <w:t>: Como cliente, quiero poder envíar el guión y/o puntos del día de la reunión antes de la misma a todos los convocados.</w:t>
      </w:r>
    </w:p>
    <w:p w14:paraId="4EED11D9" w14:textId="77777777" w:rsidR="00CF5057" w:rsidRPr="00781929" w:rsidRDefault="00CF5057" w:rsidP="00CF5057">
      <w:pPr>
        <w:rPr>
          <w:lang w:val="es-ES"/>
        </w:rPr>
      </w:pPr>
    </w:p>
    <w:p w14:paraId="546AAD03" w14:textId="77D28958" w:rsidR="00CF5057" w:rsidRPr="00781929" w:rsidRDefault="00CF5057" w:rsidP="00CF5057">
      <w:pPr>
        <w:rPr>
          <w:i/>
          <w:lang w:val="es-ES"/>
        </w:rPr>
      </w:pPr>
      <w:r w:rsidRPr="00781929">
        <w:rPr>
          <w:i/>
          <w:lang w:val="es-ES"/>
        </w:rPr>
        <w:t>(Prioridad: 1; Puntos de historia: 3)</w:t>
      </w:r>
    </w:p>
    <w:p w14:paraId="12C38303" w14:textId="77777777" w:rsidR="00CF5057" w:rsidRPr="00781929" w:rsidRDefault="00CF5057" w:rsidP="00CF5057">
      <w:pPr>
        <w:rPr>
          <w:lang w:val="es-ES"/>
        </w:rPr>
      </w:pPr>
    </w:p>
    <w:p w14:paraId="5CB7C84E" w14:textId="77777777" w:rsidR="00CF5057" w:rsidRPr="00CF5057" w:rsidRDefault="00CF5057" w:rsidP="00CF5057">
      <w:pPr>
        <w:rPr>
          <w:lang w:val="es-ES_tradnl"/>
        </w:rPr>
      </w:pPr>
      <w:r w:rsidRPr="00CF5057">
        <w:rPr>
          <w:b/>
          <w:bCs/>
          <w:lang w:val="es-ES_tradnl"/>
        </w:rPr>
        <w:t>HU-06:</w:t>
      </w:r>
      <w:r w:rsidRPr="00CF5057">
        <w:rPr>
          <w:lang w:val="es-ES_tradnl"/>
        </w:rPr>
        <w:t xml:space="preserve"> Como cliente, quiero que se notifique a todo el equipo de desarrollo cuando una sala del CRAI haya sido reservada.</w:t>
      </w:r>
    </w:p>
    <w:p w14:paraId="118C5312" w14:textId="77777777" w:rsidR="00CF5057" w:rsidRPr="00CF5057" w:rsidRDefault="00CF5057" w:rsidP="00CF5057">
      <w:pPr>
        <w:rPr>
          <w:i/>
          <w:iCs/>
          <w:lang w:val="es-ES_tradnl"/>
        </w:rPr>
      </w:pPr>
      <w:r w:rsidRPr="00CF5057">
        <w:rPr>
          <w:i/>
          <w:iCs/>
          <w:lang w:val="es-ES_tradnl"/>
        </w:rPr>
        <w:t>(Prioridad: 2; Puntos de historia: 5)</w:t>
      </w:r>
    </w:p>
    <w:p w14:paraId="4F5BA13F" w14:textId="77777777" w:rsidR="00CF5057" w:rsidRPr="00CF5057" w:rsidRDefault="00CF5057" w:rsidP="00CF5057">
      <w:pPr>
        <w:rPr>
          <w:lang w:val="es-ES_tradnl"/>
        </w:rPr>
      </w:pPr>
    </w:p>
    <w:p w14:paraId="0945C136" w14:textId="77777777" w:rsidR="00CF5057" w:rsidRPr="00CF5057" w:rsidRDefault="00CF5057" w:rsidP="00CF5057">
      <w:pPr>
        <w:rPr>
          <w:lang w:val="es-ES_tradnl"/>
        </w:rPr>
      </w:pPr>
      <w:r w:rsidRPr="00CF5057">
        <w:rPr>
          <w:b/>
          <w:bCs/>
          <w:lang w:val="es-ES_tradnl"/>
        </w:rPr>
        <w:t>HU-07:</w:t>
      </w:r>
      <w:r w:rsidRPr="00CF5057">
        <w:rPr>
          <w:lang w:val="es-ES_tradnl"/>
        </w:rPr>
        <w:t xml:space="preserve"> Como cliente, quiero gestionar los documentos de mi proyecto mediante algún sistema que permita controlar todos los cambios que hace cada persona al mismo.</w:t>
      </w:r>
    </w:p>
    <w:p w14:paraId="5411E77E" w14:textId="77777777" w:rsidR="00CF5057" w:rsidRPr="00CF5057" w:rsidRDefault="00CF5057" w:rsidP="00CF5057">
      <w:pPr>
        <w:rPr>
          <w:i/>
          <w:iCs/>
          <w:lang w:val="es-ES_tradnl"/>
        </w:rPr>
      </w:pPr>
      <w:r w:rsidRPr="00CF5057">
        <w:rPr>
          <w:i/>
          <w:iCs/>
          <w:lang w:val="es-ES_tradnl"/>
        </w:rPr>
        <w:t>(Prioridad: 2; Puntos de historia: 4)</w:t>
      </w:r>
    </w:p>
    <w:p w14:paraId="4DEAB36D" w14:textId="77777777" w:rsidR="00CF5057" w:rsidRPr="00CF5057" w:rsidRDefault="00CF5057" w:rsidP="00CF5057">
      <w:pPr>
        <w:rPr>
          <w:lang w:val="es-ES_tradnl"/>
        </w:rPr>
      </w:pPr>
      <w:r w:rsidRPr="00CF5057">
        <w:rPr>
          <w:lang w:val="es-ES_tradnl"/>
        </w:rPr>
        <w:t xml:space="preserve"> </w:t>
      </w:r>
    </w:p>
    <w:p w14:paraId="3FF23098" w14:textId="77777777" w:rsidR="00CF5057" w:rsidRPr="00CF5057" w:rsidRDefault="00CF5057" w:rsidP="00CF5057">
      <w:pPr>
        <w:rPr>
          <w:lang w:val="es-ES_tradnl"/>
        </w:rPr>
      </w:pPr>
      <w:r w:rsidRPr="00CF5057">
        <w:rPr>
          <w:b/>
          <w:bCs/>
          <w:lang w:val="es-ES_tradnl"/>
        </w:rPr>
        <w:t>HU-08:</w:t>
      </w:r>
      <w:r w:rsidRPr="00CF5057">
        <w:rPr>
          <w:lang w:val="es-ES_tradnl"/>
        </w:rPr>
        <w:t xml:space="preserve"> Como cliente, quiero poder marcar ciertos documentos de mi proyecto como "relevantes" para facilitar el acceso a estos.</w:t>
      </w:r>
    </w:p>
    <w:p w14:paraId="493F0272" w14:textId="77777777" w:rsidR="00CF5057" w:rsidRPr="00CF5057" w:rsidRDefault="00CF5057" w:rsidP="00CF5057">
      <w:pPr>
        <w:rPr>
          <w:i/>
          <w:iCs/>
          <w:lang w:val="es-ES_tradnl"/>
        </w:rPr>
      </w:pPr>
      <w:r w:rsidRPr="00CF5057">
        <w:rPr>
          <w:i/>
          <w:iCs/>
          <w:lang w:val="es-ES_tradnl"/>
        </w:rPr>
        <w:t>(Prioridad: 2; Puntos de historia: 5)</w:t>
      </w:r>
    </w:p>
    <w:p w14:paraId="114DB758" w14:textId="77777777" w:rsidR="00CF5057" w:rsidRPr="00CF5057" w:rsidRDefault="00CF5057" w:rsidP="00CF5057">
      <w:pPr>
        <w:rPr>
          <w:lang w:val="es-ES_tradnl"/>
        </w:rPr>
      </w:pPr>
    </w:p>
    <w:p w14:paraId="6D7F5BF8" w14:textId="77777777" w:rsidR="00CF5057" w:rsidRPr="00CF5057" w:rsidRDefault="00CF5057" w:rsidP="00CF5057">
      <w:pPr>
        <w:rPr>
          <w:lang w:val="es-ES_tradnl"/>
        </w:rPr>
      </w:pPr>
      <w:r w:rsidRPr="00CF5057">
        <w:rPr>
          <w:b/>
          <w:bCs/>
          <w:lang w:val="es-ES_tradnl"/>
        </w:rPr>
        <w:t>HU-09:</w:t>
      </w:r>
      <w:r w:rsidRPr="00CF5057">
        <w:rPr>
          <w:lang w:val="es-ES_tradnl"/>
        </w:rPr>
        <w:t xml:space="preserve"> Como cliente, quiero que cualquier modificación realizada sobre un documento marcado como "relevante" sea comunicada inmediatamente al jefe de proyecto.</w:t>
      </w:r>
    </w:p>
    <w:p w14:paraId="49F8315A" w14:textId="77777777" w:rsidR="00CF5057" w:rsidRPr="00CF5057" w:rsidRDefault="00CF5057" w:rsidP="00CF5057">
      <w:pPr>
        <w:rPr>
          <w:i/>
          <w:iCs/>
          <w:lang w:val="es-ES_tradnl"/>
        </w:rPr>
      </w:pPr>
      <w:r w:rsidRPr="00CF5057">
        <w:rPr>
          <w:i/>
          <w:iCs/>
          <w:lang w:val="es-ES_tradnl"/>
        </w:rPr>
        <w:t>(Prioridad: 2; Puntos de historia: 7)</w:t>
      </w:r>
    </w:p>
    <w:p w14:paraId="518A3810" w14:textId="77777777" w:rsidR="00CF5057" w:rsidRPr="00CF5057" w:rsidRDefault="00CF5057" w:rsidP="00CF5057">
      <w:pPr>
        <w:rPr>
          <w:lang w:val="es-ES_tradnl"/>
        </w:rPr>
      </w:pPr>
    </w:p>
    <w:p w14:paraId="3E95AD02" w14:textId="77777777" w:rsidR="00CF5057" w:rsidRPr="00CF5057" w:rsidRDefault="00CF5057" w:rsidP="00CF5057">
      <w:pPr>
        <w:rPr>
          <w:lang w:val="es-ES_tradnl"/>
        </w:rPr>
      </w:pPr>
      <w:r w:rsidRPr="00CF5057">
        <w:rPr>
          <w:b/>
          <w:bCs/>
          <w:lang w:val="es-ES_tradnl"/>
        </w:rPr>
        <w:t>HU-10:</w:t>
      </w:r>
      <w:r w:rsidRPr="00CF5057">
        <w:rPr>
          <w:lang w:val="es-ES_tradnl"/>
        </w:rPr>
        <w:t xml:space="preserve"> Como cliente, quiero poder asignar tareas de forma autocontenida a un miembro de mi equipo, de forma que no tenga que recurrir a ningún otro sitio para realizarla.</w:t>
      </w:r>
    </w:p>
    <w:p w14:paraId="0F1AEE7C" w14:textId="77777777" w:rsidR="00CF5057" w:rsidRPr="00CF5057" w:rsidRDefault="00CF5057" w:rsidP="00CF5057">
      <w:pPr>
        <w:rPr>
          <w:i/>
          <w:iCs/>
          <w:lang w:val="es-ES_tradnl"/>
        </w:rPr>
      </w:pPr>
      <w:r w:rsidRPr="00CF5057">
        <w:rPr>
          <w:i/>
          <w:iCs/>
          <w:lang w:val="es-ES_tradnl"/>
        </w:rPr>
        <w:t>(Prioridad: 3 Puntos de historia: 5)</w:t>
      </w:r>
    </w:p>
    <w:p w14:paraId="173BCCD6" w14:textId="77777777" w:rsidR="00CF5057" w:rsidRPr="00CF5057" w:rsidRDefault="00CF5057" w:rsidP="00CF5057">
      <w:pPr>
        <w:rPr>
          <w:lang w:val="es-ES_tradnl"/>
        </w:rPr>
      </w:pPr>
    </w:p>
    <w:p w14:paraId="6C2DF3A6" w14:textId="77777777" w:rsidR="00CF5057" w:rsidRPr="00CF5057" w:rsidRDefault="00CF5057" w:rsidP="00CF5057">
      <w:pPr>
        <w:rPr>
          <w:lang w:val="es-ES_tradnl"/>
        </w:rPr>
      </w:pPr>
      <w:r w:rsidRPr="00CF5057">
        <w:rPr>
          <w:b/>
          <w:bCs/>
          <w:lang w:val="es-ES_tradnl"/>
        </w:rPr>
        <w:t>HU-11:</w:t>
      </w:r>
      <w:r w:rsidRPr="00CF5057">
        <w:rPr>
          <w:lang w:val="es-ES_tradnl"/>
        </w:rPr>
        <w:t xml:space="preserve"> Como cliente, quiero un mecanismo de comunicación rápida con el trabajador, de forma que si éste necesita algún recurso para desarrollar su trabajo o alguna explicación sobre el mismo, se le permita comunicarse con la persona que pueda ayudarle de manera directa. </w:t>
      </w:r>
    </w:p>
    <w:p w14:paraId="39E91334" w14:textId="77777777" w:rsidR="00CF5057" w:rsidRPr="00CF5057" w:rsidRDefault="00CF5057" w:rsidP="00CF5057">
      <w:pPr>
        <w:rPr>
          <w:i/>
          <w:iCs/>
          <w:lang w:val="es-ES_tradnl"/>
        </w:rPr>
      </w:pPr>
      <w:r w:rsidRPr="00CF5057">
        <w:rPr>
          <w:i/>
          <w:iCs/>
          <w:lang w:val="es-ES_tradnl"/>
        </w:rPr>
        <w:t>(Prioridad: 3; Puntos de historia: 4)</w:t>
      </w:r>
    </w:p>
    <w:p w14:paraId="3D927AF2" w14:textId="77777777" w:rsidR="00CF5057" w:rsidRPr="00CF5057" w:rsidRDefault="00CF5057" w:rsidP="00CF5057">
      <w:pPr>
        <w:rPr>
          <w:lang w:val="es-ES_tradnl"/>
        </w:rPr>
      </w:pPr>
    </w:p>
    <w:p w14:paraId="37837393" w14:textId="77777777" w:rsidR="00CF5057" w:rsidRPr="00CF5057" w:rsidRDefault="00CF5057" w:rsidP="00CF5057">
      <w:pPr>
        <w:rPr>
          <w:lang w:val="es-ES_tradnl"/>
        </w:rPr>
      </w:pPr>
      <w:r w:rsidRPr="00CF5057">
        <w:rPr>
          <w:b/>
          <w:bCs/>
          <w:lang w:val="es-ES_tradnl"/>
        </w:rPr>
        <w:t>HU-12:</w:t>
      </w:r>
      <w:r w:rsidRPr="00CF5057">
        <w:rPr>
          <w:lang w:val="es-ES_tradnl"/>
        </w:rPr>
        <w:t xml:space="preserve"> Como cliente, quiero que el jefe de proyecto sea notificado periódicamente sobre el estado de las tareas del proyecto.</w:t>
      </w:r>
    </w:p>
    <w:p w14:paraId="7185B6BF" w14:textId="48F5AA30" w:rsidR="00CF5057" w:rsidRDefault="00CF5057" w:rsidP="00CF5057">
      <w:pPr>
        <w:rPr>
          <w:i/>
          <w:iCs/>
          <w:lang w:val="es-ES_tradnl"/>
        </w:rPr>
      </w:pPr>
      <w:r w:rsidRPr="00CF5057">
        <w:rPr>
          <w:i/>
          <w:iCs/>
          <w:lang w:val="es-ES_tradnl"/>
        </w:rPr>
        <w:t>(Prioridad: 3; Puntos de historia: 7)</w:t>
      </w:r>
    </w:p>
    <w:p w14:paraId="33943CE6" w14:textId="77777777" w:rsidR="00650726" w:rsidRDefault="00650726" w:rsidP="00CF5057">
      <w:pPr>
        <w:rPr>
          <w:i/>
          <w:iCs/>
          <w:lang w:val="es-ES_tradnl"/>
        </w:rPr>
      </w:pPr>
    </w:p>
    <w:p w14:paraId="0B34496E" w14:textId="6FF1C6CB" w:rsidR="00650726" w:rsidRPr="00781929" w:rsidRDefault="00650726" w:rsidP="00650726">
      <w:pPr>
        <w:pStyle w:val="Heading1"/>
        <w:rPr>
          <w:lang w:val="es-ES"/>
        </w:rPr>
      </w:pPr>
      <w:bookmarkStart w:id="7" w:name="_Toc501626256"/>
      <w:r w:rsidRPr="00781929">
        <w:rPr>
          <w:lang w:val="es-ES"/>
        </w:rPr>
        <w:t>Entregables del proyecto</w:t>
      </w:r>
      <w:bookmarkEnd w:id="7"/>
    </w:p>
    <w:p w14:paraId="49014FA5" w14:textId="77777777" w:rsidR="003E30B3" w:rsidRDefault="003E30B3" w:rsidP="003E30B3">
      <w:pPr>
        <w:rPr>
          <w:lang w:val="es-ES"/>
        </w:rPr>
      </w:pPr>
    </w:p>
    <w:p w14:paraId="63F57F1B" w14:textId="6F372A67" w:rsidR="001149D3" w:rsidRDefault="001149D3" w:rsidP="003E30B3">
      <w:pPr>
        <w:rPr>
          <w:lang w:val="es-ES"/>
        </w:rPr>
      </w:pPr>
      <w:r>
        <w:rPr>
          <w:lang w:val="es-ES"/>
        </w:rPr>
        <w:t>El proyecto contará 4 entregables, en los cuáles se irá desarrollando propuesta de solución que satisfaga los requisitos del cliente.</w:t>
      </w:r>
    </w:p>
    <w:p w14:paraId="3262B511" w14:textId="77777777" w:rsidR="001149D3" w:rsidRPr="003E30B3" w:rsidRDefault="001149D3" w:rsidP="003E30B3">
      <w:pPr>
        <w:rPr>
          <w:lang w:val="es-ES_tradnl"/>
        </w:rPr>
      </w:pPr>
    </w:p>
    <w:p w14:paraId="5259371F" w14:textId="77777777" w:rsidR="003E30B3" w:rsidRDefault="003E30B3" w:rsidP="006B02F8">
      <w:pPr>
        <w:pStyle w:val="Heading2"/>
        <w:numPr>
          <w:ilvl w:val="0"/>
          <w:numId w:val="8"/>
        </w:numPr>
        <w:rPr>
          <w:b/>
          <w:i/>
          <w:lang w:val="es-ES_tradnl"/>
        </w:rPr>
      </w:pPr>
      <w:bookmarkStart w:id="8" w:name="_Toc501626257"/>
      <w:r w:rsidRPr="006B02F8">
        <w:rPr>
          <w:b/>
          <w:i/>
          <w:lang w:val="es-ES_tradnl"/>
        </w:rPr>
        <w:t>Iteración 1</w:t>
      </w:r>
      <w:bookmarkEnd w:id="8"/>
    </w:p>
    <w:p w14:paraId="0CED7E83" w14:textId="77777777" w:rsidR="002E3FD9" w:rsidRPr="002E3FD9" w:rsidRDefault="002E3FD9" w:rsidP="002E3FD9"/>
    <w:tbl>
      <w:tblPr>
        <w:tblStyle w:val="TableGrid"/>
        <w:tblW w:w="0" w:type="auto"/>
        <w:tblLook w:val="04A0" w:firstRow="1" w:lastRow="0" w:firstColumn="1" w:lastColumn="0" w:noHBand="0" w:noVBand="1"/>
      </w:tblPr>
      <w:tblGrid>
        <w:gridCol w:w="4244"/>
        <w:gridCol w:w="4244"/>
      </w:tblGrid>
      <w:tr w:rsidR="002E3FD9" w14:paraId="1F778D24" w14:textId="77777777" w:rsidTr="002E3FD9">
        <w:tc>
          <w:tcPr>
            <w:tcW w:w="4244" w:type="dxa"/>
          </w:tcPr>
          <w:p w14:paraId="1DC0D34A" w14:textId="3DE20A06" w:rsidR="002E3FD9" w:rsidRPr="00A33DDA" w:rsidRDefault="002E3FD9" w:rsidP="00A33DDA">
            <w:pPr>
              <w:jc w:val="center"/>
              <w:rPr>
                <w:b/>
                <w:lang w:val="es-ES_tradnl"/>
              </w:rPr>
            </w:pPr>
            <w:r w:rsidRPr="00A33DDA">
              <w:rPr>
                <w:b/>
                <w:lang w:val="es-ES_tradnl"/>
              </w:rPr>
              <w:t>Tarea</w:t>
            </w:r>
          </w:p>
        </w:tc>
        <w:tc>
          <w:tcPr>
            <w:tcW w:w="4244" w:type="dxa"/>
          </w:tcPr>
          <w:p w14:paraId="09766E71" w14:textId="4BDC1B34" w:rsidR="002E3FD9" w:rsidRPr="00A33DDA" w:rsidRDefault="002E3FD9" w:rsidP="00A33DDA">
            <w:pPr>
              <w:jc w:val="center"/>
              <w:rPr>
                <w:b/>
                <w:lang w:val="es-ES_tradnl"/>
              </w:rPr>
            </w:pPr>
            <w:r w:rsidRPr="00A33DDA">
              <w:rPr>
                <w:b/>
                <w:lang w:val="es-ES_tradnl"/>
              </w:rPr>
              <w:t>Fecha</w:t>
            </w:r>
          </w:p>
        </w:tc>
      </w:tr>
      <w:tr w:rsidR="00A33DDA" w14:paraId="78A20F6A" w14:textId="77777777" w:rsidTr="00B13032">
        <w:tc>
          <w:tcPr>
            <w:tcW w:w="4244" w:type="dxa"/>
          </w:tcPr>
          <w:p w14:paraId="486E585F" w14:textId="23A76937" w:rsidR="00A33DDA" w:rsidRDefault="00A33DDA" w:rsidP="00A33DDA">
            <w:pPr>
              <w:jc w:val="center"/>
              <w:rPr>
                <w:lang w:val="es-ES_tradnl"/>
              </w:rPr>
            </w:pPr>
            <w:r>
              <w:rPr>
                <w:lang w:val="es-ES_tradnl"/>
              </w:rPr>
              <w:t>Acta de constitución</w:t>
            </w:r>
          </w:p>
        </w:tc>
        <w:tc>
          <w:tcPr>
            <w:tcW w:w="4244" w:type="dxa"/>
            <w:vMerge w:val="restart"/>
            <w:vAlign w:val="center"/>
          </w:tcPr>
          <w:p w14:paraId="4C411A7D" w14:textId="3CFCAD1A" w:rsidR="00A33DDA" w:rsidRDefault="0060181A" w:rsidP="00B13032">
            <w:pPr>
              <w:jc w:val="center"/>
              <w:rPr>
                <w:lang w:val="es-ES_tradnl"/>
              </w:rPr>
            </w:pPr>
            <w:r>
              <w:rPr>
                <w:lang w:val="es-ES_tradnl"/>
              </w:rPr>
              <w:t>09/11/2017</w:t>
            </w:r>
          </w:p>
        </w:tc>
      </w:tr>
      <w:tr w:rsidR="00A33DDA" w14:paraId="284265E6" w14:textId="77777777" w:rsidTr="002E3FD9">
        <w:tc>
          <w:tcPr>
            <w:tcW w:w="4244" w:type="dxa"/>
          </w:tcPr>
          <w:p w14:paraId="7C3645D2" w14:textId="687C1F12" w:rsidR="00A33DDA" w:rsidRDefault="00A33DDA" w:rsidP="00A33DDA">
            <w:pPr>
              <w:jc w:val="center"/>
              <w:rPr>
                <w:lang w:val="es-ES_tradnl"/>
              </w:rPr>
            </w:pPr>
            <w:r>
              <w:rPr>
                <w:lang w:val="es-ES_tradnl"/>
              </w:rPr>
              <w:t>EDT</w:t>
            </w:r>
          </w:p>
        </w:tc>
        <w:tc>
          <w:tcPr>
            <w:tcW w:w="4244" w:type="dxa"/>
            <w:vMerge/>
          </w:tcPr>
          <w:p w14:paraId="49219448" w14:textId="77777777" w:rsidR="00A33DDA" w:rsidRDefault="00A33DDA" w:rsidP="00A33DDA">
            <w:pPr>
              <w:jc w:val="center"/>
              <w:rPr>
                <w:lang w:val="es-ES_tradnl"/>
              </w:rPr>
            </w:pPr>
          </w:p>
        </w:tc>
      </w:tr>
      <w:tr w:rsidR="00A33DDA" w14:paraId="4F8CB5E7" w14:textId="77777777" w:rsidTr="002E3FD9">
        <w:tc>
          <w:tcPr>
            <w:tcW w:w="4244" w:type="dxa"/>
          </w:tcPr>
          <w:p w14:paraId="164BF6EF" w14:textId="7CC0E94D" w:rsidR="00A33DDA" w:rsidRDefault="00A33DDA" w:rsidP="00A33DDA">
            <w:pPr>
              <w:jc w:val="center"/>
              <w:rPr>
                <w:lang w:val="es-ES_tradnl"/>
              </w:rPr>
            </w:pPr>
            <w:r>
              <w:rPr>
                <w:lang w:val="es-ES_tradnl"/>
              </w:rPr>
              <w:t>Planificación temporal inicial</w:t>
            </w:r>
          </w:p>
        </w:tc>
        <w:tc>
          <w:tcPr>
            <w:tcW w:w="4244" w:type="dxa"/>
            <w:vMerge/>
          </w:tcPr>
          <w:p w14:paraId="7B4CE226" w14:textId="77777777" w:rsidR="00A33DDA" w:rsidRDefault="00A33DDA" w:rsidP="00A33DDA">
            <w:pPr>
              <w:jc w:val="center"/>
              <w:rPr>
                <w:lang w:val="es-ES_tradnl"/>
              </w:rPr>
            </w:pPr>
          </w:p>
        </w:tc>
      </w:tr>
      <w:tr w:rsidR="00A33DDA" w14:paraId="54045BD2" w14:textId="77777777" w:rsidTr="002E3FD9">
        <w:tc>
          <w:tcPr>
            <w:tcW w:w="4244" w:type="dxa"/>
          </w:tcPr>
          <w:p w14:paraId="642B408C" w14:textId="3730B990" w:rsidR="00A33DDA" w:rsidRDefault="00A33DDA" w:rsidP="00A33DDA">
            <w:pPr>
              <w:jc w:val="center"/>
              <w:rPr>
                <w:lang w:val="es-ES_tradnl"/>
              </w:rPr>
            </w:pPr>
            <w:r>
              <w:rPr>
                <w:lang w:val="es-ES_tradnl"/>
              </w:rPr>
              <w:t>Plan de riesgos</w:t>
            </w:r>
          </w:p>
        </w:tc>
        <w:tc>
          <w:tcPr>
            <w:tcW w:w="4244" w:type="dxa"/>
            <w:vMerge/>
          </w:tcPr>
          <w:p w14:paraId="6A582EB2" w14:textId="77777777" w:rsidR="00A33DDA" w:rsidRDefault="00A33DDA" w:rsidP="00A33DDA">
            <w:pPr>
              <w:jc w:val="center"/>
              <w:rPr>
                <w:lang w:val="es-ES_tradnl"/>
              </w:rPr>
            </w:pPr>
          </w:p>
        </w:tc>
      </w:tr>
    </w:tbl>
    <w:p w14:paraId="3C10C1DD" w14:textId="77777777" w:rsidR="00F308BD" w:rsidRPr="003E30B3" w:rsidRDefault="00F308BD" w:rsidP="003E30B3">
      <w:pPr>
        <w:rPr>
          <w:lang w:val="es-ES_tradnl"/>
        </w:rPr>
      </w:pPr>
    </w:p>
    <w:p w14:paraId="43985100" w14:textId="4D5A1287" w:rsidR="003E30B3" w:rsidRDefault="006B02F8" w:rsidP="006B02F8">
      <w:pPr>
        <w:pStyle w:val="Heading2"/>
        <w:numPr>
          <w:ilvl w:val="0"/>
          <w:numId w:val="8"/>
        </w:numPr>
        <w:rPr>
          <w:b/>
          <w:i/>
          <w:lang w:val="es-ES_tradnl"/>
        </w:rPr>
      </w:pPr>
      <w:bookmarkStart w:id="9" w:name="_Toc501626258"/>
      <w:r w:rsidRPr="006B02F8">
        <w:rPr>
          <w:b/>
          <w:i/>
          <w:lang w:val="es-ES_tradnl"/>
        </w:rPr>
        <w:t>Iteración 2</w:t>
      </w:r>
      <w:bookmarkEnd w:id="9"/>
    </w:p>
    <w:p w14:paraId="4FC27389" w14:textId="77777777" w:rsidR="002E3FD9" w:rsidRPr="002E3FD9" w:rsidRDefault="002E3FD9" w:rsidP="002E3FD9"/>
    <w:tbl>
      <w:tblPr>
        <w:tblStyle w:val="TableGrid"/>
        <w:tblW w:w="0" w:type="auto"/>
        <w:tblLook w:val="04A0" w:firstRow="1" w:lastRow="0" w:firstColumn="1" w:lastColumn="0" w:noHBand="0" w:noVBand="1"/>
      </w:tblPr>
      <w:tblGrid>
        <w:gridCol w:w="4244"/>
        <w:gridCol w:w="4244"/>
      </w:tblGrid>
      <w:tr w:rsidR="002E3FD9" w14:paraId="69175BA9" w14:textId="77777777" w:rsidTr="008F70A5">
        <w:tc>
          <w:tcPr>
            <w:tcW w:w="4244" w:type="dxa"/>
          </w:tcPr>
          <w:p w14:paraId="6E3B5802" w14:textId="77777777" w:rsidR="002E3FD9" w:rsidRPr="00A33DDA" w:rsidRDefault="002E3FD9" w:rsidP="00A33DDA">
            <w:pPr>
              <w:jc w:val="center"/>
              <w:rPr>
                <w:b/>
                <w:lang w:val="es-ES_tradnl"/>
              </w:rPr>
            </w:pPr>
            <w:r w:rsidRPr="00A33DDA">
              <w:rPr>
                <w:b/>
                <w:lang w:val="es-ES_tradnl"/>
              </w:rPr>
              <w:t>Tarea</w:t>
            </w:r>
          </w:p>
        </w:tc>
        <w:tc>
          <w:tcPr>
            <w:tcW w:w="4244" w:type="dxa"/>
          </w:tcPr>
          <w:p w14:paraId="75AC2BC0" w14:textId="77777777" w:rsidR="002E3FD9" w:rsidRPr="00A33DDA" w:rsidRDefault="002E3FD9" w:rsidP="00A33DDA">
            <w:pPr>
              <w:jc w:val="center"/>
              <w:rPr>
                <w:b/>
                <w:lang w:val="es-ES_tradnl"/>
              </w:rPr>
            </w:pPr>
            <w:r w:rsidRPr="00A33DDA">
              <w:rPr>
                <w:b/>
                <w:lang w:val="es-ES_tradnl"/>
              </w:rPr>
              <w:t>Fecha</w:t>
            </w:r>
          </w:p>
        </w:tc>
      </w:tr>
      <w:tr w:rsidR="00A33DDA" w14:paraId="24EC651E" w14:textId="77777777" w:rsidTr="00B13032">
        <w:tc>
          <w:tcPr>
            <w:tcW w:w="4244" w:type="dxa"/>
          </w:tcPr>
          <w:p w14:paraId="4024466D" w14:textId="77777777" w:rsidR="00A33DDA" w:rsidRDefault="00A33DDA" w:rsidP="00A33DDA">
            <w:pPr>
              <w:jc w:val="center"/>
              <w:rPr>
                <w:lang w:val="es-ES_tradnl"/>
              </w:rPr>
            </w:pPr>
            <w:r>
              <w:rPr>
                <w:lang w:val="es-ES_tradnl"/>
              </w:rPr>
              <w:t>Acta de constitución</w:t>
            </w:r>
          </w:p>
        </w:tc>
        <w:tc>
          <w:tcPr>
            <w:tcW w:w="4244" w:type="dxa"/>
            <w:vMerge w:val="restart"/>
            <w:vAlign w:val="center"/>
          </w:tcPr>
          <w:p w14:paraId="4AAE89E1" w14:textId="44899B22" w:rsidR="00A33DDA" w:rsidRDefault="0060181A" w:rsidP="00B13032">
            <w:pPr>
              <w:jc w:val="center"/>
              <w:rPr>
                <w:lang w:val="es-ES_tradnl"/>
              </w:rPr>
            </w:pPr>
            <w:r>
              <w:rPr>
                <w:lang w:val="es-ES_tradnl"/>
              </w:rPr>
              <w:t>23/11/2017</w:t>
            </w:r>
          </w:p>
        </w:tc>
      </w:tr>
      <w:tr w:rsidR="00A33DDA" w14:paraId="7E3F53D3" w14:textId="77777777" w:rsidTr="008F70A5">
        <w:tc>
          <w:tcPr>
            <w:tcW w:w="4244" w:type="dxa"/>
          </w:tcPr>
          <w:p w14:paraId="1BEFE45A" w14:textId="77777777" w:rsidR="00A33DDA" w:rsidRDefault="00A33DDA" w:rsidP="00A33DDA">
            <w:pPr>
              <w:jc w:val="center"/>
              <w:rPr>
                <w:lang w:val="es-ES_tradnl"/>
              </w:rPr>
            </w:pPr>
            <w:r>
              <w:rPr>
                <w:lang w:val="es-ES_tradnl"/>
              </w:rPr>
              <w:t>EDT</w:t>
            </w:r>
          </w:p>
        </w:tc>
        <w:tc>
          <w:tcPr>
            <w:tcW w:w="4244" w:type="dxa"/>
            <w:vMerge/>
          </w:tcPr>
          <w:p w14:paraId="5D1809DD" w14:textId="77777777" w:rsidR="00A33DDA" w:rsidRDefault="00A33DDA" w:rsidP="00A33DDA">
            <w:pPr>
              <w:jc w:val="center"/>
              <w:rPr>
                <w:lang w:val="es-ES_tradnl"/>
              </w:rPr>
            </w:pPr>
          </w:p>
        </w:tc>
      </w:tr>
      <w:tr w:rsidR="00A33DDA" w14:paraId="7DE03A88" w14:textId="77777777" w:rsidTr="008F70A5">
        <w:tc>
          <w:tcPr>
            <w:tcW w:w="4244" w:type="dxa"/>
          </w:tcPr>
          <w:p w14:paraId="5E7FBF1C" w14:textId="77777777" w:rsidR="00A33DDA" w:rsidRDefault="00A33DDA" w:rsidP="00A33DDA">
            <w:pPr>
              <w:jc w:val="center"/>
              <w:rPr>
                <w:lang w:val="es-ES_tradnl"/>
              </w:rPr>
            </w:pPr>
            <w:r>
              <w:rPr>
                <w:lang w:val="es-ES_tradnl"/>
              </w:rPr>
              <w:t>Planificación temporal inicial</w:t>
            </w:r>
          </w:p>
        </w:tc>
        <w:tc>
          <w:tcPr>
            <w:tcW w:w="4244" w:type="dxa"/>
            <w:vMerge/>
          </w:tcPr>
          <w:p w14:paraId="65D37FF1" w14:textId="77777777" w:rsidR="00A33DDA" w:rsidRDefault="00A33DDA" w:rsidP="00A33DDA">
            <w:pPr>
              <w:jc w:val="center"/>
              <w:rPr>
                <w:lang w:val="es-ES_tradnl"/>
              </w:rPr>
            </w:pPr>
          </w:p>
        </w:tc>
      </w:tr>
      <w:tr w:rsidR="00A33DDA" w14:paraId="577D2669" w14:textId="77777777" w:rsidTr="008F70A5">
        <w:tc>
          <w:tcPr>
            <w:tcW w:w="4244" w:type="dxa"/>
          </w:tcPr>
          <w:p w14:paraId="1E326886" w14:textId="77777777" w:rsidR="00A33DDA" w:rsidRDefault="00A33DDA" w:rsidP="00A33DDA">
            <w:pPr>
              <w:jc w:val="center"/>
              <w:rPr>
                <w:lang w:val="es-ES_tradnl"/>
              </w:rPr>
            </w:pPr>
            <w:r>
              <w:rPr>
                <w:lang w:val="es-ES_tradnl"/>
              </w:rPr>
              <w:t>Plan de riesgos</w:t>
            </w:r>
          </w:p>
        </w:tc>
        <w:tc>
          <w:tcPr>
            <w:tcW w:w="4244" w:type="dxa"/>
            <w:vMerge/>
          </w:tcPr>
          <w:p w14:paraId="0EE08C90" w14:textId="77777777" w:rsidR="00A33DDA" w:rsidRDefault="00A33DDA" w:rsidP="00A33DDA">
            <w:pPr>
              <w:jc w:val="center"/>
              <w:rPr>
                <w:lang w:val="es-ES_tradnl"/>
              </w:rPr>
            </w:pPr>
          </w:p>
        </w:tc>
      </w:tr>
      <w:tr w:rsidR="00A33DDA" w14:paraId="3A81B5A5" w14:textId="77777777" w:rsidTr="008F70A5">
        <w:tc>
          <w:tcPr>
            <w:tcW w:w="4244" w:type="dxa"/>
          </w:tcPr>
          <w:p w14:paraId="77376986" w14:textId="77777777" w:rsidR="00A33DDA" w:rsidRDefault="00A33DDA" w:rsidP="00A33DDA">
            <w:pPr>
              <w:jc w:val="center"/>
              <w:rPr>
                <w:lang w:val="es-ES_tradnl"/>
              </w:rPr>
            </w:pPr>
            <w:r>
              <w:rPr>
                <w:lang w:val="es-ES_tradnl"/>
              </w:rPr>
              <w:t>Alcance</w:t>
            </w:r>
          </w:p>
        </w:tc>
        <w:tc>
          <w:tcPr>
            <w:tcW w:w="4244" w:type="dxa"/>
            <w:vMerge/>
          </w:tcPr>
          <w:p w14:paraId="23D842A7" w14:textId="77777777" w:rsidR="00A33DDA" w:rsidRDefault="00A33DDA" w:rsidP="00A33DDA">
            <w:pPr>
              <w:jc w:val="center"/>
              <w:rPr>
                <w:lang w:val="es-ES_tradnl"/>
              </w:rPr>
            </w:pPr>
          </w:p>
        </w:tc>
      </w:tr>
      <w:tr w:rsidR="00A33DDA" w14:paraId="47E7EC61" w14:textId="77777777" w:rsidTr="008F70A5">
        <w:tc>
          <w:tcPr>
            <w:tcW w:w="4244" w:type="dxa"/>
          </w:tcPr>
          <w:p w14:paraId="1D223E87" w14:textId="77777777" w:rsidR="00A33DDA" w:rsidRDefault="00A33DDA" w:rsidP="00A33DDA">
            <w:pPr>
              <w:jc w:val="center"/>
              <w:rPr>
                <w:lang w:val="es-ES_tradnl"/>
              </w:rPr>
            </w:pPr>
            <w:r>
              <w:rPr>
                <w:lang w:val="es-ES_tradnl"/>
              </w:rPr>
              <w:t>Historias de usuario</w:t>
            </w:r>
          </w:p>
        </w:tc>
        <w:tc>
          <w:tcPr>
            <w:tcW w:w="4244" w:type="dxa"/>
            <w:vMerge/>
          </w:tcPr>
          <w:p w14:paraId="45C594BD" w14:textId="77777777" w:rsidR="00A33DDA" w:rsidRDefault="00A33DDA" w:rsidP="00A33DDA">
            <w:pPr>
              <w:jc w:val="center"/>
              <w:rPr>
                <w:lang w:val="es-ES_tradnl"/>
              </w:rPr>
            </w:pPr>
          </w:p>
        </w:tc>
      </w:tr>
    </w:tbl>
    <w:p w14:paraId="0B6610A9" w14:textId="77777777" w:rsidR="006B02F8" w:rsidRPr="006B02F8" w:rsidRDefault="006B02F8" w:rsidP="006B02F8">
      <w:pPr>
        <w:rPr>
          <w:lang w:val="es-ES_tradnl"/>
        </w:rPr>
      </w:pPr>
    </w:p>
    <w:p w14:paraId="2E6EFC81" w14:textId="77777777" w:rsidR="003F414C" w:rsidRDefault="003F414C" w:rsidP="003E30B3">
      <w:pPr>
        <w:rPr>
          <w:lang w:val="es-ES_tradnl"/>
        </w:rPr>
      </w:pPr>
    </w:p>
    <w:p w14:paraId="32622161" w14:textId="52251D72" w:rsidR="003F414C" w:rsidRDefault="003F414C" w:rsidP="003F414C">
      <w:pPr>
        <w:pStyle w:val="Heading2"/>
        <w:numPr>
          <w:ilvl w:val="0"/>
          <w:numId w:val="8"/>
        </w:numPr>
        <w:rPr>
          <w:b/>
          <w:i/>
          <w:lang w:val="es-ES_tradnl"/>
        </w:rPr>
      </w:pPr>
      <w:bookmarkStart w:id="10" w:name="_Toc501626259"/>
      <w:r w:rsidRPr="003F414C">
        <w:rPr>
          <w:b/>
          <w:i/>
          <w:lang w:val="es-ES_tradnl"/>
        </w:rPr>
        <w:t>Iteración 3</w:t>
      </w:r>
      <w:bookmarkEnd w:id="10"/>
    </w:p>
    <w:p w14:paraId="6235345A" w14:textId="77777777" w:rsidR="002E3FD9" w:rsidRPr="002E3FD9" w:rsidRDefault="002E3FD9" w:rsidP="002E3FD9"/>
    <w:tbl>
      <w:tblPr>
        <w:tblStyle w:val="TableGrid"/>
        <w:tblW w:w="0" w:type="auto"/>
        <w:tblLook w:val="04A0" w:firstRow="1" w:lastRow="0" w:firstColumn="1" w:lastColumn="0" w:noHBand="0" w:noVBand="1"/>
      </w:tblPr>
      <w:tblGrid>
        <w:gridCol w:w="4244"/>
        <w:gridCol w:w="4244"/>
      </w:tblGrid>
      <w:tr w:rsidR="002E3FD9" w14:paraId="39530243" w14:textId="77777777" w:rsidTr="008F70A5">
        <w:tc>
          <w:tcPr>
            <w:tcW w:w="4244" w:type="dxa"/>
          </w:tcPr>
          <w:p w14:paraId="698AD452" w14:textId="77777777" w:rsidR="002E3FD9" w:rsidRPr="00A33DDA" w:rsidRDefault="002E3FD9" w:rsidP="00A33DDA">
            <w:pPr>
              <w:jc w:val="center"/>
              <w:rPr>
                <w:b/>
                <w:lang w:val="es-ES_tradnl"/>
              </w:rPr>
            </w:pPr>
            <w:r w:rsidRPr="00A33DDA">
              <w:rPr>
                <w:b/>
                <w:lang w:val="es-ES_tradnl"/>
              </w:rPr>
              <w:t>Tarea</w:t>
            </w:r>
          </w:p>
        </w:tc>
        <w:tc>
          <w:tcPr>
            <w:tcW w:w="4244" w:type="dxa"/>
          </w:tcPr>
          <w:p w14:paraId="0E003737" w14:textId="77777777" w:rsidR="002E3FD9" w:rsidRPr="00A33DDA" w:rsidRDefault="002E3FD9" w:rsidP="00A33DDA">
            <w:pPr>
              <w:jc w:val="center"/>
              <w:rPr>
                <w:b/>
                <w:lang w:val="es-ES_tradnl"/>
              </w:rPr>
            </w:pPr>
            <w:r w:rsidRPr="00A33DDA">
              <w:rPr>
                <w:b/>
                <w:lang w:val="es-ES_tradnl"/>
              </w:rPr>
              <w:t>Fecha</w:t>
            </w:r>
          </w:p>
        </w:tc>
      </w:tr>
      <w:tr w:rsidR="00A33DDA" w14:paraId="5DB56CE4" w14:textId="77777777" w:rsidTr="00B13032">
        <w:tc>
          <w:tcPr>
            <w:tcW w:w="4244" w:type="dxa"/>
          </w:tcPr>
          <w:p w14:paraId="408A908B" w14:textId="77777777" w:rsidR="00A33DDA" w:rsidRDefault="00A33DDA" w:rsidP="00A33DDA">
            <w:pPr>
              <w:jc w:val="center"/>
              <w:rPr>
                <w:lang w:val="es-ES_tradnl"/>
              </w:rPr>
            </w:pPr>
            <w:r>
              <w:rPr>
                <w:lang w:val="es-ES_tradnl"/>
              </w:rPr>
              <w:t>Acta de constitución</w:t>
            </w:r>
          </w:p>
        </w:tc>
        <w:tc>
          <w:tcPr>
            <w:tcW w:w="4244" w:type="dxa"/>
            <w:vMerge w:val="restart"/>
            <w:vAlign w:val="center"/>
          </w:tcPr>
          <w:p w14:paraId="1ED7F3EC" w14:textId="6E113546" w:rsidR="00A33DDA" w:rsidRDefault="0060181A" w:rsidP="00B13032">
            <w:pPr>
              <w:jc w:val="center"/>
              <w:rPr>
                <w:lang w:val="es-ES_tradnl"/>
              </w:rPr>
            </w:pPr>
            <w:r>
              <w:rPr>
                <w:lang w:val="es-ES_tradnl"/>
              </w:rPr>
              <w:t>7/12/2017</w:t>
            </w:r>
          </w:p>
        </w:tc>
      </w:tr>
      <w:tr w:rsidR="00A33DDA" w14:paraId="226A9C9F" w14:textId="77777777" w:rsidTr="008F70A5">
        <w:tc>
          <w:tcPr>
            <w:tcW w:w="4244" w:type="dxa"/>
          </w:tcPr>
          <w:p w14:paraId="141F3D99" w14:textId="77777777" w:rsidR="00A33DDA" w:rsidRDefault="00A33DDA" w:rsidP="00A33DDA">
            <w:pPr>
              <w:jc w:val="center"/>
              <w:rPr>
                <w:lang w:val="es-ES_tradnl"/>
              </w:rPr>
            </w:pPr>
            <w:r>
              <w:rPr>
                <w:lang w:val="es-ES_tradnl"/>
              </w:rPr>
              <w:t>EDT</w:t>
            </w:r>
          </w:p>
        </w:tc>
        <w:tc>
          <w:tcPr>
            <w:tcW w:w="4244" w:type="dxa"/>
            <w:vMerge/>
          </w:tcPr>
          <w:p w14:paraId="0D8AD719" w14:textId="77777777" w:rsidR="00A33DDA" w:rsidRDefault="00A33DDA" w:rsidP="00A33DDA">
            <w:pPr>
              <w:jc w:val="center"/>
              <w:rPr>
                <w:lang w:val="es-ES_tradnl"/>
              </w:rPr>
            </w:pPr>
          </w:p>
        </w:tc>
      </w:tr>
      <w:tr w:rsidR="00A33DDA" w14:paraId="38A1B04D" w14:textId="77777777" w:rsidTr="008F70A5">
        <w:tc>
          <w:tcPr>
            <w:tcW w:w="4244" w:type="dxa"/>
          </w:tcPr>
          <w:p w14:paraId="6F073EA0" w14:textId="77777777" w:rsidR="00A33DDA" w:rsidRDefault="00A33DDA" w:rsidP="00A33DDA">
            <w:pPr>
              <w:jc w:val="center"/>
              <w:rPr>
                <w:lang w:val="es-ES_tradnl"/>
              </w:rPr>
            </w:pPr>
            <w:r>
              <w:rPr>
                <w:lang w:val="es-ES_tradnl"/>
              </w:rPr>
              <w:t>Planificación temporal inicial</w:t>
            </w:r>
          </w:p>
        </w:tc>
        <w:tc>
          <w:tcPr>
            <w:tcW w:w="4244" w:type="dxa"/>
            <w:vMerge/>
          </w:tcPr>
          <w:p w14:paraId="03FA692E" w14:textId="77777777" w:rsidR="00A33DDA" w:rsidRDefault="00A33DDA" w:rsidP="00A33DDA">
            <w:pPr>
              <w:jc w:val="center"/>
              <w:rPr>
                <w:lang w:val="es-ES_tradnl"/>
              </w:rPr>
            </w:pPr>
          </w:p>
        </w:tc>
      </w:tr>
      <w:tr w:rsidR="00A33DDA" w14:paraId="446D8AA9" w14:textId="77777777" w:rsidTr="008F70A5">
        <w:tc>
          <w:tcPr>
            <w:tcW w:w="4244" w:type="dxa"/>
          </w:tcPr>
          <w:p w14:paraId="2DF5425B" w14:textId="77777777" w:rsidR="00A33DDA" w:rsidRDefault="00A33DDA" w:rsidP="00A33DDA">
            <w:pPr>
              <w:jc w:val="center"/>
              <w:rPr>
                <w:lang w:val="es-ES_tradnl"/>
              </w:rPr>
            </w:pPr>
            <w:r>
              <w:rPr>
                <w:lang w:val="es-ES_tradnl"/>
              </w:rPr>
              <w:t>Plan de riesgos</w:t>
            </w:r>
          </w:p>
        </w:tc>
        <w:tc>
          <w:tcPr>
            <w:tcW w:w="4244" w:type="dxa"/>
            <w:vMerge/>
          </w:tcPr>
          <w:p w14:paraId="34FF625E" w14:textId="77777777" w:rsidR="00A33DDA" w:rsidRDefault="00A33DDA" w:rsidP="00A33DDA">
            <w:pPr>
              <w:jc w:val="center"/>
              <w:rPr>
                <w:lang w:val="es-ES_tradnl"/>
              </w:rPr>
            </w:pPr>
          </w:p>
        </w:tc>
      </w:tr>
      <w:tr w:rsidR="00A33DDA" w14:paraId="7554675D" w14:textId="77777777" w:rsidTr="008F70A5">
        <w:tc>
          <w:tcPr>
            <w:tcW w:w="4244" w:type="dxa"/>
          </w:tcPr>
          <w:p w14:paraId="396D5F6B" w14:textId="77777777" w:rsidR="00A33DDA" w:rsidRDefault="00A33DDA" w:rsidP="00A33DDA">
            <w:pPr>
              <w:jc w:val="center"/>
              <w:rPr>
                <w:lang w:val="es-ES_tradnl"/>
              </w:rPr>
            </w:pPr>
            <w:r>
              <w:rPr>
                <w:lang w:val="es-ES_tradnl"/>
              </w:rPr>
              <w:t>Alcance</w:t>
            </w:r>
          </w:p>
        </w:tc>
        <w:tc>
          <w:tcPr>
            <w:tcW w:w="4244" w:type="dxa"/>
            <w:vMerge/>
          </w:tcPr>
          <w:p w14:paraId="33F26689" w14:textId="77777777" w:rsidR="00A33DDA" w:rsidRDefault="00A33DDA" w:rsidP="00A33DDA">
            <w:pPr>
              <w:jc w:val="center"/>
              <w:rPr>
                <w:lang w:val="es-ES_tradnl"/>
              </w:rPr>
            </w:pPr>
          </w:p>
        </w:tc>
      </w:tr>
      <w:tr w:rsidR="00A33DDA" w14:paraId="7ACED357" w14:textId="77777777" w:rsidTr="008F70A5">
        <w:tc>
          <w:tcPr>
            <w:tcW w:w="4244" w:type="dxa"/>
          </w:tcPr>
          <w:p w14:paraId="420E5392" w14:textId="77777777" w:rsidR="00A33DDA" w:rsidRDefault="00A33DDA" w:rsidP="00A33DDA">
            <w:pPr>
              <w:jc w:val="center"/>
              <w:rPr>
                <w:lang w:val="es-ES_tradnl"/>
              </w:rPr>
            </w:pPr>
            <w:r>
              <w:rPr>
                <w:lang w:val="es-ES_tradnl"/>
              </w:rPr>
              <w:t>Historias de usuario</w:t>
            </w:r>
          </w:p>
        </w:tc>
        <w:tc>
          <w:tcPr>
            <w:tcW w:w="4244" w:type="dxa"/>
            <w:vMerge/>
          </w:tcPr>
          <w:p w14:paraId="3AA8DA63" w14:textId="77777777" w:rsidR="00A33DDA" w:rsidRDefault="00A33DDA" w:rsidP="00A33DDA">
            <w:pPr>
              <w:jc w:val="center"/>
              <w:rPr>
                <w:lang w:val="es-ES_tradnl"/>
              </w:rPr>
            </w:pPr>
          </w:p>
        </w:tc>
      </w:tr>
      <w:tr w:rsidR="00A33DDA" w14:paraId="24E4FD70" w14:textId="77777777" w:rsidTr="008F70A5">
        <w:tc>
          <w:tcPr>
            <w:tcW w:w="4244" w:type="dxa"/>
          </w:tcPr>
          <w:p w14:paraId="6B8EA677" w14:textId="77777777" w:rsidR="00A33DDA" w:rsidRDefault="00A33DDA" w:rsidP="00A33DDA">
            <w:pPr>
              <w:jc w:val="center"/>
              <w:rPr>
                <w:lang w:val="es-ES_tradnl"/>
              </w:rPr>
            </w:pPr>
            <w:r>
              <w:rPr>
                <w:lang w:val="es-ES_tradnl"/>
              </w:rPr>
              <w:t>Propuesta de solución</w:t>
            </w:r>
          </w:p>
        </w:tc>
        <w:tc>
          <w:tcPr>
            <w:tcW w:w="4244" w:type="dxa"/>
            <w:vMerge/>
          </w:tcPr>
          <w:p w14:paraId="5A9518CB" w14:textId="77777777" w:rsidR="00A33DDA" w:rsidRDefault="00A33DDA" w:rsidP="00A33DDA">
            <w:pPr>
              <w:jc w:val="center"/>
              <w:rPr>
                <w:lang w:val="es-ES_tradnl"/>
              </w:rPr>
            </w:pPr>
          </w:p>
        </w:tc>
      </w:tr>
      <w:tr w:rsidR="00A33DDA" w14:paraId="78CCBF32" w14:textId="77777777" w:rsidTr="008F70A5">
        <w:tc>
          <w:tcPr>
            <w:tcW w:w="4244" w:type="dxa"/>
          </w:tcPr>
          <w:p w14:paraId="7FDB756B" w14:textId="77777777" w:rsidR="00A33DDA" w:rsidRDefault="00A33DDA" w:rsidP="00A33DDA">
            <w:pPr>
              <w:jc w:val="center"/>
              <w:rPr>
                <w:lang w:val="es-ES_tradnl"/>
              </w:rPr>
            </w:pPr>
            <w:r>
              <w:rPr>
                <w:lang w:val="es-ES_tradnl"/>
              </w:rPr>
              <w:t>Graficas burndown</w:t>
            </w:r>
          </w:p>
        </w:tc>
        <w:tc>
          <w:tcPr>
            <w:tcW w:w="4244" w:type="dxa"/>
            <w:vMerge/>
          </w:tcPr>
          <w:p w14:paraId="213491DE" w14:textId="77777777" w:rsidR="00A33DDA" w:rsidRDefault="00A33DDA" w:rsidP="00A33DDA">
            <w:pPr>
              <w:jc w:val="center"/>
              <w:rPr>
                <w:lang w:val="es-ES_tradnl"/>
              </w:rPr>
            </w:pPr>
          </w:p>
        </w:tc>
      </w:tr>
    </w:tbl>
    <w:p w14:paraId="773DC99C" w14:textId="77777777" w:rsidR="003E30B3" w:rsidRDefault="003E30B3" w:rsidP="003E30B3">
      <w:pPr>
        <w:rPr>
          <w:lang w:val="es-ES_tradnl"/>
        </w:rPr>
      </w:pPr>
    </w:p>
    <w:p w14:paraId="5352657D" w14:textId="7C2C6E8D" w:rsidR="003F414C" w:rsidRDefault="003F414C" w:rsidP="003F414C">
      <w:pPr>
        <w:pStyle w:val="Heading2"/>
        <w:numPr>
          <w:ilvl w:val="0"/>
          <w:numId w:val="8"/>
        </w:numPr>
        <w:rPr>
          <w:b/>
          <w:i/>
          <w:lang w:val="es-ES_tradnl"/>
        </w:rPr>
      </w:pPr>
      <w:bookmarkStart w:id="11" w:name="_Toc501626260"/>
      <w:r w:rsidRPr="003F414C">
        <w:rPr>
          <w:b/>
          <w:i/>
          <w:lang w:val="es-ES_tradnl"/>
        </w:rPr>
        <w:t>Iteración 4</w:t>
      </w:r>
      <w:bookmarkEnd w:id="11"/>
    </w:p>
    <w:tbl>
      <w:tblPr>
        <w:tblStyle w:val="TableGrid"/>
        <w:tblW w:w="0" w:type="auto"/>
        <w:tblLook w:val="04A0" w:firstRow="1" w:lastRow="0" w:firstColumn="1" w:lastColumn="0" w:noHBand="0" w:noVBand="1"/>
      </w:tblPr>
      <w:tblGrid>
        <w:gridCol w:w="4244"/>
        <w:gridCol w:w="4244"/>
      </w:tblGrid>
      <w:tr w:rsidR="002E3FD9" w14:paraId="02307BBF" w14:textId="77777777" w:rsidTr="008F70A5">
        <w:tc>
          <w:tcPr>
            <w:tcW w:w="4244" w:type="dxa"/>
          </w:tcPr>
          <w:p w14:paraId="0CB45F08" w14:textId="77777777" w:rsidR="002E3FD9" w:rsidRPr="00A33DDA" w:rsidRDefault="002E3FD9" w:rsidP="00A33DDA">
            <w:pPr>
              <w:jc w:val="center"/>
              <w:rPr>
                <w:b/>
                <w:lang w:val="es-ES_tradnl"/>
              </w:rPr>
            </w:pPr>
            <w:r w:rsidRPr="00A33DDA">
              <w:rPr>
                <w:b/>
                <w:lang w:val="es-ES_tradnl"/>
              </w:rPr>
              <w:t>Tarea</w:t>
            </w:r>
          </w:p>
        </w:tc>
        <w:tc>
          <w:tcPr>
            <w:tcW w:w="4244" w:type="dxa"/>
          </w:tcPr>
          <w:p w14:paraId="7EAE5CF1" w14:textId="77777777" w:rsidR="002E3FD9" w:rsidRPr="00A33DDA" w:rsidRDefault="002E3FD9" w:rsidP="00A33DDA">
            <w:pPr>
              <w:jc w:val="center"/>
              <w:rPr>
                <w:b/>
                <w:lang w:val="es-ES_tradnl"/>
              </w:rPr>
            </w:pPr>
            <w:r w:rsidRPr="00A33DDA">
              <w:rPr>
                <w:b/>
                <w:lang w:val="es-ES_tradnl"/>
              </w:rPr>
              <w:t>Fecha</w:t>
            </w:r>
          </w:p>
        </w:tc>
      </w:tr>
      <w:tr w:rsidR="00A33DDA" w14:paraId="7A133574" w14:textId="77777777" w:rsidTr="00B13032">
        <w:tc>
          <w:tcPr>
            <w:tcW w:w="4244" w:type="dxa"/>
          </w:tcPr>
          <w:p w14:paraId="1907FAF9" w14:textId="77777777" w:rsidR="00A33DDA" w:rsidRDefault="00A33DDA" w:rsidP="00A33DDA">
            <w:pPr>
              <w:jc w:val="center"/>
              <w:rPr>
                <w:lang w:val="es-ES_tradnl"/>
              </w:rPr>
            </w:pPr>
            <w:r>
              <w:rPr>
                <w:lang w:val="es-ES_tradnl"/>
              </w:rPr>
              <w:t>Acta de constitución</w:t>
            </w:r>
          </w:p>
        </w:tc>
        <w:tc>
          <w:tcPr>
            <w:tcW w:w="4244" w:type="dxa"/>
            <w:vMerge w:val="restart"/>
            <w:vAlign w:val="center"/>
          </w:tcPr>
          <w:p w14:paraId="6233D8DB" w14:textId="2535BB0A" w:rsidR="00A33DDA" w:rsidRDefault="0060181A" w:rsidP="00B13032">
            <w:pPr>
              <w:jc w:val="center"/>
              <w:rPr>
                <w:lang w:val="es-ES_tradnl"/>
              </w:rPr>
            </w:pPr>
            <w:r>
              <w:rPr>
                <w:lang w:val="es-ES_tradnl"/>
              </w:rPr>
              <w:t>22/12/2017</w:t>
            </w:r>
          </w:p>
        </w:tc>
      </w:tr>
      <w:tr w:rsidR="00A33DDA" w14:paraId="3C20FD55" w14:textId="77777777" w:rsidTr="008F70A5">
        <w:tc>
          <w:tcPr>
            <w:tcW w:w="4244" w:type="dxa"/>
          </w:tcPr>
          <w:p w14:paraId="4DF6928F" w14:textId="77777777" w:rsidR="00A33DDA" w:rsidRDefault="00A33DDA" w:rsidP="00A33DDA">
            <w:pPr>
              <w:jc w:val="center"/>
              <w:rPr>
                <w:lang w:val="es-ES_tradnl"/>
              </w:rPr>
            </w:pPr>
            <w:r>
              <w:rPr>
                <w:lang w:val="es-ES_tradnl"/>
              </w:rPr>
              <w:t>EDT</w:t>
            </w:r>
          </w:p>
        </w:tc>
        <w:tc>
          <w:tcPr>
            <w:tcW w:w="4244" w:type="dxa"/>
            <w:vMerge/>
          </w:tcPr>
          <w:p w14:paraId="076155B0" w14:textId="77777777" w:rsidR="00A33DDA" w:rsidRDefault="00A33DDA" w:rsidP="00A33DDA">
            <w:pPr>
              <w:jc w:val="center"/>
              <w:rPr>
                <w:lang w:val="es-ES_tradnl"/>
              </w:rPr>
            </w:pPr>
          </w:p>
        </w:tc>
      </w:tr>
      <w:tr w:rsidR="00A33DDA" w14:paraId="359C19CD" w14:textId="77777777" w:rsidTr="008F70A5">
        <w:tc>
          <w:tcPr>
            <w:tcW w:w="4244" w:type="dxa"/>
          </w:tcPr>
          <w:p w14:paraId="58A368CA" w14:textId="77777777" w:rsidR="00A33DDA" w:rsidRDefault="00A33DDA" w:rsidP="00A33DDA">
            <w:pPr>
              <w:jc w:val="center"/>
              <w:rPr>
                <w:lang w:val="es-ES_tradnl"/>
              </w:rPr>
            </w:pPr>
            <w:r>
              <w:rPr>
                <w:lang w:val="es-ES_tradnl"/>
              </w:rPr>
              <w:t>Planificación temporal inicial</w:t>
            </w:r>
          </w:p>
        </w:tc>
        <w:tc>
          <w:tcPr>
            <w:tcW w:w="4244" w:type="dxa"/>
            <w:vMerge/>
          </w:tcPr>
          <w:p w14:paraId="0FF7EF18" w14:textId="77777777" w:rsidR="00A33DDA" w:rsidRDefault="00A33DDA" w:rsidP="00A33DDA">
            <w:pPr>
              <w:jc w:val="center"/>
              <w:rPr>
                <w:lang w:val="es-ES_tradnl"/>
              </w:rPr>
            </w:pPr>
          </w:p>
        </w:tc>
      </w:tr>
      <w:tr w:rsidR="00A33DDA" w14:paraId="7B5858F9" w14:textId="77777777" w:rsidTr="008F70A5">
        <w:tc>
          <w:tcPr>
            <w:tcW w:w="4244" w:type="dxa"/>
          </w:tcPr>
          <w:p w14:paraId="40969C26" w14:textId="77777777" w:rsidR="00A33DDA" w:rsidRDefault="00A33DDA" w:rsidP="00A33DDA">
            <w:pPr>
              <w:jc w:val="center"/>
              <w:rPr>
                <w:lang w:val="es-ES_tradnl"/>
              </w:rPr>
            </w:pPr>
            <w:r>
              <w:rPr>
                <w:lang w:val="es-ES_tradnl"/>
              </w:rPr>
              <w:t>Plan de riesgos</w:t>
            </w:r>
          </w:p>
        </w:tc>
        <w:tc>
          <w:tcPr>
            <w:tcW w:w="4244" w:type="dxa"/>
            <w:vMerge/>
          </w:tcPr>
          <w:p w14:paraId="6CF12D00" w14:textId="77777777" w:rsidR="00A33DDA" w:rsidRDefault="00A33DDA" w:rsidP="00A33DDA">
            <w:pPr>
              <w:jc w:val="center"/>
              <w:rPr>
                <w:lang w:val="es-ES_tradnl"/>
              </w:rPr>
            </w:pPr>
          </w:p>
        </w:tc>
      </w:tr>
      <w:tr w:rsidR="00A33DDA" w14:paraId="309188E1" w14:textId="77777777" w:rsidTr="008F70A5">
        <w:tc>
          <w:tcPr>
            <w:tcW w:w="4244" w:type="dxa"/>
          </w:tcPr>
          <w:p w14:paraId="075A51F4" w14:textId="77777777" w:rsidR="00A33DDA" w:rsidRDefault="00A33DDA" w:rsidP="00A33DDA">
            <w:pPr>
              <w:jc w:val="center"/>
              <w:rPr>
                <w:lang w:val="es-ES_tradnl"/>
              </w:rPr>
            </w:pPr>
            <w:r>
              <w:rPr>
                <w:lang w:val="es-ES_tradnl"/>
              </w:rPr>
              <w:t>Alcance</w:t>
            </w:r>
          </w:p>
        </w:tc>
        <w:tc>
          <w:tcPr>
            <w:tcW w:w="4244" w:type="dxa"/>
            <w:vMerge/>
          </w:tcPr>
          <w:p w14:paraId="2F06BD1B" w14:textId="77777777" w:rsidR="00A33DDA" w:rsidRDefault="00A33DDA" w:rsidP="00A33DDA">
            <w:pPr>
              <w:jc w:val="center"/>
              <w:rPr>
                <w:lang w:val="es-ES_tradnl"/>
              </w:rPr>
            </w:pPr>
          </w:p>
        </w:tc>
      </w:tr>
      <w:tr w:rsidR="00A33DDA" w14:paraId="5D54953A" w14:textId="77777777" w:rsidTr="008F70A5">
        <w:tc>
          <w:tcPr>
            <w:tcW w:w="4244" w:type="dxa"/>
          </w:tcPr>
          <w:p w14:paraId="5A3CF1EF" w14:textId="77777777" w:rsidR="00A33DDA" w:rsidRDefault="00A33DDA" w:rsidP="00A33DDA">
            <w:pPr>
              <w:jc w:val="center"/>
              <w:rPr>
                <w:lang w:val="es-ES_tradnl"/>
              </w:rPr>
            </w:pPr>
            <w:r>
              <w:rPr>
                <w:lang w:val="es-ES_tradnl"/>
              </w:rPr>
              <w:t>Historias de usuario</w:t>
            </w:r>
          </w:p>
        </w:tc>
        <w:tc>
          <w:tcPr>
            <w:tcW w:w="4244" w:type="dxa"/>
            <w:vMerge/>
          </w:tcPr>
          <w:p w14:paraId="6F1A41A0" w14:textId="77777777" w:rsidR="00A33DDA" w:rsidRDefault="00A33DDA" w:rsidP="00A33DDA">
            <w:pPr>
              <w:jc w:val="center"/>
              <w:rPr>
                <w:lang w:val="es-ES_tradnl"/>
              </w:rPr>
            </w:pPr>
          </w:p>
        </w:tc>
      </w:tr>
      <w:tr w:rsidR="00A33DDA" w14:paraId="7B377473" w14:textId="77777777" w:rsidTr="008F70A5">
        <w:tc>
          <w:tcPr>
            <w:tcW w:w="4244" w:type="dxa"/>
          </w:tcPr>
          <w:p w14:paraId="10EDC6E3" w14:textId="77777777" w:rsidR="00A33DDA" w:rsidRDefault="00A33DDA" w:rsidP="00A33DDA">
            <w:pPr>
              <w:jc w:val="center"/>
              <w:rPr>
                <w:lang w:val="es-ES_tradnl"/>
              </w:rPr>
            </w:pPr>
            <w:r>
              <w:rPr>
                <w:lang w:val="es-ES_tradnl"/>
              </w:rPr>
              <w:t>Propuesta de solución</w:t>
            </w:r>
          </w:p>
        </w:tc>
        <w:tc>
          <w:tcPr>
            <w:tcW w:w="4244" w:type="dxa"/>
            <w:vMerge/>
          </w:tcPr>
          <w:p w14:paraId="0CF3ACC3" w14:textId="77777777" w:rsidR="00A33DDA" w:rsidRDefault="00A33DDA" w:rsidP="00A33DDA">
            <w:pPr>
              <w:jc w:val="center"/>
              <w:rPr>
                <w:lang w:val="es-ES_tradnl"/>
              </w:rPr>
            </w:pPr>
          </w:p>
        </w:tc>
      </w:tr>
      <w:tr w:rsidR="00A33DDA" w14:paraId="64CF4E07" w14:textId="77777777" w:rsidTr="008F70A5">
        <w:tc>
          <w:tcPr>
            <w:tcW w:w="4244" w:type="dxa"/>
          </w:tcPr>
          <w:p w14:paraId="197B6826" w14:textId="77777777" w:rsidR="00A33DDA" w:rsidRDefault="00A33DDA" w:rsidP="00A33DDA">
            <w:pPr>
              <w:jc w:val="center"/>
              <w:rPr>
                <w:lang w:val="es-ES_tradnl"/>
              </w:rPr>
            </w:pPr>
            <w:r>
              <w:rPr>
                <w:lang w:val="es-ES_tradnl"/>
              </w:rPr>
              <w:t>Graficas burndown</w:t>
            </w:r>
          </w:p>
        </w:tc>
        <w:tc>
          <w:tcPr>
            <w:tcW w:w="4244" w:type="dxa"/>
            <w:vMerge/>
          </w:tcPr>
          <w:p w14:paraId="2E5743C3" w14:textId="77777777" w:rsidR="00A33DDA" w:rsidRDefault="00A33DDA" w:rsidP="00A33DDA">
            <w:pPr>
              <w:jc w:val="center"/>
              <w:rPr>
                <w:lang w:val="es-ES_tradnl"/>
              </w:rPr>
            </w:pPr>
          </w:p>
        </w:tc>
      </w:tr>
      <w:tr w:rsidR="00A33DDA" w14:paraId="5A34A12D" w14:textId="77777777" w:rsidTr="008F70A5">
        <w:tc>
          <w:tcPr>
            <w:tcW w:w="4244" w:type="dxa"/>
          </w:tcPr>
          <w:p w14:paraId="7FF1599A" w14:textId="77777777" w:rsidR="00A33DDA" w:rsidRDefault="00A33DDA" w:rsidP="00A33DDA">
            <w:pPr>
              <w:jc w:val="center"/>
              <w:rPr>
                <w:lang w:val="es-ES_tradnl"/>
              </w:rPr>
            </w:pPr>
            <w:r>
              <w:rPr>
                <w:lang w:val="es-ES_tradnl"/>
              </w:rPr>
              <w:t>Presupuesto</w:t>
            </w:r>
          </w:p>
        </w:tc>
        <w:tc>
          <w:tcPr>
            <w:tcW w:w="4244" w:type="dxa"/>
            <w:vMerge/>
          </w:tcPr>
          <w:p w14:paraId="69075AD6" w14:textId="77777777" w:rsidR="00A33DDA" w:rsidRDefault="00A33DDA" w:rsidP="00A33DDA">
            <w:pPr>
              <w:jc w:val="center"/>
              <w:rPr>
                <w:lang w:val="es-ES_tradnl"/>
              </w:rPr>
            </w:pPr>
          </w:p>
        </w:tc>
      </w:tr>
      <w:tr w:rsidR="00A33DDA" w14:paraId="306EC13F" w14:textId="77777777" w:rsidTr="008F70A5">
        <w:tc>
          <w:tcPr>
            <w:tcW w:w="4244" w:type="dxa"/>
          </w:tcPr>
          <w:p w14:paraId="30182898" w14:textId="77777777" w:rsidR="00A33DDA" w:rsidRDefault="00A33DDA" w:rsidP="00A33DDA">
            <w:pPr>
              <w:jc w:val="center"/>
              <w:rPr>
                <w:lang w:val="es-ES_tradnl"/>
              </w:rPr>
            </w:pPr>
            <w:r>
              <w:rPr>
                <w:lang w:val="es-ES_tradnl"/>
              </w:rPr>
              <w:t>Planificación temporal final</w:t>
            </w:r>
          </w:p>
        </w:tc>
        <w:tc>
          <w:tcPr>
            <w:tcW w:w="4244" w:type="dxa"/>
            <w:vMerge w:val="restart"/>
          </w:tcPr>
          <w:p w14:paraId="29DA229E" w14:textId="77777777" w:rsidR="00A33DDA" w:rsidRDefault="00A33DDA" w:rsidP="00A33DDA">
            <w:pPr>
              <w:jc w:val="center"/>
              <w:rPr>
                <w:lang w:val="es-ES_tradnl"/>
              </w:rPr>
            </w:pPr>
          </w:p>
        </w:tc>
      </w:tr>
      <w:tr w:rsidR="00A33DDA" w14:paraId="694C8335" w14:textId="77777777" w:rsidTr="008F70A5">
        <w:tc>
          <w:tcPr>
            <w:tcW w:w="4244" w:type="dxa"/>
          </w:tcPr>
          <w:p w14:paraId="23F84A0E" w14:textId="77777777" w:rsidR="00A33DDA" w:rsidRDefault="00A33DDA" w:rsidP="00A33DDA">
            <w:pPr>
              <w:jc w:val="center"/>
              <w:rPr>
                <w:lang w:val="es-ES_tradnl"/>
              </w:rPr>
            </w:pPr>
            <w:r>
              <w:rPr>
                <w:lang w:val="es-ES_tradnl"/>
              </w:rPr>
              <w:t>Lecciones aprendidas</w:t>
            </w:r>
          </w:p>
        </w:tc>
        <w:tc>
          <w:tcPr>
            <w:tcW w:w="4244" w:type="dxa"/>
            <w:vMerge/>
          </w:tcPr>
          <w:p w14:paraId="073DCF76" w14:textId="77777777" w:rsidR="00A33DDA" w:rsidRDefault="00A33DDA" w:rsidP="00A33DDA">
            <w:pPr>
              <w:jc w:val="center"/>
              <w:rPr>
                <w:lang w:val="es-ES_tradnl"/>
              </w:rPr>
            </w:pPr>
          </w:p>
        </w:tc>
      </w:tr>
    </w:tbl>
    <w:p w14:paraId="61B519D8" w14:textId="77777777" w:rsidR="00F0071F" w:rsidRPr="00F0071F" w:rsidRDefault="00F0071F" w:rsidP="00F0071F">
      <w:pPr>
        <w:rPr>
          <w:lang w:val="es-ES_tradnl"/>
        </w:rPr>
      </w:pPr>
    </w:p>
    <w:p w14:paraId="14B79827" w14:textId="745A361F" w:rsidR="005D0ABF" w:rsidRDefault="003A1377" w:rsidP="003A1377">
      <w:pPr>
        <w:pStyle w:val="Heading1"/>
        <w:rPr>
          <w:lang w:val="es-ES"/>
        </w:rPr>
      </w:pPr>
      <w:bookmarkStart w:id="12" w:name="_Toc501626261"/>
      <w:r>
        <w:rPr>
          <w:lang w:val="es-ES"/>
        </w:rPr>
        <w:t>Desglose de actividades</w:t>
      </w:r>
      <w:bookmarkEnd w:id="12"/>
    </w:p>
    <w:p w14:paraId="454F89D6" w14:textId="77777777" w:rsidR="00781929" w:rsidRDefault="00781929" w:rsidP="00781929">
      <w:pPr>
        <w:rPr>
          <w:lang w:val="es-ES"/>
        </w:rPr>
      </w:pPr>
    </w:p>
    <w:p w14:paraId="1767A6FE" w14:textId="7E7E265A" w:rsidR="00781929" w:rsidRDefault="00781929" w:rsidP="00781929">
      <w:pPr>
        <w:pStyle w:val="Heading2"/>
        <w:rPr>
          <w:b/>
          <w:lang w:val="es-ES"/>
        </w:rPr>
      </w:pPr>
      <w:bookmarkStart w:id="13" w:name="_Toc501626262"/>
      <w:r w:rsidRPr="00781929">
        <w:rPr>
          <w:b/>
          <w:lang w:val="es-ES"/>
        </w:rPr>
        <w:t>EDT</w:t>
      </w:r>
      <w:bookmarkEnd w:id="13"/>
    </w:p>
    <w:p w14:paraId="7C70FF08" w14:textId="77777777" w:rsidR="00781929" w:rsidRDefault="00781929" w:rsidP="00781929">
      <w:pPr>
        <w:rPr>
          <w:lang w:val="es-ES"/>
        </w:rPr>
      </w:pPr>
    </w:p>
    <w:p w14:paraId="15F4D74F" w14:textId="6CF4BFD9" w:rsidR="00781929" w:rsidRDefault="00781929" w:rsidP="00781929">
      <w:pPr>
        <w:rPr>
          <w:lang w:val="es-ES"/>
        </w:rPr>
      </w:pPr>
      <w:r>
        <w:rPr>
          <w:noProof/>
          <w:lang w:eastAsia="en-GB"/>
        </w:rPr>
        <w:drawing>
          <wp:inline distT="0" distB="0" distL="0" distR="0" wp14:anchorId="0470D2FC" wp14:editId="54F95304">
            <wp:extent cx="5396230" cy="219365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6230" cy="2193654"/>
                    </a:xfrm>
                    <a:prstGeom prst="rect">
                      <a:avLst/>
                    </a:prstGeom>
                    <a:noFill/>
                    <a:ln>
                      <a:noFill/>
                    </a:ln>
                  </pic:spPr>
                </pic:pic>
              </a:graphicData>
            </a:graphic>
          </wp:inline>
        </w:drawing>
      </w:r>
    </w:p>
    <w:p w14:paraId="7BF2A5D4" w14:textId="77777777" w:rsidR="00781929" w:rsidRDefault="00781929" w:rsidP="00781929">
      <w:pPr>
        <w:rPr>
          <w:lang w:val="es-ES"/>
        </w:rPr>
      </w:pPr>
    </w:p>
    <w:p w14:paraId="611A01C0" w14:textId="3DC2201B" w:rsidR="00781929" w:rsidRDefault="00781929" w:rsidP="00781929">
      <w:pPr>
        <w:pStyle w:val="Heading2"/>
        <w:rPr>
          <w:b/>
          <w:lang w:val="es-ES"/>
        </w:rPr>
      </w:pPr>
      <w:bookmarkStart w:id="14" w:name="_Toc501626263"/>
      <w:r w:rsidRPr="00781929">
        <w:rPr>
          <w:b/>
          <w:lang w:val="es-ES"/>
        </w:rPr>
        <w:t>Diccionario de la EDT</w:t>
      </w:r>
      <w:bookmarkEnd w:id="14"/>
    </w:p>
    <w:p w14:paraId="59528527" w14:textId="77777777" w:rsidR="00781929" w:rsidRDefault="00781929" w:rsidP="00781929">
      <w:pPr>
        <w:rPr>
          <w:lang w:val="es-ES"/>
        </w:rPr>
      </w:pPr>
    </w:p>
    <w:tbl>
      <w:tblPr>
        <w:tblStyle w:val="TableGrid"/>
        <w:tblW w:w="0" w:type="auto"/>
        <w:tblLook w:val="04A0" w:firstRow="1" w:lastRow="0" w:firstColumn="1" w:lastColumn="0" w:noHBand="0" w:noVBand="1"/>
      </w:tblPr>
      <w:tblGrid>
        <w:gridCol w:w="2120"/>
        <w:gridCol w:w="3258"/>
        <w:gridCol w:w="3110"/>
      </w:tblGrid>
      <w:tr w:rsidR="00781929" w14:paraId="1BAB10CF" w14:textId="77777777" w:rsidTr="00F118B5">
        <w:tc>
          <w:tcPr>
            <w:tcW w:w="8494" w:type="dxa"/>
            <w:gridSpan w:val="3"/>
          </w:tcPr>
          <w:p w14:paraId="01224B30" w14:textId="77777777" w:rsidR="00781929" w:rsidRPr="00FB67E1" w:rsidRDefault="00781929" w:rsidP="00F118B5">
            <w:pPr>
              <w:jc w:val="center"/>
              <w:rPr>
                <w:b/>
              </w:rPr>
            </w:pPr>
            <w:r w:rsidRPr="00FB67E1">
              <w:rPr>
                <w:b/>
              </w:rPr>
              <w:t>Realizar tareas de planificación</w:t>
            </w:r>
          </w:p>
        </w:tc>
      </w:tr>
      <w:tr w:rsidR="00781929" w:rsidRPr="00781929" w14:paraId="5F27179D" w14:textId="77777777" w:rsidTr="00F118B5">
        <w:tc>
          <w:tcPr>
            <w:tcW w:w="2122" w:type="dxa"/>
          </w:tcPr>
          <w:p w14:paraId="0CB09AAA" w14:textId="77777777" w:rsidR="00781929" w:rsidRPr="00FB67E1" w:rsidRDefault="00781929" w:rsidP="00F118B5">
            <w:pPr>
              <w:jc w:val="center"/>
              <w:rPr>
                <w:b/>
              </w:rPr>
            </w:pPr>
            <w:r>
              <w:rPr>
                <w:b/>
              </w:rPr>
              <w:t>Descripción</w:t>
            </w:r>
          </w:p>
        </w:tc>
        <w:tc>
          <w:tcPr>
            <w:tcW w:w="6372" w:type="dxa"/>
            <w:gridSpan w:val="2"/>
          </w:tcPr>
          <w:p w14:paraId="6E2A12FB" w14:textId="77777777" w:rsidR="00781929" w:rsidRPr="00781929" w:rsidRDefault="00781929" w:rsidP="00F118B5">
            <w:pPr>
              <w:rPr>
                <w:lang w:val="es-ES"/>
              </w:rPr>
            </w:pPr>
            <w:r w:rsidRPr="00781929">
              <w:rPr>
                <w:lang w:val="es-ES"/>
              </w:rPr>
              <w:t>Procesos y actividades que forman parte de la planificación inicial del proyecto.</w:t>
            </w:r>
          </w:p>
        </w:tc>
      </w:tr>
      <w:tr w:rsidR="00781929" w14:paraId="127904D7" w14:textId="77777777" w:rsidTr="00F118B5">
        <w:tc>
          <w:tcPr>
            <w:tcW w:w="2122" w:type="dxa"/>
          </w:tcPr>
          <w:p w14:paraId="79C1BDF8" w14:textId="77777777" w:rsidR="00781929" w:rsidRPr="00FB67E1" w:rsidRDefault="00781929" w:rsidP="00F118B5">
            <w:pPr>
              <w:jc w:val="center"/>
              <w:rPr>
                <w:b/>
              </w:rPr>
            </w:pPr>
            <w:r w:rsidRPr="00FB67E1">
              <w:rPr>
                <w:b/>
              </w:rPr>
              <w:t>Entradas</w:t>
            </w:r>
            <w:r>
              <w:rPr>
                <w:b/>
              </w:rPr>
              <w:t>:</w:t>
            </w:r>
          </w:p>
        </w:tc>
        <w:tc>
          <w:tcPr>
            <w:tcW w:w="6372" w:type="dxa"/>
            <w:gridSpan w:val="2"/>
          </w:tcPr>
          <w:p w14:paraId="18A1CE6E" w14:textId="77777777" w:rsidR="00781929" w:rsidRPr="00FB67E1" w:rsidRDefault="00781929" w:rsidP="00F118B5">
            <w:pPr>
              <w:rPr>
                <w:b/>
              </w:rPr>
            </w:pPr>
            <w:r>
              <w:rPr>
                <w:b/>
              </w:rPr>
              <w:t xml:space="preserve">                                                            ----</w:t>
            </w:r>
          </w:p>
        </w:tc>
      </w:tr>
      <w:tr w:rsidR="00781929" w:rsidRPr="00781929" w14:paraId="060DC836" w14:textId="77777777" w:rsidTr="00F118B5">
        <w:tc>
          <w:tcPr>
            <w:tcW w:w="2122" w:type="dxa"/>
            <w:vMerge w:val="restart"/>
          </w:tcPr>
          <w:p w14:paraId="47BB6C65" w14:textId="77777777" w:rsidR="00781929" w:rsidRDefault="00781929" w:rsidP="00F118B5">
            <w:pPr>
              <w:jc w:val="center"/>
              <w:rPr>
                <w:b/>
              </w:rPr>
            </w:pPr>
          </w:p>
          <w:p w14:paraId="7C3A32AF" w14:textId="77777777" w:rsidR="00781929" w:rsidRDefault="00781929" w:rsidP="00F118B5">
            <w:pPr>
              <w:jc w:val="center"/>
              <w:rPr>
                <w:b/>
              </w:rPr>
            </w:pPr>
          </w:p>
          <w:p w14:paraId="5FB7552A" w14:textId="77777777" w:rsidR="00781929" w:rsidRDefault="00781929" w:rsidP="00F118B5">
            <w:pPr>
              <w:jc w:val="center"/>
              <w:rPr>
                <w:b/>
              </w:rPr>
            </w:pPr>
          </w:p>
          <w:p w14:paraId="174B1430" w14:textId="77777777" w:rsidR="00781929" w:rsidRPr="00C35B4A" w:rsidRDefault="00781929" w:rsidP="00F118B5">
            <w:pPr>
              <w:jc w:val="center"/>
              <w:rPr>
                <w:b/>
              </w:rPr>
            </w:pPr>
            <w:r w:rsidRPr="00C35B4A">
              <w:rPr>
                <w:b/>
              </w:rPr>
              <w:t>Actividades</w:t>
            </w:r>
            <w:r>
              <w:rPr>
                <w:b/>
              </w:rPr>
              <w:t>:</w:t>
            </w:r>
          </w:p>
        </w:tc>
        <w:tc>
          <w:tcPr>
            <w:tcW w:w="3260" w:type="dxa"/>
          </w:tcPr>
          <w:p w14:paraId="36522671" w14:textId="77777777" w:rsidR="00781929" w:rsidRPr="00EB602F" w:rsidRDefault="00781929" w:rsidP="00F118B5">
            <w:pPr>
              <w:jc w:val="center"/>
              <w:rPr>
                <w:b/>
              </w:rPr>
            </w:pPr>
            <w:r w:rsidRPr="00EB602F">
              <w:rPr>
                <w:b/>
              </w:rPr>
              <w:t>Elaborar requisitos de información.</w:t>
            </w:r>
          </w:p>
        </w:tc>
        <w:tc>
          <w:tcPr>
            <w:tcW w:w="3112" w:type="dxa"/>
          </w:tcPr>
          <w:p w14:paraId="08998EF3" w14:textId="77777777" w:rsidR="00781929" w:rsidRPr="00781929" w:rsidRDefault="00781929" w:rsidP="00F118B5">
            <w:pPr>
              <w:rPr>
                <w:lang w:val="es-ES"/>
              </w:rPr>
            </w:pPr>
            <w:r w:rsidRPr="00781929">
              <w:rPr>
                <w:lang w:val="es-ES"/>
              </w:rPr>
              <w:t>Elaboramos los requisitos que creemos que nuestro proyecto necesita.</w:t>
            </w:r>
          </w:p>
        </w:tc>
      </w:tr>
      <w:tr w:rsidR="00781929" w:rsidRPr="00781929" w14:paraId="16FC6201" w14:textId="77777777" w:rsidTr="00F118B5">
        <w:tc>
          <w:tcPr>
            <w:tcW w:w="2122" w:type="dxa"/>
            <w:vMerge/>
          </w:tcPr>
          <w:p w14:paraId="59C6817A" w14:textId="77777777" w:rsidR="00781929" w:rsidRPr="00781929" w:rsidRDefault="00781929" w:rsidP="00F118B5">
            <w:pPr>
              <w:rPr>
                <w:lang w:val="es-ES"/>
              </w:rPr>
            </w:pPr>
          </w:p>
        </w:tc>
        <w:tc>
          <w:tcPr>
            <w:tcW w:w="3260" w:type="dxa"/>
          </w:tcPr>
          <w:p w14:paraId="2F621890" w14:textId="77777777" w:rsidR="00781929" w:rsidRPr="00EB602F" w:rsidRDefault="00781929" w:rsidP="00F118B5">
            <w:pPr>
              <w:jc w:val="center"/>
              <w:rPr>
                <w:b/>
              </w:rPr>
            </w:pPr>
            <w:r w:rsidRPr="00EB602F">
              <w:rPr>
                <w:b/>
              </w:rPr>
              <w:t>Elaborar plantilla de documentación.</w:t>
            </w:r>
          </w:p>
        </w:tc>
        <w:tc>
          <w:tcPr>
            <w:tcW w:w="3112" w:type="dxa"/>
          </w:tcPr>
          <w:p w14:paraId="61550DB9" w14:textId="77777777" w:rsidR="00781929" w:rsidRPr="00781929" w:rsidRDefault="00781929" w:rsidP="00F118B5">
            <w:pPr>
              <w:rPr>
                <w:lang w:val="es-ES"/>
              </w:rPr>
            </w:pPr>
            <w:r w:rsidRPr="00781929">
              <w:rPr>
                <w:lang w:val="es-ES"/>
              </w:rPr>
              <w:t>Elaborar una plantilla que nos sirva para todos los documentos necesarios a lo largo de la practica.</w:t>
            </w:r>
          </w:p>
        </w:tc>
      </w:tr>
      <w:tr w:rsidR="00781929" w:rsidRPr="00781929" w14:paraId="2483775B" w14:textId="77777777" w:rsidTr="00F118B5">
        <w:tc>
          <w:tcPr>
            <w:tcW w:w="2122" w:type="dxa"/>
            <w:vMerge/>
          </w:tcPr>
          <w:p w14:paraId="6B487423" w14:textId="77777777" w:rsidR="00781929" w:rsidRPr="00781929" w:rsidRDefault="00781929" w:rsidP="00F118B5">
            <w:pPr>
              <w:rPr>
                <w:lang w:val="es-ES"/>
              </w:rPr>
            </w:pPr>
          </w:p>
        </w:tc>
        <w:tc>
          <w:tcPr>
            <w:tcW w:w="3260" w:type="dxa"/>
          </w:tcPr>
          <w:p w14:paraId="559C5042" w14:textId="77777777" w:rsidR="00781929" w:rsidRPr="00EB602F" w:rsidRDefault="00781929" w:rsidP="00F118B5">
            <w:pPr>
              <w:jc w:val="center"/>
              <w:rPr>
                <w:b/>
              </w:rPr>
            </w:pPr>
            <w:r w:rsidRPr="00EB602F">
              <w:rPr>
                <w:b/>
              </w:rPr>
              <w:t>Establecer métodos de comunicación.</w:t>
            </w:r>
          </w:p>
        </w:tc>
        <w:tc>
          <w:tcPr>
            <w:tcW w:w="3112" w:type="dxa"/>
          </w:tcPr>
          <w:p w14:paraId="68BFE365" w14:textId="77777777" w:rsidR="00781929" w:rsidRPr="00781929" w:rsidRDefault="00781929" w:rsidP="00F118B5">
            <w:pPr>
              <w:rPr>
                <w:lang w:val="es-ES"/>
              </w:rPr>
            </w:pPr>
            <w:r w:rsidRPr="00781929">
              <w:rPr>
                <w:lang w:val="es-ES"/>
              </w:rPr>
              <w:t>Establecer los canales de comunicación con nuestro cliente y proveedor.</w:t>
            </w:r>
          </w:p>
        </w:tc>
      </w:tr>
      <w:tr w:rsidR="00781929" w:rsidRPr="00781929" w14:paraId="1A2C408D" w14:textId="77777777" w:rsidTr="00F118B5">
        <w:tc>
          <w:tcPr>
            <w:tcW w:w="2122" w:type="dxa"/>
            <w:vMerge/>
          </w:tcPr>
          <w:p w14:paraId="6286937B" w14:textId="77777777" w:rsidR="00781929" w:rsidRPr="00781929" w:rsidRDefault="00781929" w:rsidP="00F118B5">
            <w:pPr>
              <w:rPr>
                <w:lang w:val="es-ES"/>
              </w:rPr>
            </w:pPr>
          </w:p>
        </w:tc>
        <w:tc>
          <w:tcPr>
            <w:tcW w:w="3260" w:type="dxa"/>
          </w:tcPr>
          <w:p w14:paraId="5FD4C314" w14:textId="77777777" w:rsidR="00781929" w:rsidRPr="00EB602F" w:rsidRDefault="00781929" w:rsidP="00F118B5">
            <w:pPr>
              <w:jc w:val="center"/>
              <w:rPr>
                <w:b/>
              </w:rPr>
            </w:pPr>
            <w:r w:rsidRPr="00EB602F">
              <w:rPr>
                <w:b/>
              </w:rPr>
              <w:t>Establecer comunicación interna.</w:t>
            </w:r>
          </w:p>
        </w:tc>
        <w:tc>
          <w:tcPr>
            <w:tcW w:w="3112" w:type="dxa"/>
          </w:tcPr>
          <w:p w14:paraId="004CB79A" w14:textId="77777777" w:rsidR="00781929" w:rsidRPr="00781929" w:rsidRDefault="00781929" w:rsidP="00F118B5">
            <w:pPr>
              <w:rPr>
                <w:lang w:val="es-ES"/>
              </w:rPr>
            </w:pPr>
            <w:r w:rsidRPr="00781929">
              <w:rPr>
                <w:lang w:val="es-ES"/>
              </w:rPr>
              <w:t>Establecer con que canales se va a comunicar el equipo internamente.</w:t>
            </w:r>
          </w:p>
        </w:tc>
      </w:tr>
      <w:tr w:rsidR="00781929" w:rsidRPr="00781929" w14:paraId="64397D25" w14:textId="77777777" w:rsidTr="00F118B5">
        <w:tc>
          <w:tcPr>
            <w:tcW w:w="2122" w:type="dxa"/>
            <w:vMerge/>
          </w:tcPr>
          <w:p w14:paraId="2EB51E24" w14:textId="77777777" w:rsidR="00781929" w:rsidRPr="00781929" w:rsidRDefault="00781929" w:rsidP="00F118B5">
            <w:pPr>
              <w:rPr>
                <w:lang w:val="es-ES"/>
              </w:rPr>
            </w:pPr>
          </w:p>
        </w:tc>
        <w:tc>
          <w:tcPr>
            <w:tcW w:w="3260" w:type="dxa"/>
          </w:tcPr>
          <w:p w14:paraId="755226C5" w14:textId="77777777" w:rsidR="00781929" w:rsidRPr="00EB602F" w:rsidRDefault="00781929" w:rsidP="00F118B5">
            <w:pPr>
              <w:jc w:val="center"/>
              <w:rPr>
                <w:b/>
              </w:rPr>
            </w:pPr>
            <w:r w:rsidRPr="00EB602F">
              <w:rPr>
                <w:b/>
              </w:rPr>
              <w:t>Elaborar plan de riesgos.</w:t>
            </w:r>
          </w:p>
        </w:tc>
        <w:tc>
          <w:tcPr>
            <w:tcW w:w="3112" w:type="dxa"/>
          </w:tcPr>
          <w:p w14:paraId="6BA641DC" w14:textId="77777777" w:rsidR="00781929" w:rsidRPr="00781929" w:rsidRDefault="00781929" w:rsidP="00F118B5">
            <w:pPr>
              <w:rPr>
                <w:lang w:val="es-ES"/>
              </w:rPr>
            </w:pPr>
            <w:r w:rsidRPr="00781929">
              <w:rPr>
                <w:lang w:val="es-ES"/>
              </w:rPr>
              <w:t>Elaborar un plan de riesgos que tiene nuestro proyecto para ver si nos sería rentable.</w:t>
            </w:r>
          </w:p>
        </w:tc>
      </w:tr>
      <w:tr w:rsidR="00781929" w:rsidRPr="00781929" w14:paraId="0C9607F3" w14:textId="77777777" w:rsidTr="00F118B5">
        <w:tc>
          <w:tcPr>
            <w:tcW w:w="2122" w:type="dxa"/>
            <w:vMerge/>
          </w:tcPr>
          <w:p w14:paraId="0C82E7C2" w14:textId="77777777" w:rsidR="00781929" w:rsidRPr="00781929" w:rsidRDefault="00781929" w:rsidP="00F118B5">
            <w:pPr>
              <w:rPr>
                <w:lang w:val="es-ES"/>
              </w:rPr>
            </w:pPr>
          </w:p>
        </w:tc>
        <w:tc>
          <w:tcPr>
            <w:tcW w:w="3260" w:type="dxa"/>
          </w:tcPr>
          <w:p w14:paraId="1501C5DC" w14:textId="77777777" w:rsidR="00781929" w:rsidRPr="00EB602F" w:rsidRDefault="00781929" w:rsidP="00F118B5">
            <w:pPr>
              <w:jc w:val="center"/>
              <w:rPr>
                <w:b/>
              </w:rPr>
            </w:pPr>
            <w:r w:rsidRPr="00EB602F">
              <w:rPr>
                <w:b/>
              </w:rPr>
              <w:t>Elaborar Acta de Constitución.</w:t>
            </w:r>
          </w:p>
        </w:tc>
        <w:tc>
          <w:tcPr>
            <w:tcW w:w="3112" w:type="dxa"/>
          </w:tcPr>
          <w:p w14:paraId="00104E3C" w14:textId="77777777" w:rsidR="00781929" w:rsidRPr="00781929" w:rsidRDefault="00781929" w:rsidP="00F118B5">
            <w:pPr>
              <w:rPr>
                <w:lang w:val="es-ES"/>
              </w:rPr>
            </w:pPr>
            <w:r w:rsidRPr="00781929">
              <w:rPr>
                <w:lang w:val="es-ES"/>
              </w:rPr>
              <w:t>Constituimos el proyecto y sus términos por ambas partes, así como la firma de todos los miembros.</w:t>
            </w:r>
          </w:p>
        </w:tc>
      </w:tr>
      <w:tr w:rsidR="00781929" w:rsidRPr="00781929" w14:paraId="1CC805A5" w14:textId="77777777" w:rsidTr="00F118B5">
        <w:tc>
          <w:tcPr>
            <w:tcW w:w="2122" w:type="dxa"/>
            <w:vMerge/>
          </w:tcPr>
          <w:p w14:paraId="72BBB8F0" w14:textId="77777777" w:rsidR="00781929" w:rsidRPr="00781929" w:rsidRDefault="00781929" w:rsidP="00F118B5">
            <w:pPr>
              <w:rPr>
                <w:lang w:val="es-ES"/>
              </w:rPr>
            </w:pPr>
          </w:p>
        </w:tc>
        <w:tc>
          <w:tcPr>
            <w:tcW w:w="3260" w:type="dxa"/>
          </w:tcPr>
          <w:p w14:paraId="26B2B782" w14:textId="77777777" w:rsidR="00781929" w:rsidRPr="00EB602F" w:rsidRDefault="00781929" w:rsidP="00F118B5">
            <w:pPr>
              <w:jc w:val="center"/>
              <w:rPr>
                <w:b/>
              </w:rPr>
            </w:pPr>
            <w:r w:rsidRPr="00EB602F">
              <w:rPr>
                <w:b/>
              </w:rPr>
              <w:t>Elaborar EDT</w:t>
            </w:r>
          </w:p>
        </w:tc>
        <w:tc>
          <w:tcPr>
            <w:tcW w:w="3112" w:type="dxa"/>
          </w:tcPr>
          <w:p w14:paraId="3136C248" w14:textId="77777777" w:rsidR="00781929" w:rsidRPr="00781929" w:rsidRDefault="00781929" w:rsidP="00F118B5">
            <w:pPr>
              <w:rPr>
                <w:lang w:val="es-ES"/>
              </w:rPr>
            </w:pPr>
            <w:r w:rsidRPr="00781929">
              <w:rPr>
                <w:lang w:val="es-ES"/>
              </w:rPr>
              <w:t>Realizar una EDT que nos permita desglosar bien nuestro trabajo y tener una buena planificación.</w:t>
            </w:r>
          </w:p>
        </w:tc>
      </w:tr>
      <w:tr w:rsidR="00781929" w:rsidRPr="00781929" w14:paraId="3AD037AF" w14:textId="77777777" w:rsidTr="00F118B5">
        <w:tc>
          <w:tcPr>
            <w:tcW w:w="2122" w:type="dxa"/>
          </w:tcPr>
          <w:p w14:paraId="408D5B57" w14:textId="77777777" w:rsidR="00781929" w:rsidRDefault="00781929" w:rsidP="00F118B5">
            <w:pPr>
              <w:jc w:val="center"/>
            </w:pPr>
            <w:r w:rsidRPr="00FB67E1">
              <w:rPr>
                <w:b/>
              </w:rPr>
              <w:t>Salidas</w:t>
            </w:r>
            <w:r>
              <w:rPr>
                <w:b/>
              </w:rPr>
              <w:t>:</w:t>
            </w:r>
          </w:p>
        </w:tc>
        <w:tc>
          <w:tcPr>
            <w:tcW w:w="6372" w:type="dxa"/>
            <w:gridSpan w:val="2"/>
          </w:tcPr>
          <w:p w14:paraId="09F5EEA0" w14:textId="77777777" w:rsidR="00781929" w:rsidRPr="00781929" w:rsidRDefault="00781929" w:rsidP="00F118B5">
            <w:pPr>
              <w:rPr>
                <w:lang w:val="es-ES"/>
              </w:rPr>
            </w:pPr>
            <w:r w:rsidRPr="00781929">
              <w:rPr>
                <w:lang w:val="es-ES"/>
              </w:rPr>
              <w:t>RI, Plantilla documentación, métodos de comunicación, plan de riesgos, Acta de constitución, EDT</w:t>
            </w:r>
          </w:p>
        </w:tc>
      </w:tr>
    </w:tbl>
    <w:p w14:paraId="4DCB08ED" w14:textId="77777777" w:rsidR="00781929" w:rsidRDefault="00781929" w:rsidP="00781929">
      <w:pPr>
        <w:rPr>
          <w:lang w:val="es-ES"/>
        </w:rPr>
      </w:pPr>
    </w:p>
    <w:tbl>
      <w:tblPr>
        <w:tblStyle w:val="TableGrid"/>
        <w:tblW w:w="0" w:type="auto"/>
        <w:tblLook w:val="04A0" w:firstRow="1" w:lastRow="0" w:firstColumn="1" w:lastColumn="0" w:noHBand="0" w:noVBand="1"/>
      </w:tblPr>
      <w:tblGrid>
        <w:gridCol w:w="2121"/>
        <w:gridCol w:w="3257"/>
        <w:gridCol w:w="3110"/>
      </w:tblGrid>
      <w:tr w:rsidR="00781929" w14:paraId="264CFBAC" w14:textId="77777777" w:rsidTr="00F118B5">
        <w:tc>
          <w:tcPr>
            <w:tcW w:w="8494" w:type="dxa"/>
            <w:gridSpan w:val="3"/>
          </w:tcPr>
          <w:p w14:paraId="1CCAAC9E" w14:textId="77777777" w:rsidR="00781929" w:rsidRPr="00FB67E1" w:rsidRDefault="00781929" w:rsidP="00F118B5">
            <w:pPr>
              <w:jc w:val="center"/>
              <w:rPr>
                <w:b/>
              </w:rPr>
            </w:pPr>
            <w:r w:rsidRPr="00FB67E1">
              <w:rPr>
                <w:b/>
              </w:rPr>
              <w:t xml:space="preserve">Realizar tareas de </w:t>
            </w:r>
            <w:r>
              <w:rPr>
                <w:b/>
              </w:rPr>
              <w:t>ejecución</w:t>
            </w:r>
          </w:p>
        </w:tc>
      </w:tr>
      <w:tr w:rsidR="00781929" w:rsidRPr="00781929" w14:paraId="7A614F4F" w14:textId="77777777" w:rsidTr="00F118B5">
        <w:tc>
          <w:tcPr>
            <w:tcW w:w="2122" w:type="dxa"/>
          </w:tcPr>
          <w:p w14:paraId="725FB9E4" w14:textId="77777777" w:rsidR="00781929" w:rsidRPr="00FB67E1" w:rsidRDefault="00781929" w:rsidP="00F118B5">
            <w:pPr>
              <w:jc w:val="center"/>
              <w:rPr>
                <w:b/>
              </w:rPr>
            </w:pPr>
            <w:r>
              <w:rPr>
                <w:b/>
              </w:rPr>
              <w:t>Descripción</w:t>
            </w:r>
          </w:p>
        </w:tc>
        <w:tc>
          <w:tcPr>
            <w:tcW w:w="6372" w:type="dxa"/>
            <w:gridSpan w:val="2"/>
          </w:tcPr>
          <w:p w14:paraId="5D6B59CF" w14:textId="77777777" w:rsidR="00781929" w:rsidRPr="00781929" w:rsidRDefault="00781929" w:rsidP="00F118B5">
            <w:pPr>
              <w:rPr>
                <w:lang w:val="es-ES"/>
              </w:rPr>
            </w:pPr>
            <w:r w:rsidRPr="00781929">
              <w:rPr>
                <w:lang w:val="es-ES"/>
              </w:rPr>
              <w:t>Procesos y actividades que forman parte de la realización interna del proyecto.</w:t>
            </w:r>
          </w:p>
        </w:tc>
      </w:tr>
      <w:tr w:rsidR="00781929" w:rsidRPr="00781929" w14:paraId="3780D959" w14:textId="77777777" w:rsidTr="00F118B5">
        <w:tc>
          <w:tcPr>
            <w:tcW w:w="2122" w:type="dxa"/>
          </w:tcPr>
          <w:p w14:paraId="022C863C" w14:textId="77777777" w:rsidR="00781929" w:rsidRPr="00FB67E1" w:rsidRDefault="00781929" w:rsidP="00F118B5">
            <w:pPr>
              <w:jc w:val="center"/>
              <w:rPr>
                <w:b/>
              </w:rPr>
            </w:pPr>
            <w:r w:rsidRPr="00FB67E1">
              <w:rPr>
                <w:b/>
              </w:rPr>
              <w:t>Entradas</w:t>
            </w:r>
            <w:r>
              <w:rPr>
                <w:b/>
              </w:rPr>
              <w:t>:</w:t>
            </w:r>
          </w:p>
        </w:tc>
        <w:tc>
          <w:tcPr>
            <w:tcW w:w="6372" w:type="dxa"/>
            <w:gridSpan w:val="2"/>
          </w:tcPr>
          <w:p w14:paraId="01265B15" w14:textId="77777777" w:rsidR="00781929" w:rsidRPr="00781929" w:rsidRDefault="00781929" w:rsidP="00F118B5">
            <w:pPr>
              <w:rPr>
                <w:lang w:val="es-ES"/>
              </w:rPr>
            </w:pPr>
            <w:r w:rsidRPr="00781929">
              <w:rPr>
                <w:lang w:val="es-ES"/>
              </w:rPr>
              <w:t>Métodos de comunicación, plan de riesgos, requisitos de información.</w:t>
            </w:r>
          </w:p>
        </w:tc>
      </w:tr>
      <w:tr w:rsidR="00781929" w:rsidRPr="00781929" w14:paraId="7F5FC526" w14:textId="77777777" w:rsidTr="00F118B5">
        <w:tc>
          <w:tcPr>
            <w:tcW w:w="2122" w:type="dxa"/>
            <w:vMerge w:val="restart"/>
          </w:tcPr>
          <w:p w14:paraId="651EF5F4" w14:textId="77777777" w:rsidR="00781929" w:rsidRPr="00781929" w:rsidRDefault="00781929" w:rsidP="00F118B5">
            <w:pPr>
              <w:jc w:val="center"/>
              <w:rPr>
                <w:b/>
                <w:lang w:val="es-ES"/>
              </w:rPr>
            </w:pPr>
          </w:p>
          <w:p w14:paraId="6FCE7B70" w14:textId="77777777" w:rsidR="00781929" w:rsidRPr="00781929" w:rsidRDefault="00781929" w:rsidP="00F118B5">
            <w:pPr>
              <w:jc w:val="center"/>
              <w:rPr>
                <w:b/>
                <w:lang w:val="es-ES"/>
              </w:rPr>
            </w:pPr>
          </w:p>
          <w:p w14:paraId="5F6263CF" w14:textId="77777777" w:rsidR="00781929" w:rsidRPr="00781929" w:rsidRDefault="00781929" w:rsidP="00F118B5">
            <w:pPr>
              <w:jc w:val="center"/>
              <w:rPr>
                <w:b/>
                <w:lang w:val="es-ES"/>
              </w:rPr>
            </w:pPr>
          </w:p>
          <w:p w14:paraId="5C9BDA3C" w14:textId="77777777" w:rsidR="00781929" w:rsidRPr="00C35B4A" w:rsidRDefault="00781929" w:rsidP="00F118B5">
            <w:pPr>
              <w:jc w:val="center"/>
              <w:rPr>
                <w:b/>
              </w:rPr>
            </w:pPr>
            <w:r w:rsidRPr="00C35B4A">
              <w:rPr>
                <w:b/>
              </w:rPr>
              <w:t>Actividades</w:t>
            </w:r>
            <w:r>
              <w:rPr>
                <w:b/>
              </w:rPr>
              <w:t>:</w:t>
            </w:r>
          </w:p>
        </w:tc>
        <w:tc>
          <w:tcPr>
            <w:tcW w:w="3260" w:type="dxa"/>
          </w:tcPr>
          <w:p w14:paraId="62100810" w14:textId="77777777" w:rsidR="00781929" w:rsidRPr="00A446F5" w:rsidRDefault="00781929" w:rsidP="00F118B5">
            <w:pPr>
              <w:jc w:val="center"/>
              <w:rPr>
                <w:b/>
              </w:rPr>
            </w:pPr>
            <w:r w:rsidRPr="00A446F5">
              <w:rPr>
                <w:b/>
              </w:rPr>
              <w:t>Gestionar proyecto.</w:t>
            </w:r>
          </w:p>
        </w:tc>
        <w:tc>
          <w:tcPr>
            <w:tcW w:w="3112" w:type="dxa"/>
          </w:tcPr>
          <w:p w14:paraId="1C12269B" w14:textId="77777777" w:rsidR="00781929" w:rsidRPr="00781929" w:rsidRDefault="00781929" w:rsidP="00F118B5">
            <w:pPr>
              <w:rPr>
                <w:lang w:val="es-ES"/>
              </w:rPr>
            </w:pPr>
            <w:r w:rsidRPr="00781929">
              <w:rPr>
                <w:lang w:val="es-ES"/>
              </w:rPr>
              <w:t>Como nos vamos a organizar en nuestro proyecto y que tareas a repartir.</w:t>
            </w:r>
          </w:p>
        </w:tc>
      </w:tr>
      <w:tr w:rsidR="00781929" w:rsidRPr="00781929" w14:paraId="027A0FD1" w14:textId="77777777" w:rsidTr="00F118B5">
        <w:tc>
          <w:tcPr>
            <w:tcW w:w="2122" w:type="dxa"/>
            <w:vMerge/>
          </w:tcPr>
          <w:p w14:paraId="181B2F87" w14:textId="77777777" w:rsidR="00781929" w:rsidRPr="00781929" w:rsidRDefault="00781929" w:rsidP="00F118B5">
            <w:pPr>
              <w:rPr>
                <w:lang w:val="es-ES"/>
              </w:rPr>
            </w:pPr>
          </w:p>
        </w:tc>
        <w:tc>
          <w:tcPr>
            <w:tcW w:w="3260" w:type="dxa"/>
          </w:tcPr>
          <w:p w14:paraId="65FB1719" w14:textId="77777777" w:rsidR="00781929" w:rsidRPr="00A446F5" w:rsidRDefault="00781929" w:rsidP="00F118B5">
            <w:pPr>
              <w:jc w:val="center"/>
              <w:rPr>
                <w:b/>
              </w:rPr>
            </w:pPr>
            <w:r w:rsidRPr="00A446F5">
              <w:rPr>
                <w:b/>
              </w:rPr>
              <w:t>Convocar reuniones.</w:t>
            </w:r>
          </w:p>
        </w:tc>
        <w:tc>
          <w:tcPr>
            <w:tcW w:w="3112" w:type="dxa"/>
          </w:tcPr>
          <w:p w14:paraId="6CB1F7BD" w14:textId="77777777" w:rsidR="00781929" w:rsidRPr="00781929" w:rsidRDefault="00781929" w:rsidP="00F118B5">
            <w:pPr>
              <w:rPr>
                <w:lang w:val="es-ES"/>
              </w:rPr>
            </w:pPr>
            <w:r w:rsidRPr="00781929">
              <w:rPr>
                <w:lang w:val="es-ES"/>
              </w:rPr>
              <w:t>Convocar reuniones tanto internas como con el cliente en las que como mínimo ha de estar un coordinador por grupo.</w:t>
            </w:r>
          </w:p>
        </w:tc>
      </w:tr>
      <w:tr w:rsidR="00781929" w:rsidRPr="00781929" w14:paraId="56C23337" w14:textId="77777777" w:rsidTr="00F118B5">
        <w:tc>
          <w:tcPr>
            <w:tcW w:w="2122" w:type="dxa"/>
            <w:vMerge/>
          </w:tcPr>
          <w:p w14:paraId="1FBD65AC" w14:textId="77777777" w:rsidR="00781929" w:rsidRPr="00781929" w:rsidRDefault="00781929" w:rsidP="00F118B5">
            <w:pPr>
              <w:rPr>
                <w:lang w:val="es-ES"/>
              </w:rPr>
            </w:pPr>
          </w:p>
        </w:tc>
        <w:tc>
          <w:tcPr>
            <w:tcW w:w="3260" w:type="dxa"/>
          </w:tcPr>
          <w:p w14:paraId="3FF2396D" w14:textId="77777777" w:rsidR="00781929" w:rsidRPr="00A446F5" w:rsidRDefault="00781929" w:rsidP="00F118B5">
            <w:pPr>
              <w:jc w:val="center"/>
              <w:rPr>
                <w:b/>
              </w:rPr>
            </w:pPr>
            <w:r w:rsidRPr="00A446F5">
              <w:rPr>
                <w:b/>
              </w:rPr>
              <w:t>Tomar Actas.</w:t>
            </w:r>
          </w:p>
        </w:tc>
        <w:tc>
          <w:tcPr>
            <w:tcW w:w="3112" w:type="dxa"/>
          </w:tcPr>
          <w:p w14:paraId="4A91CF15" w14:textId="77777777" w:rsidR="00781929" w:rsidRPr="00781929" w:rsidRDefault="00781929" w:rsidP="00F118B5">
            <w:pPr>
              <w:rPr>
                <w:lang w:val="es-ES"/>
              </w:rPr>
            </w:pPr>
            <w:r w:rsidRPr="00781929">
              <w:rPr>
                <w:lang w:val="es-ES"/>
              </w:rPr>
              <w:t>Tomar actas de todas las Reuniones siguiendo las plantillas anteriormente definidas.</w:t>
            </w:r>
          </w:p>
        </w:tc>
      </w:tr>
      <w:tr w:rsidR="00781929" w:rsidRPr="00781929" w14:paraId="2479143B" w14:textId="77777777" w:rsidTr="00F118B5">
        <w:tc>
          <w:tcPr>
            <w:tcW w:w="2122" w:type="dxa"/>
            <w:vMerge/>
          </w:tcPr>
          <w:p w14:paraId="7333B5F8" w14:textId="77777777" w:rsidR="00781929" w:rsidRPr="00781929" w:rsidRDefault="00781929" w:rsidP="00F118B5">
            <w:pPr>
              <w:rPr>
                <w:lang w:val="es-ES"/>
              </w:rPr>
            </w:pPr>
          </w:p>
        </w:tc>
        <w:tc>
          <w:tcPr>
            <w:tcW w:w="3260" w:type="dxa"/>
          </w:tcPr>
          <w:p w14:paraId="21D8E800" w14:textId="77777777" w:rsidR="00781929" w:rsidRPr="00A446F5" w:rsidRDefault="00781929" w:rsidP="00F118B5">
            <w:pPr>
              <w:jc w:val="center"/>
              <w:rPr>
                <w:b/>
              </w:rPr>
            </w:pPr>
            <w:r w:rsidRPr="00A446F5">
              <w:rPr>
                <w:b/>
              </w:rPr>
              <w:t>Comunicarse con el equipo.</w:t>
            </w:r>
          </w:p>
        </w:tc>
        <w:tc>
          <w:tcPr>
            <w:tcW w:w="3112" w:type="dxa"/>
          </w:tcPr>
          <w:p w14:paraId="19491A0D" w14:textId="77777777" w:rsidR="00781929" w:rsidRPr="00781929" w:rsidRDefault="00781929" w:rsidP="00F118B5">
            <w:pPr>
              <w:rPr>
                <w:lang w:val="es-ES"/>
              </w:rPr>
            </w:pPr>
            <w:r w:rsidRPr="00781929">
              <w:rPr>
                <w:lang w:val="es-ES"/>
              </w:rPr>
              <w:t>Tener una comunicación continua y estable con nuestro equipo, por las vías anteriormente descritas.</w:t>
            </w:r>
          </w:p>
        </w:tc>
      </w:tr>
      <w:tr w:rsidR="00781929" w:rsidRPr="00781929" w14:paraId="2880FEC8" w14:textId="77777777" w:rsidTr="00F118B5">
        <w:tc>
          <w:tcPr>
            <w:tcW w:w="2122" w:type="dxa"/>
            <w:vMerge/>
          </w:tcPr>
          <w:p w14:paraId="5409D50D" w14:textId="77777777" w:rsidR="00781929" w:rsidRPr="00781929" w:rsidRDefault="00781929" w:rsidP="00F118B5">
            <w:pPr>
              <w:rPr>
                <w:lang w:val="es-ES"/>
              </w:rPr>
            </w:pPr>
          </w:p>
        </w:tc>
        <w:tc>
          <w:tcPr>
            <w:tcW w:w="3260" w:type="dxa"/>
          </w:tcPr>
          <w:p w14:paraId="183F47B7" w14:textId="77777777" w:rsidR="00781929" w:rsidRPr="00A446F5" w:rsidRDefault="00781929" w:rsidP="00F118B5">
            <w:pPr>
              <w:jc w:val="center"/>
              <w:rPr>
                <w:b/>
              </w:rPr>
            </w:pPr>
            <w:r w:rsidRPr="00A446F5">
              <w:rPr>
                <w:b/>
              </w:rPr>
              <w:t>Controlar tiempo de trabajo.</w:t>
            </w:r>
          </w:p>
        </w:tc>
        <w:tc>
          <w:tcPr>
            <w:tcW w:w="3112" w:type="dxa"/>
          </w:tcPr>
          <w:p w14:paraId="4EAEF1D9" w14:textId="77777777" w:rsidR="00781929" w:rsidRPr="00781929" w:rsidRDefault="00781929" w:rsidP="00F118B5">
            <w:pPr>
              <w:rPr>
                <w:lang w:val="es-ES"/>
              </w:rPr>
            </w:pPr>
            <w:r w:rsidRPr="00781929">
              <w:rPr>
                <w:lang w:val="es-ES"/>
              </w:rPr>
              <w:t>Cada miembro del grupo deberá controlar el tiempo de trabajo realizado.</w:t>
            </w:r>
          </w:p>
        </w:tc>
      </w:tr>
      <w:tr w:rsidR="00781929" w:rsidRPr="00781929" w14:paraId="161D7137" w14:textId="77777777" w:rsidTr="00F118B5">
        <w:tc>
          <w:tcPr>
            <w:tcW w:w="2122" w:type="dxa"/>
            <w:vMerge/>
          </w:tcPr>
          <w:p w14:paraId="77BAF62D" w14:textId="77777777" w:rsidR="00781929" w:rsidRPr="00781929" w:rsidRDefault="00781929" w:rsidP="00F118B5">
            <w:pPr>
              <w:rPr>
                <w:lang w:val="es-ES"/>
              </w:rPr>
            </w:pPr>
          </w:p>
        </w:tc>
        <w:tc>
          <w:tcPr>
            <w:tcW w:w="3260" w:type="dxa"/>
          </w:tcPr>
          <w:p w14:paraId="5A830D0A" w14:textId="77777777" w:rsidR="00781929" w:rsidRPr="00A446F5" w:rsidRDefault="00781929" w:rsidP="00F118B5">
            <w:pPr>
              <w:jc w:val="center"/>
              <w:rPr>
                <w:b/>
              </w:rPr>
            </w:pPr>
            <w:r w:rsidRPr="00A446F5">
              <w:rPr>
                <w:b/>
              </w:rPr>
              <w:t>Evaluar estado de proyecto.</w:t>
            </w:r>
          </w:p>
        </w:tc>
        <w:tc>
          <w:tcPr>
            <w:tcW w:w="3112" w:type="dxa"/>
          </w:tcPr>
          <w:p w14:paraId="709819AA" w14:textId="77777777" w:rsidR="00781929" w:rsidRPr="00781929" w:rsidRDefault="00781929" w:rsidP="00F118B5">
            <w:pPr>
              <w:rPr>
                <w:lang w:val="es-ES"/>
              </w:rPr>
            </w:pPr>
            <w:r w:rsidRPr="00781929">
              <w:rPr>
                <w:lang w:val="es-ES"/>
              </w:rPr>
              <w:t>Evaluamos el estado del proyecto para ver que cumplimos los plazo estipulados.</w:t>
            </w:r>
          </w:p>
        </w:tc>
      </w:tr>
      <w:tr w:rsidR="00781929" w:rsidRPr="00781929" w14:paraId="7867A9B0" w14:textId="77777777" w:rsidTr="00F118B5">
        <w:tc>
          <w:tcPr>
            <w:tcW w:w="2122" w:type="dxa"/>
          </w:tcPr>
          <w:p w14:paraId="028D1889" w14:textId="77777777" w:rsidR="00781929" w:rsidRDefault="00781929" w:rsidP="00F118B5">
            <w:pPr>
              <w:jc w:val="center"/>
            </w:pPr>
            <w:r w:rsidRPr="00FB67E1">
              <w:rPr>
                <w:b/>
              </w:rPr>
              <w:t>Salidas</w:t>
            </w:r>
            <w:r>
              <w:rPr>
                <w:b/>
              </w:rPr>
              <w:t>:</w:t>
            </w:r>
          </w:p>
        </w:tc>
        <w:tc>
          <w:tcPr>
            <w:tcW w:w="6372" w:type="dxa"/>
            <w:gridSpan w:val="2"/>
          </w:tcPr>
          <w:p w14:paraId="79F2F32B" w14:textId="77777777" w:rsidR="00781929" w:rsidRPr="00781929" w:rsidRDefault="00781929" w:rsidP="00F118B5">
            <w:pPr>
              <w:rPr>
                <w:lang w:val="es-ES"/>
              </w:rPr>
            </w:pPr>
            <w:r w:rsidRPr="00781929">
              <w:rPr>
                <w:lang w:val="es-ES"/>
              </w:rPr>
              <w:t>Actas, Reuniones, control del tiempo</w:t>
            </w:r>
          </w:p>
        </w:tc>
      </w:tr>
    </w:tbl>
    <w:p w14:paraId="048BBD26" w14:textId="77777777" w:rsidR="00781929" w:rsidRDefault="00781929" w:rsidP="00781929">
      <w:pPr>
        <w:rPr>
          <w:lang w:val="es-ES"/>
        </w:rPr>
      </w:pPr>
    </w:p>
    <w:tbl>
      <w:tblPr>
        <w:tblStyle w:val="TableGrid"/>
        <w:tblW w:w="0" w:type="auto"/>
        <w:tblLook w:val="04A0" w:firstRow="1" w:lastRow="0" w:firstColumn="1" w:lastColumn="0" w:noHBand="0" w:noVBand="1"/>
      </w:tblPr>
      <w:tblGrid>
        <w:gridCol w:w="2121"/>
        <w:gridCol w:w="3257"/>
        <w:gridCol w:w="3110"/>
      </w:tblGrid>
      <w:tr w:rsidR="00781929" w14:paraId="0E2C5CE4" w14:textId="77777777" w:rsidTr="00F118B5">
        <w:tc>
          <w:tcPr>
            <w:tcW w:w="8494" w:type="dxa"/>
            <w:gridSpan w:val="3"/>
          </w:tcPr>
          <w:p w14:paraId="54E91DE2" w14:textId="77777777" w:rsidR="00781929" w:rsidRPr="00FB67E1" w:rsidRDefault="00781929" w:rsidP="00F118B5">
            <w:pPr>
              <w:jc w:val="center"/>
              <w:rPr>
                <w:b/>
              </w:rPr>
            </w:pPr>
            <w:r w:rsidRPr="00FB67E1">
              <w:rPr>
                <w:b/>
              </w:rPr>
              <w:t xml:space="preserve">Realizar tareas de </w:t>
            </w:r>
            <w:r>
              <w:rPr>
                <w:b/>
              </w:rPr>
              <w:t>seguimiento</w:t>
            </w:r>
          </w:p>
        </w:tc>
      </w:tr>
      <w:tr w:rsidR="00781929" w:rsidRPr="00781929" w14:paraId="509AA3F0" w14:textId="77777777" w:rsidTr="00F118B5">
        <w:tc>
          <w:tcPr>
            <w:tcW w:w="2122" w:type="dxa"/>
          </w:tcPr>
          <w:p w14:paraId="56F45EFC" w14:textId="77777777" w:rsidR="00781929" w:rsidRPr="00FB67E1" w:rsidRDefault="00781929" w:rsidP="00F118B5">
            <w:pPr>
              <w:jc w:val="center"/>
              <w:rPr>
                <w:b/>
              </w:rPr>
            </w:pPr>
            <w:r>
              <w:rPr>
                <w:b/>
              </w:rPr>
              <w:t>Descripción</w:t>
            </w:r>
          </w:p>
        </w:tc>
        <w:tc>
          <w:tcPr>
            <w:tcW w:w="6372" w:type="dxa"/>
            <w:gridSpan w:val="2"/>
          </w:tcPr>
          <w:p w14:paraId="77ECC050" w14:textId="77777777" w:rsidR="00781929" w:rsidRPr="00781929" w:rsidRDefault="00781929" w:rsidP="00F118B5">
            <w:pPr>
              <w:rPr>
                <w:lang w:val="es-ES"/>
              </w:rPr>
            </w:pPr>
            <w:r w:rsidRPr="00781929">
              <w:rPr>
                <w:lang w:val="es-ES"/>
              </w:rPr>
              <w:t>Actividades relacionadas con las tareas de seguimiento de nuestro proyecto para ver que hemos hecho bien y en que podemos mejorar en todos los aspectos.</w:t>
            </w:r>
          </w:p>
        </w:tc>
      </w:tr>
      <w:tr w:rsidR="00781929" w:rsidRPr="00781929" w14:paraId="0FA0934A" w14:textId="77777777" w:rsidTr="00F118B5">
        <w:tc>
          <w:tcPr>
            <w:tcW w:w="2122" w:type="dxa"/>
          </w:tcPr>
          <w:p w14:paraId="57901729" w14:textId="77777777" w:rsidR="00781929" w:rsidRPr="00FB67E1" w:rsidRDefault="00781929" w:rsidP="00F118B5">
            <w:pPr>
              <w:jc w:val="center"/>
              <w:rPr>
                <w:b/>
              </w:rPr>
            </w:pPr>
            <w:r w:rsidRPr="00FB67E1">
              <w:rPr>
                <w:b/>
              </w:rPr>
              <w:t>Entradas</w:t>
            </w:r>
            <w:r>
              <w:rPr>
                <w:b/>
              </w:rPr>
              <w:t>:</w:t>
            </w:r>
          </w:p>
        </w:tc>
        <w:tc>
          <w:tcPr>
            <w:tcW w:w="6372" w:type="dxa"/>
            <w:gridSpan w:val="2"/>
          </w:tcPr>
          <w:p w14:paraId="4DD56C17" w14:textId="77777777" w:rsidR="00781929" w:rsidRPr="00781929" w:rsidRDefault="00781929" w:rsidP="00F118B5">
            <w:pPr>
              <w:rPr>
                <w:lang w:val="es-ES"/>
              </w:rPr>
            </w:pPr>
            <w:r w:rsidRPr="00781929">
              <w:rPr>
                <w:lang w:val="es-ES"/>
              </w:rPr>
              <w:t>Reuniones, Actas, Plan de riesgos</w:t>
            </w:r>
          </w:p>
        </w:tc>
      </w:tr>
      <w:tr w:rsidR="00781929" w14:paraId="2C32C021" w14:textId="77777777" w:rsidTr="00F118B5">
        <w:tc>
          <w:tcPr>
            <w:tcW w:w="2122" w:type="dxa"/>
            <w:vMerge w:val="restart"/>
          </w:tcPr>
          <w:p w14:paraId="1E3F24B3" w14:textId="77777777" w:rsidR="00781929" w:rsidRPr="00781929" w:rsidRDefault="00781929" w:rsidP="00F118B5">
            <w:pPr>
              <w:jc w:val="center"/>
              <w:rPr>
                <w:b/>
                <w:lang w:val="es-ES"/>
              </w:rPr>
            </w:pPr>
          </w:p>
          <w:p w14:paraId="776F9DF2" w14:textId="77777777" w:rsidR="00781929" w:rsidRPr="00781929" w:rsidRDefault="00781929" w:rsidP="00F118B5">
            <w:pPr>
              <w:jc w:val="center"/>
              <w:rPr>
                <w:b/>
                <w:lang w:val="es-ES"/>
              </w:rPr>
            </w:pPr>
          </w:p>
          <w:p w14:paraId="100B5297" w14:textId="77777777" w:rsidR="00781929" w:rsidRPr="00781929" w:rsidRDefault="00781929" w:rsidP="00F118B5">
            <w:pPr>
              <w:jc w:val="center"/>
              <w:rPr>
                <w:b/>
                <w:lang w:val="es-ES"/>
              </w:rPr>
            </w:pPr>
          </w:p>
          <w:p w14:paraId="1D6C2022" w14:textId="77777777" w:rsidR="00781929" w:rsidRPr="00C35B4A" w:rsidRDefault="00781929" w:rsidP="00F118B5">
            <w:pPr>
              <w:jc w:val="center"/>
              <w:rPr>
                <w:b/>
              </w:rPr>
            </w:pPr>
            <w:r w:rsidRPr="00C35B4A">
              <w:rPr>
                <w:b/>
              </w:rPr>
              <w:t>Actividades</w:t>
            </w:r>
            <w:r>
              <w:rPr>
                <w:b/>
              </w:rPr>
              <w:t>:</w:t>
            </w:r>
          </w:p>
        </w:tc>
        <w:tc>
          <w:tcPr>
            <w:tcW w:w="3260" w:type="dxa"/>
          </w:tcPr>
          <w:p w14:paraId="58197172" w14:textId="77777777" w:rsidR="00781929" w:rsidRPr="00A446F5" w:rsidRDefault="00781929" w:rsidP="00F118B5">
            <w:pPr>
              <w:jc w:val="center"/>
              <w:rPr>
                <w:b/>
              </w:rPr>
            </w:pPr>
            <w:r w:rsidRPr="00A446F5">
              <w:rPr>
                <w:b/>
              </w:rPr>
              <w:t>Realizar reuniones de seguimiento</w:t>
            </w:r>
            <w:r>
              <w:rPr>
                <w:b/>
              </w:rPr>
              <w:t>.</w:t>
            </w:r>
          </w:p>
        </w:tc>
        <w:tc>
          <w:tcPr>
            <w:tcW w:w="3112" w:type="dxa"/>
          </w:tcPr>
          <w:p w14:paraId="63220BFC" w14:textId="77777777" w:rsidR="00781929" w:rsidRDefault="00781929" w:rsidP="00F118B5">
            <w:r w:rsidRPr="00781929">
              <w:rPr>
                <w:lang w:val="es-ES"/>
              </w:rPr>
              <w:t xml:space="preserve">Reuniones de seguimiento con el cliente y con el proveedor para ver como va el trabajo. </w:t>
            </w:r>
            <w:r>
              <w:t>Realizar actas.</w:t>
            </w:r>
          </w:p>
        </w:tc>
      </w:tr>
      <w:tr w:rsidR="00781929" w:rsidRPr="00781929" w14:paraId="72231B9B" w14:textId="77777777" w:rsidTr="00F118B5">
        <w:tc>
          <w:tcPr>
            <w:tcW w:w="2122" w:type="dxa"/>
            <w:vMerge/>
          </w:tcPr>
          <w:p w14:paraId="320175F3" w14:textId="77777777" w:rsidR="00781929" w:rsidRDefault="00781929" w:rsidP="00F118B5"/>
        </w:tc>
        <w:tc>
          <w:tcPr>
            <w:tcW w:w="3260" w:type="dxa"/>
          </w:tcPr>
          <w:p w14:paraId="7D16BB72" w14:textId="77777777" w:rsidR="00781929" w:rsidRPr="00A446F5" w:rsidRDefault="00781929" w:rsidP="00F118B5">
            <w:pPr>
              <w:jc w:val="center"/>
              <w:rPr>
                <w:b/>
              </w:rPr>
            </w:pPr>
            <w:r w:rsidRPr="00A446F5">
              <w:rPr>
                <w:b/>
              </w:rPr>
              <w:t>Gestionar control de objetivos</w:t>
            </w:r>
            <w:r>
              <w:rPr>
                <w:b/>
              </w:rPr>
              <w:t>.</w:t>
            </w:r>
          </w:p>
        </w:tc>
        <w:tc>
          <w:tcPr>
            <w:tcW w:w="3112" w:type="dxa"/>
          </w:tcPr>
          <w:p w14:paraId="6C221240" w14:textId="77777777" w:rsidR="00781929" w:rsidRPr="00781929" w:rsidRDefault="00781929" w:rsidP="00F118B5">
            <w:pPr>
              <w:rPr>
                <w:lang w:val="es-ES"/>
              </w:rPr>
            </w:pPr>
            <w:r w:rsidRPr="00781929">
              <w:rPr>
                <w:lang w:val="es-ES"/>
              </w:rPr>
              <w:t>Vemos los objetivos establecidos anteriormente y si necesitan alguna modificación la realizamos.</w:t>
            </w:r>
          </w:p>
        </w:tc>
      </w:tr>
      <w:tr w:rsidR="00781929" w:rsidRPr="00781929" w14:paraId="268965B8" w14:textId="77777777" w:rsidTr="00F118B5">
        <w:tc>
          <w:tcPr>
            <w:tcW w:w="2122" w:type="dxa"/>
            <w:vMerge/>
          </w:tcPr>
          <w:p w14:paraId="47E6FAFA" w14:textId="77777777" w:rsidR="00781929" w:rsidRPr="00781929" w:rsidRDefault="00781929" w:rsidP="00F118B5">
            <w:pPr>
              <w:rPr>
                <w:lang w:val="es-ES"/>
              </w:rPr>
            </w:pPr>
          </w:p>
        </w:tc>
        <w:tc>
          <w:tcPr>
            <w:tcW w:w="3260" w:type="dxa"/>
          </w:tcPr>
          <w:p w14:paraId="0337116E" w14:textId="77777777" w:rsidR="00781929" w:rsidRPr="00A446F5" w:rsidRDefault="00781929" w:rsidP="00F118B5">
            <w:pPr>
              <w:jc w:val="center"/>
              <w:rPr>
                <w:b/>
              </w:rPr>
            </w:pPr>
            <w:r w:rsidRPr="00A446F5">
              <w:rPr>
                <w:b/>
              </w:rPr>
              <w:t>Gestionar control de calidad</w:t>
            </w:r>
            <w:r>
              <w:rPr>
                <w:b/>
              </w:rPr>
              <w:t>.</w:t>
            </w:r>
          </w:p>
        </w:tc>
        <w:tc>
          <w:tcPr>
            <w:tcW w:w="3112" w:type="dxa"/>
          </w:tcPr>
          <w:p w14:paraId="72A45CCF" w14:textId="77777777" w:rsidR="00781929" w:rsidRPr="00781929" w:rsidRDefault="00781929" w:rsidP="00F118B5">
            <w:pPr>
              <w:rPr>
                <w:lang w:val="es-ES"/>
              </w:rPr>
            </w:pPr>
            <w:r w:rsidRPr="00781929">
              <w:rPr>
                <w:lang w:val="es-ES"/>
              </w:rPr>
              <w:t>Gestionamos la calidad de nuestro trabajo para ver que trabajamos bien.</w:t>
            </w:r>
          </w:p>
        </w:tc>
      </w:tr>
      <w:tr w:rsidR="00781929" w:rsidRPr="00781929" w14:paraId="560B532F" w14:textId="77777777" w:rsidTr="00F118B5">
        <w:tc>
          <w:tcPr>
            <w:tcW w:w="2122" w:type="dxa"/>
            <w:vMerge/>
          </w:tcPr>
          <w:p w14:paraId="000FF946" w14:textId="77777777" w:rsidR="00781929" w:rsidRPr="00781929" w:rsidRDefault="00781929" w:rsidP="00F118B5">
            <w:pPr>
              <w:rPr>
                <w:lang w:val="es-ES"/>
              </w:rPr>
            </w:pPr>
          </w:p>
        </w:tc>
        <w:tc>
          <w:tcPr>
            <w:tcW w:w="3260" w:type="dxa"/>
          </w:tcPr>
          <w:p w14:paraId="7FDA9318" w14:textId="77777777" w:rsidR="00781929" w:rsidRPr="00A446F5" w:rsidRDefault="00781929" w:rsidP="00F118B5">
            <w:pPr>
              <w:jc w:val="center"/>
              <w:rPr>
                <w:b/>
              </w:rPr>
            </w:pPr>
            <w:r w:rsidRPr="00A446F5">
              <w:rPr>
                <w:b/>
              </w:rPr>
              <w:t>Gestionar control de riesgos</w:t>
            </w:r>
            <w:r>
              <w:rPr>
                <w:b/>
              </w:rPr>
              <w:t>.</w:t>
            </w:r>
          </w:p>
        </w:tc>
        <w:tc>
          <w:tcPr>
            <w:tcW w:w="3112" w:type="dxa"/>
          </w:tcPr>
          <w:p w14:paraId="7F4A0769" w14:textId="77777777" w:rsidR="00781929" w:rsidRPr="00781929" w:rsidRDefault="00781929" w:rsidP="00F118B5">
            <w:pPr>
              <w:rPr>
                <w:lang w:val="es-ES"/>
              </w:rPr>
            </w:pPr>
            <w:r w:rsidRPr="00781929">
              <w:rPr>
                <w:lang w:val="es-ES"/>
              </w:rPr>
              <w:t>Revisamos el control de riesgos anteriormente establecido para ver que lo seguimos y que no falla nada.</w:t>
            </w:r>
          </w:p>
        </w:tc>
      </w:tr>
      <w:tr w:rsidR="00781929" w:rsidRPr="00781929" w14:paraId="736F99DC" w14:textId="77777777" w:rsidTr="00F118B5">
        <w:tc>
          <w:tcPr>
            <w:tcW w:w="2122" w:type="dxa"/>
            <w:vMerge/>
          </w:tcPr>
          <w:p w14:paraId="0B831EA6" w14:textId="77777777" w:rsidR="00781929" w:rsidRPr="00781929" w:rsidRDefault="00781929" w:rsidP="00F118B5">
            <w:pPr>
              <w:rPr>
                <w:lang w:val="es-ES"/>
              </w:rPr>
            </w:pPr>
          </w:p>
        </w:tc>
        <w:tc>
          <w:tcPr>
            <w:tcW w:w="3260" w:type="dxa"/>
          </w:tcPr>
          <w:p w14:paraId="403B8159" w14:textId="77777777" w:rsidR="00781929" w:rsidRPr="00A446F5" w:rsidRDefault="00781929" w:rsidP="00F118B5">
            <w:pPr>
              <w:jc w:val="center"/>
              <w:rPr>
                <w:b/>
              </w:rPr>
            </w:pPr>
            <w:r w:rsidRPr="00A446F5">
              <w:rPr>
                <w:b/>
              </w:rPr>
              <w:t>Realizar reunión de retrospectiva.</w:t>
            </w:r>
          </w:p>
        </w:tc>
        <w:tc>
          <w:tcPr>
            <w:tcW w:w="3112" w:type="dxa"/>
          </w:tcPr>
          <w:p w14:paraId="45DE1244" w14:textId="77777777" w:rsidR="00781929" w:rsidRPr="00781929" w:rsidRDefault="00781929" w:rsidP="00F118B5">
            <w:pPr>
              <w:rPr>
                <w:lang w:val="es-ES"/>
              </w:rPr>
            </w:pPr>
            <w:r w:rsidRPr="00781929">
              <w:rPr>
                <w:lang w:val="es-ES"/>
              </w:rPr>
              <w:t>Realizamos una reunión de retrospectiva con el equipo para ver que aspectos han ido bien y cuales han ido mal y sus posibles soluciones.</w:t>
            </w:r>
          </w:p>
        </w:tc>
      </w:tr>
      <w:tr w:rsidR="00781929" w:rsidRPr="00781929" w14:paraId="2025D896" w14:textId="77777777" w:rsidTr="00F118B5">
        <w:tc>
          <w:tcPr>
            <w:tcW w:w="2122" w:type="dxa"/>
          </w:tcPr>
          <w:p w14:paraId="1B6E80FD" w14:textId="77777777" w:rsidR="00781929" w:rsidRDefault="00781929" w:rsidP="00F118B5">
            <w:pPr>
              <w:jc w:val="center"/>
            </w:pPr>
            <w:r w:rsidRPr="00FB67E1">
              <w:rPr>
                <w:b/>
              </w:rPr>
              <w:t>Salidas</w:t>
            </w:r>
            <w:r>
              <w:rPr>
                <w:b/>
              </w:rPr>
              <w:t>:</w:t>
            </w:r>
          </w:p>
        </w:tc>
        <w:tc>
          <w:tcPr>
            <w:tcW w:w="6372" w:type="dxa"/>
            <w:gridSpan w:val="2"/>
          </w:tcPr>
          <w:p w14:paraId="79572B52" w14:textId="77777777" w:rsidR="00781929" w:rsidRPr="00781929" w:rsidRDefault="00781929" w:rsidP="00F118B5">
            <w:pPr>
              <w:rPr>
                <w:lang w:val="es-ES"/>
              </w:rPr>
            </w:pPr>
            <w:r w:rsidRPr="00781929">
              <w:rPr>
                <w:lang w:val="es-ES"/>
              </w:rPr>
              <w:t>Acta de retrospectiva, Acta de reuniones de seguimiento.</w:t>
            </w:r>
          </w:p>
        </w:tc>
      </w:tr>
    </w:tbl>
    <w:p w14:paraId="20D163CB" w14:textId="77777777" w:rsidR="00781929" w:rsidRPr="00781929" w:rsidRDefault="00781929" w:rsidP="00781929">
      <w:pPr>
        <w:rPr>
          <w:lang w:val="es-ES"/>
        </w:rPr>
      </w:pPr>
    </w:p>
    <w:p w14:paraId="3C2FA10B" w14:textId="25AB11F2" w:rsidR="00F5119A" w:rsidRDefault="002E3FD9" w:rsidP="00CB1EE0">
      <w:pPr>
        <w:pStyle w:val="Heading1"/>
        <w:rPr>
          <w:rFonts w:asciiTheme="minorHAnsi" w:eastAsiaTheme="minorHAnsi" w:hAnsiTheme="minorHAnsi" w:cstheme="minorBidi"/>
          <w:color w:val="auto"/>
          <w:sz w:val="24"/>
          <w:szCs w:val="24"/>
          <w:lang w:val="es-ES_tradnl"/>
        </w:rPr>
      </w:pPr>
      <w:bookmarkStart w:id="15" w:name="OLE_LINK7"/>
      <w:bookmarkStart w:id="16" w:name="_Toc501626264"/>
      <w:r>
        <w:rPr>
          <w:lang w:val="es-ES"/>
        </w:rPr>
        <w:t>Exclusiones del proyecto</w:t>
      </w:r>
      <w:bookmarkEnd w:id="16"/>
    </w:p>
    <w:bookmarkEnd w:id="4"/>
    <w:bookmarkEnd w:id="15"/>
    <w:p w14:paraId="57A073A5" w14:textId="77777777" w:rsidR="00F5119A" w:rsidRDefault="00F5119A" w:rsidP="00724B20">
      <w:pPr>
        <w:rPr>
          <w:lang w:val="es-ES"/>
        </w:rPr>
      </w:pPr>
    </w:p>
    <w:p w14:paraId="215A8F13" w14:textId="4968B219" w:rsidR="003F414C" w:rsidRDefault="002E3FD9" w:rsidP="00724B20">
      <w:pPr>
        <w:rPr>
          <w:lang w:val="es-ES_tradnl"/>
        </w:rPr>
      </w:pPr>
      <w:r w:rsidRPr="002E3FD9">
        <w:rPr>
          <w:lang w:val="es-ES_tradnl"/>
        </w:rPr>
        <w:t>Queda fuera del alcance de este proyecto cualquier posible imple</w:t>
      </w:r>
      <w:r w:rsidR="00D237A7">
        <w:rPr>
          <w:lang w:val="es-ES_tradnl"/>
        </w:rPr>
        <w:t>mentación de nuevas herramienta</w:t>
      </w:r>
      <w:r w:rsidRPr="002E3FD9">
        <w:rPr>
          <w:lang w:val="es-ES_tradnl"/>
        </w:rPr>
        <w:t>.</w:t>
      </w:r>
      <w:r w:rsidR="00D237A7">
        <w:rPr>
          <w:lang w:val="es-ES_tradnl"/>
        </w:rPr>
        <w:t xml:space="preserve"> </w:t>
      </w:r>
      <w:r>
        <w:rPr>
          <w:lang w:val="es-ES"/>
        </w:rPr>
        <w:t>No se desarrollará codigo para implementar la solución, se utilizarán herramientas existentes que conectaremos mediante las integraciones pertinentes y a las cuáles añadiremos funcionalidades nuevas en caso de ser necesario</w:t>
      </w:r>
      <w:r w:rsidRPr="002E3FD9">
        <w:rPr>
          <w:lang w:val="es-ES_tradnl"/>
        </w:rPr>
        <w:t xml:space="preserve"> Además, tampoco se contempla la posibilidad de proporcionar ningún espacio físico personalizado para el cliente.</w:t>
      </w:r>
      <w:r w:rsidR="00DB5DB2">
        <w:rPr>
          <w:lang w:val="es-ES_tradnl"/>
        </w:rPr>
        <w:t xml:space="preserve"> </w:t>
      </w:r>
    </w:p>
    <w:p w14:paraId="2A2F8C7E" w14:textId="510FB185" w:rsidR="003F414C" w:rsidRDefault="008348EB" w:rsidP="003F414C">
      <w:pPr>
        <w:pStyle w:val="Heading1"/>
        <w:rPr>
          <w:lang w:val="es-ES"/>
        </w:rPr>
      </w:pPr>
      <w:bookmarkStart w:id="17" w:name="_Toc501626265"/>
      <w:r>
        <w:rPr>
          <w:lang w:val="es-ES"/>
        </w:rPr>
        <w:t>Restricciones</w:t>
      </w:r>
      <w:bookmarkEnd w:id="17"/>
    </w:p>
    <w:p w14:paraId="7D2D8746" w14:textId="77777777" w:rsidR="003F414C" w:rsidRDefault="003F414C" w:rsidP="003F414C">
      <w:pPr>
        <w:rPr>
          <w:lang w:val="es-ES"/>
        </w:rPr>
      </w:pPr>
    </w:p>
    <w:p w14:paraId="6F30750C" w14:textId="77777777" w:rsidR="008348EB" w:rsidRPr="00F81894" w:rsidRDefault="008348EB" w:rsidP="008348EB">
      <w:pPr>
        <w:rPr>
          <w:lang w:val="es-ES"/>
        </w:rPr>
      </w:pPr>
      <w:r w:rsidRPr="00F81894">
        <w:rPr>
          <w:lang w:val="es-ES"/>
        </w:rPr>
        <w:t>Las herramientas que le ofrecemos al equipo cliente han de cumplir las siguientes restricciones:</w:t>
      </w:r>
    </w:p>
    <w:p w14:paraId="31073D74" w14:textId="77777777" w:rsidR="008348EB" w:rsidRPr="00F81894" w:rsidRDefault="008348EB" w:rsidP="008348EB">
      <w:pPr>
        <w:rPr>
          <w:lang w:val="es-ES"/>
        </w:rPr>
      </w:pPr>
    </w:p>
    <w:p w14:paraId="7DCD5AC9" w14:textId="77777777" w:rsidR="008348EB" w:rsidRDefault="008348EB" w:rsidP="008348EB">
      <w:pPr>
        <w:pStyle w:val="ListParagraph"/>
        <w:numPr>
          <w:ilvl w:val="0"/>
          <w:numId w:val="12"/>
        </w:numPr>
        <w:rPr>
          <w:lang w:val="es-ES"/>
        </w:rPr>
      </w:pPr>
      <w:r w:rsidRPr="00FC1F25">
        <w:rPr>
          <w:lang w:val="es-ES"/>
        </w:rPr>
        <w:t>Todas las soluciones aportadas deberán contener sus servidores y servicios en la Comunidad Europea.</w:t>
      </w:r>
    </w:p>
    <w:p w14:paraId="4A20D472" w14:textId="77777777" w:rsidR="008348EB" w:rsidRPr="003F5E3C" w:rsidRDefault="008348EB" w:rsidP="008348EB">
      <w:pPr>
        <w:pStyle w:val="ListParagraph"/>
        <w:numPr>
          <w:ilvl w:val="0"/>
          <w:numId w:val="12"/>
        </w:numPr>
        <w:rPr>
          <w:lang w:val="es-ES"/>
        </w:rPr>
      </w:pPr>
      <w:r w:rsidRPr="00FC1F25">
        <w:rPr>
          <w:lang w:val="es-ES"/>
        </w:rPr>
        <w:t>Todas las notificaciones y sistemas deben poder ser accedidos por cada trabajador de manera individual y remota.</w:t>
      </w:r>
    </w:p>
    <w:p w14:paraId="0EBC53FB" w14:textId="202965BB" w:rsidR="003F414C" w:rsidRPr="003F414C" w:rsidRDefault="003F414C" w:rsidP="008348EB">
      <w:pPr>
        <w:rPr>
          <w:lang w:val="es-ES"/>
        </w:rPr>
      </w:pPr>
    </w:p>
    <w:sectPr w:rsidR="003F414C" w:rsidRPr="003F414C" w:rsidSect="007773E3">
      <w:headerReference w:type="default" r:id="rId11"/>
      <w:footerReference w:type="even" r:id="rId12"/>
      <w:footerReference w:type="default" r:id="rId13"/>
      <w:headerReference w:type="first" r:id="rId14"/>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5D014B" w14:textId="77777777" w:rsidR="00C57867" w:rsidRDefault="00C57867" w:rsidP="00E56FF0">
      <w:r>
        <w:separator/>
      </w:r>
    </w:p>
  </w:endnote>
  <w:endnote w:type="continuationSeparator" w:id="0">
    <w:p w14:paraId="28A0EEDC" w14:textId="77777777" w:rsidR="00C57867" w:rsidRDefault="00C57867" w:rsidP="00E56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7FC11" w14:textId="77777777" w:rsidR="007773E3" w:rsidRDefault="007773E3" w:rsidP="008F70A5">
    <w:pPr>
      <w:pStyle w:val="Footer"/>
      <w:framePr w:wrap="none" w:vAnchor="text" w:hAnchor="margin" w:xAlign="right" w:y="1"/>
      <w:rPr>
        <w:rStyle w:val="PageNumber"/>
      </w:rPr>
    </w:pPr>
    <w:r>
      <w:rPr>
        <w:rStyle w:val="PageNumber"/>
      </w:rPr>
      <w:fldChar w:fldCharType="begin"/>
    </w:r>
    <w:r w:rsidR="00A43AF6">
      <w:rPr>
        <w:rStyle w:val="PageNumber"/>
      </w:rPr>
      <w:instrText>PAGE</w:instrText>
    </w:r>
    <w:r>
      <w:rPr>
        <w:rStyle w:val="PageNumber"/>
      </w:rPr>
      <w:instrText xml:space="preserve">  </w:instrText>
    </w:r>
    <w:r>
      <w:rPr>
        <w:rStyle w:val="PageNumber"/>
      </w:rPr>
      <w:fldChar w:fldCharType="end"/>
    </w:r>
  </w:p>
  <w:p w14:paraId="63DDE145" w14:textId="77777777" w:rsidR="007773E3" w:rsidRDefault="007773E3" w:rsidP="007773E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FD785" w14:textId="77777777" w:rsidR="00D87F26" w:rsidRDefault="00D87F26">
    <w:pPr>
      <w:pStyle w:val="Footer"/>
      <w:jc w:val="center"/>
      <w:rPr>
        <w:caps/>
        <w:noProof/>
        <w:color w:val="4472C4" w:themeColor="accent1"/>
      </w:rPr>
    </w:pPr>
    <w:r>
      <w:rPr>
        <w:caps/>
        <w:color w:val="4472C4" w:themeColor="accent1"/>
      </w:rPr>
      <w:fldChar w:fldCharType="begin"/>
    </w:r>
    <w:r>
      <w:rPr>
        <w:caps/>
        <w:color w:val="4472C4" w:themeColor="accent1"/>
      </w:rPr>
      <w:instrText xml:space="preserve"> </w:instrText>
    </w:r>
    <w:r w:rsidR="00A43AF6">
      <w:rPr>
        <w:caps/>
        <w:color w:val="4472C4" w:themeColor="accent1"/>
      </w:rPr>
      <w:instrText>PAGE</w:instrText>
    </w:r>
    <w:r>
      <w:rPr>
        <w:caps/>
        <w:color w:val="4472C4" w:themeColor="accent1"/>
      </w:rPr>
      <w:instrText xml:space="preserve">   \* MERGEFORMAT </w:instrText>
    </w:r>
    <w:r>
      <w:rPr>
        <w:caps/>
        <w:color w:val="4472C4" w:themeColor="accent1"/>
      </w:rPr>
      <w:fldChar w:fldCharType="separate"/>
    </w:r>
    <w:r w:rsidR="00583BA4">
      <w:rPr>
        <w:caps/>
        <w:noProof/>
        <w:color w:val="4472C4" w:themeColor="accent1"/>
      </w:rPr>
      <w:t>2</w:t>
    </w:r>
    <w:r>
      <w:rPr>
        <w:caps/>
        <w:noProof/>
        <w:color w:val="4472C4" w:themeColor="accent1"/>
      </w:rPr>
      <w:fldChar w:fldCharType="end"/>
    </w:r>
  </w:p>
  <w:p w14:paraId="6756CD5D" w14:textId="77777777" w:rsidR="007773E3" w:rsidRDefault="007773E3" w:rsidP="007773E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1BEC15" w14:textId="77777777" w:rsidR="00C57867" w:rsidRDefault="00C57867" w:rsidP="00E56FF0">
      <w:r>
        <w:separator/>
      </w:r>
    </w:p>
  </w:footnote>
  <w:footnote w:type="continuationSeparator" w:id="0">
    <w:p w14:paraId="51BCFE98" w14:textId="77777777" w:rsidR="00C57867" w:rsidRDefault="00C57867" w:rsidP="00E56F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55E19" w14:textId="6BD59142" w:rsidR="00362E7D" w:rsidRDefault="00362E7D">
    <w:pPr>
      <w:spacing w:line="264" w:lineRule="auto"/>
    </w:pPr>
    <w:r>
      <w:rPr>
        <w:noProof/>
        <w:color w:val="000000"/>
        <w:lang w:eastAsia="en-GB"/>
      </w:rPr>
      <mc:AlternateContent>
        <mc:Choice Requires="wps">
          <w:drawing>
            <wp:anchor distT="0" distB="0" distL="114300" distR="114300" simplePos="0" relativeHeight="251659264" behindDoc="0" locked="0" layoutInCell="1" allowOverlap="1" wp14:anchorId="5DF7E92E" wp14:editId="0AB96C8C">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DB157D7" id="Rectangle_x0020_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" filled="f" strokecolor="#747070 [1614]" strokeweight="1.25pt">
              <w10:wrap anchorx="page" anchory="page"/>
            </v:rect>
          </w:pict>
        </mc:Fallback>
      </mc:AlternateContent>
    </w:r>
    <w:sdt>
      <w:sdtPr>
        <w:rPr>
          <w:color w:val="4472C4" w:themeColor="accent1"/>
          <w:sz w:val="20"/>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3C198D">
          <w:rPr>
            <w:color w:val="4472C4" w:themeColor="accent1"/>
            <w:sz w:val="20"/>
            <w:szCs w:val="20"/>
            <w:lang w:val="es-ES_tradnl"/>
          </w:rPr>
          <w:t>ALCANCE</w:t>
        </w:r>
      </w:sdtContent>
    </w:sdt>
  </w:p>
  <w:p w14:paraId="43EA058A" w14:textId="77777777" w:rsidR="00E56FF0" w:rsidRPr="00E56FF0" w:rsidRDefault="00E56FF0" w:rsidP="00E56FF0">
    <w:pPr>
      <w:jc w:val="right"/>
      <w:rPr>
        <w:rStyle w:val="SubtleReference"/>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8D36F" w14:textId="77777777" w:rsidR="00E56FF0" w:rsidRDefault="00E56FF0" w:rsidP="00E56FF0">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2F2820"/>
    <w:multiLevelType w:val="hybridMultilevel"/>
    <w:tmpl w:val="FA622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2B93349"/>
    <w:multiLevelType w:val="hybridMultilevel"/>
    <w:tmpl w:val="554243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060652E9"/>
    <w:multiLevelType w:val="hybridMultilevel"/>
    <w:tmpl w:val="F54E3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9A57C6F"/>
    <w:multiLevelType w:val="hybridMultilevel"/>
    <w:tmpl w:val="6F881D22"/>
    <w:lvl w:ilvl="0" w:tplc="2838448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2D61D76"/>
    <w:multiLevelType w:val="hybridMultilevel"/>
    <w:tmpl w:val="1674D120"/>
    <w:lvl w:ilvl="0" w:tplc="98AA40EC">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7F20F17"/>
    <w:multiLevelType w:val="hybridMultilevel"/>
    <w:tmpl w:val="399C8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770475B"/>
    <w:multiLevelType w:val="hybridMultilevel"/>
    <w:tmpl w:val="4CB2A0CA"/>
    <w:lvl w:ilvl="0" w:tplc="3AE6DE5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0"/>
  </w:num>
  <w:num w:numId="4">
    <w:abstractNumId w:val="1"/>
  </w:num>
  <w:num w:numId="5">
    <w:abstractNumId w:val="2"/>
  </w:num>
  <w:num w:numId="6">
    <w:abstractNumId w:val="3"/>
  </w:num>
  <w:num w:numId="7">
    <w:abstractNumId w:val="4"/>
  </w:num>
  <w:num w:numId="8">
    <w:abstractNumId w:val="10"/>
  </w:num>
  <w:num w:numId="9">
    <w:abstractNumId w:val="6"/>
  </w:num>
  <w:num w:numId="10">
    <w:abstractNumId w:val="5"/>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activeWritingStyle w:appName="MSWord" w:lang="en-GB" w:vendorID="64" w:dllVersion="6" w:nlCheck="1" w:checkStyle="0"/>
  <w:defaultTabStop w:val="720"/>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FF0"/>
    <w:rsid w:val="000007EE"/>
    <w:rsid w:val="00000D30"/>
    <w:rsid w:val="00012DAA"/>
    <w:rsid w:val="00025D3D"/>
    <w:rsid w:val="00031D75"/>
    <w:rsid w:val="00035908"/>
    <w:rsid w:val="000406D9"/>
    <w:rsid w:val="00051C20"/>
    <w:rsid w:val="00056783"/>
    <w:rsid w:val="0006065B"/>
    <w:rsid w:val="00085391"/>
    <w:rsid w:val="0009129E"/>
    <w:rsid w:val="000A4F39"/>
    <w:rsid w:val="000B63DB"/>
    <w:rsid w:val="000D2823"/>
    <w:rsid w:val="000D38EF"/>
    <w:rsid w:val="00101836"/>
    <w:rsid w:val="001149D3"/>
    <w:rsid w:val="00140BBD"/>
    <w:rsid w:val="00151665"/>
    <w:rsid w:val="00154E12"/>
    <w:rsid w:val="00165439"/>
    <w:rsid w:val="001667C2"/>
    <w:rsid w:val="00176387"/>
    <w:rsid w:val="00183DA2"/>
    <w:rsid w:val="001B0ECD"/>
    <w:rsid w:val="001B27F0"/>
    <w:rsid w:val="001D6E98"/>
    <w:rsid w:val="001F7A19"/>
    <w:rsid w:val="002228E0"/>
    <w:rsid w:val="00251874"/>
    <w:rsid w:val="00252404"/>
    <w:rsid w:val="00252E4E"/>
    <w:rsid w:val="00253AE5"/>
    <w:rsid w:val="0025496F"/>
    <w:rsid w:val="00272D98"/>
    <w:rsid w:val="00273FF3"/>
    <w:rsid w:val="002A161F"/>
    <w:rsid w:val="002A3D07"/>
    <w:rsid w:val="002A6D5C"/>
    <w:rsid w:val="002C3571"/>
    <w:rsid w:val="002E1178"/>
    <w:rsid w:val="002E3FD9"/>
    <w:rsid w:val="00304056"/>
    <w:rsid w:val="00307A37"/>
    <w:rsid w:val="00323B41"/>
    <w:rsid w:val="00354BD5"/>
    <w:rsid w:val="00354E44"/>
    <w:rsid w:val="00362E7D"/>
    <w:rsid w:val="003650A3"/>
    <w:rsid w:val="00367A1C"/>
    <w:rsid w:val="003823B8"/>
    <w:rsid w:val="00393250"/>
    <w:rsid w:val="003A1377"/>
    <w:rsid w:val="003A1449"/>
    <w:rsid w:val="003B161F"/>
    <w:rsid w:val="003B26CE"/>
    <w:rsid w:val="003B3F26"/>
    <w:rsid w:val="003C198D"/>
    <w:rsid w:val="003D37A8"/>
    <w:rsid w:val="003D54C9"/>
    <w:rsid w:val="003E30B3"/>
    <w:rsid w:val="003F414C"/>
    <w:rsid w:val="00416AB8"/>
    <w:rsid w:val="00426C7D"/>
    <w:rsid w:val="004471F8"/>
    <w:rsid w:val="00450217"/>
    <w:rsid w:val="004649B3"/>
    <w:rsid w:val="004719AD"/>
    <w:rsid w:val="004823D1"/>
    <w:rsid w:val="00483906"/>
    <w:rsid w:val="00491870"/>
    <w:rsid w:val="004C69E3"/>
    <w:rsid w:val="004D08DF"/>
    <w:rsid w:val="004D7E51"/>
    <w:rsid w:val="004E4635"/>
    <w:rsid w:val="004E4E87"/>
    <w:rsid w:val="004F01DA"/>
    <w:rsid w:val="004F10A5"/>
    <w:rsid w:val="00505B5F"/>
    <w:rsid w:val="005200A9"/>
    <w:rsid w:val="005204FB"/>
    <w:rsid w:val="00523ED4"/>
    <w:rsid w:val="00540976"/>
    <w:rsid w:val="00560420"/>
    <w:rsid w:val="005621BB"/>
    <w:rsid w:val="0056559F"/>
    <w:rsid w:val="005667D0"/>
    <w:rsid w:val="00566D15"/>
    <w:rsid w:val="00583BA4"/>
    <w:rsid w:val="005845D4"/>
    <w:rsid w:val="005A0F56"/>
    <w:rsid w:val="005A3328"/>
    <w:rsid w:val="005A3802"/>
    <w:rsid w:val="005A53A8"/>
    <w:rsid w:val="005C102A"/>
    <w:rsid w:val="005D0ABF"/>
    <w:rsid w:val="005D3B29"/>
    <w:rsid w:val="005E7E99"/>
    <w:rsid w:val="0060181A"/>
    <w:rsid w:val="00606877"/>
    <w:rsid w:val="006103BC"/>
    <w:rsid w:val="00646DC2"/>
    <w:rsid w:val="00650726"/>
    <w:rsid w:val="006564BC"/>
    <w:rsid w:val="00661425"/>
    <w:rsid w:val="00666381"/>
    <w:rsid w:val="00676FF1"/>
    <w:rsid w:val="00684192"/>
    <w:rsid w:val="00684E00"/>
    <w:rsid w:val="006B02F8"/>
    <w:rsid w:val="006B0AB4"/>
    <w:rsid w:val="006C1CDE"/>
    <w:rsid w:val="006C4A37"/>
    <w:rsid w:val="006D787F"/>
    <w:rsid w:val="006E1C0B"/>
    <w:rsid w:val="006E7C87"/>
    <w:rsid w:val="006F7730"/>
    <w:rsid w:val="0070661C"/>
    <w:rsid w:val="00724B20"/>
    <w:rsid w:val="0074079B"/>
    <w:rsid w:val="007545B2"/>
    <w:rsid w:val="007572CC"/>
    <w:rsid w:val="007749E2"/>
    <w:rsid w:val="007773E3"/>
    <w:rsid w:val="00781929"/>
    <w:rsid w:val="007A44B3"/>
    <w:rsid w:val="007A720F"/>
    <w:rsid w:val="007B6666"/>
    <w:rsid w:val="007C2179"/>
    <w:rsid w:val="007C2246"/>
    <w:rsid w:val="007C33F8"/>
    <w:rsid w:val="007C5C5E"/>
    <w:rsid w:val="007D6343"/>
    <w:rsid w:val="007E77F1"/>
    <w:rsid w:val="007F6B9E"/>
    <w:rsid w:val="007F6EFA"/>
    <w:rsid w:val="007F74C3"/>
    <w:rsid w:val="0080766E"/>
    <w:rsid w:val="00817CF2"/>
    <w:rsid w:val="00820071"/>
    <w:rsid w:val="008223FC"/>
    <w:rsid w:val="008348EB"/>
    <w:rsid w:val="00851E07"/>
    <w:rsid w:val="0086391D"/>
    <w:rsid w:val="00874021"/>
    <w:rsid w:val="0087598C"/>
    <w:rsid w:val="00887270"/>
    <w:rsid w:val="008916E1"/>
    <w:rsid w:val="0089589D"/>
    <w:rsid w:val="00895DD9"/>
    <w:rsid w:val="008A54DE"/>
    <w:rsid w:val="008B2833"/>
    <w:rsid w:val="008B7444"/>
    <w:rsid w:val="008D0B8D"/>
    <w:rsid w:val="008F5CC0"/>
    <w:rsid w:val="008F70A5"/>
    <w:rsid w:val="0090421A"/>
    <w:rsid w:val="009062C0"/>
    <w:rsid w:val="009078C8"/>
    <w:rsid w:val="009129BC"/>
    <w:rsid w:val="00914C1E"/>
    <w:rsid w:val="009210EE"/>
    <w:rsid w:val="00932B15"/>
    <w:rsid w:val="00940BA5"/>
    <w:rsid w:val="00941AE1"/>
    <w:rsid w:val="0094467C"/>
    <w:rsid w:val="00946D6E"/>
    <w:rsid w:val="00950D6F"/>
    <w:rsid w:val="009530C9"/>
    <w:rsid w:val="00962765"/>
    <w:rsid w:val="00963E33"/>
    <w:rsid w:val="00976240"/>
    <w:rsid w:val="0098737B"/>
    <w:rsid w:val="00995C66"/>
    <w:rsid w:val="00996105"/>
    <w:rsid w:val="009B199A"/>
    <w:rsid w:val="009C2504"/>
    <w:rsid w:val="009C324F"/>
    <w:rsid w:val="009C7EA3"/>
    <w:rsid w:val="009D61F7"/>
    <w:rsid w:val="009E58A2"/>
    <w:rsid w:val="009F6913"/>
    <w:rsid w:val="00A03775"/>
    <w:rsid w:val="00A03916"/>
    <w:rsid w:val="00A075DF"/>
    <w:rsid w:val="00A12480"/>
    <w:rsid w:val="00A223EA"/>
    <w:rsid w:val="00A2745C"/>
    <w:rsid w:val="00A2781D"/>
    <w:rsid w:val="00A33DDA"/>
    <w:rsid w:val="00A428EE"/>
    <w:rsid w:val="00A43AF6"/>
    <w:rsid w:val="00A53700"/>
    <w:rsid w:val="00A83D03"/>
    <w:rsid w:val="00AA17EA"/>
    <w:rsid w:val="00AA6372"/>
    <w:rsid w:val="00AA6748"/>
    <w:rsid w:val="00AB2F58"/>
    <w:rsid w:val="00AD325A"/>
    <w:rsid w:val="00AE00BE"/>
    <w:rsid w:val="00AE2B05"/>
    <w:rsid w:val="00B03D79"/>
    <w:rsid w:val="00B102A2"/>
    <w:rsid w:val="00B13032"/>
    <w:rsid w:val="00B14AA8"/>
    <w:rsid w:val="00B3132F"/>
    <w:rsid w:val="00B359EB"/>
    <w:rsid w:val="00B47145"/>
    <w:rsid w:val="00BA6E24"/>
    <w:rsid w:val="00BB2522"/>
    <w:rsid w:val="00BC55FA"/>
    <w:rsid w:val="00BD2E70"/>
    <w:rsid w:val="00BD3B86"/>
    <w:rsid w:val="00BD7C42"/>
    <w:rsid w:val="00BE171F"/>
    <w:rsid w:val="00BE68B2"/>
    <w:rsid w:val="00BF308D"/>
    <w:rsid w:val="00C04914"/>
    <w:rsid w:val="00C30935"/>
    <w:rsid w:val="00C31072"/>
    <w:rsid w:val="00C57867"/>
    <w:rsid w:val="00C92390"/>
    <w:rsid w:val="00C92F3C"/>
    <w:rsid w:val="00CA75C0"/>
    <w:rsid w:val="00CA7AB0"/>
    <w:rsid w:val="00CB1EE0"/>
    <w:rsid w:val="00CB63B9"/>
    <w:rsid w:val="00CB6C34"/>
    <w:rsid w:val="00CE7F63"/>
    <w:rsid w:val="00CF2F71"/>
    <w:rsid w:val="00CF5057"/>
    <w:rsid w:val="00D06B1B"/>
    <w:rsid w:val="00D237A7"/>
    <w:rsid w:val="00D363B1"/>
    <w:rsid w:val="00D80A26"/>
    <w:rsid w:val="00D83D66"/>
    <w:rsid w:val="00D848ED"/>
    <w:rsid w:val="00D85345"/>
    <w:rsid w:val="00D87F26"/>
    <w:rsid w:val="00D91AC4"/>
    <w:rsid w:val="00D96E2F"/>
    <w:rsid w:val="00DA2998"/>
    <w:rsid w:val="00DB2CC4"/>
    <w:rsid w:val="00DB5DB2"/>
    <w:rsid w:val="00DB7A23"/>
    <w:rsid w:val="00DD3779"/>
    <w:rsid w:val="00DF2319"/>
    <w:rsid w:val="00DF604C"/>
    <w:rsid w:val="00E47405"/>
    <w:rsid w:val="00E54266"/>
    <w:rsid w:val="00E5567E"/>
    <w:rsid w:val="00E56FF0"/>
    <w:rsid w:val="00E76278"/>
    <w:rsid w:val="00E815A1"/>
    <w:rsid w:val="00E9654C"/>
    <w:rsid w:val="00ED66A1"/>
    <w:rsid w:val="00F0071F"/>
    <w:rsid w:val="00F14B2C"/>
    <w:rsid w:val="00F151B5"/>
    <w:rsid w:val="00F3014B"/>
    <w:rsid w:val="00F308BD"/>
    <w:rsid w:val="00F32481"/>
    <w:rsid w:val="00F5119A"/>
    <w:rsid w:val="00F52ED5"/>
    <w:rsid w:val="00F66CF4"/>
    <w:rsid w:val="00F66E70"/>
    <w:rsid w:val="00F677BE"/>
    <w:rsid w:val="00F72886"/>
    <w:rsid w:val="00F8405A"/>
    <w:rsid w:val="00F85BCA"/>
    <w:rsid w:val="00F87D56"/>
    <w:rsid w:val="00FB65F5"/>
    <w:rsid w:val="00FB78AC"/>
    <w:rsid w:val="00FF5D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FA3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51874"/>
  </w:style>
  <w:style w:type="paragraph" w:styleId="Heading1">
    <w:name w:val="heading 1"/>
    <w:basedOn w:val="Normal"/>
    <w:next w:val="Normal"/>
    <w:link w:val="Heading1Char"/>
    <w:uiPriority w:val="9"/>
    <w:qFormat/>
    <w:rsid w:val="000A4F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02F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6F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F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FF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56FF0"/>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E56FF0"/>
    <w:pPr>
      <w:tabs>
        <w:tab w:val="center" w:pos="4252"/>
        <w:tab w:val="right" w:pos="8504"/>
      </w:tabs>
    </w:pPr>
  </w:style>
  <w:style w:type="character" w:customStyle="1" w:styleId="HeaderChar">
    <w:name w:val="Header Char"/>
    <w:basedOn w:val="DefaultParagraphFont"/>
    <w:link w:val="Header"/>
    <w:uiPriority w:val="99"/>
    <w:rsid w:val="00E56FF0"/>
  </w:style>
  <w:style w:type="paragraph" w:styleId="Footer">
    <w:name w:val="footer"/>
    <w:basedOn w:val="Normal"/>
    <w:link w:val="FooterChar"/>
    <w:uiPriority w:val="99"/>
    <w:unhideWhenUsed/>
    <w:rsid w:val="00E56FF0"/>
    <w:pPr>
      <w:tabs>
        <w:tab w:val="center" w:pos="4252"/>
        <w:tab w:val="right" w:pos="8504"/>
      </w:tabs>
    </w:pPr>
  </w:style>
  <w:style w:type="character" w:customStyle="1" w:styleId="FooterChar">
    <w:name w:val="Footer Char"/>
    <w:basedOn w:val="DefaultParagraphFont"/>
    <w:link w:val="Footer"/>
    <w:uiPriority w:val="99"/>
    <w:rsid w:val="00E56FF0"/>
  </w:style>
  <w:style w:type="character" w:styleId="SubtleReference">
    <w:name w:val="Subtle Reference"/>
    <w:basedOn w:val="DefaultParagraphFont"/>
    <w:uiPriority w:val="31"/>
    <w:qFormat/>
    <w:rsid w:val="00E56FF0"/>
    <w:rPr>
      <w:smallCaps/>
      <w:color w:val="5A5A5A" w:themeColor="text1" w:themeTint="A5"/>
    </w:rPr>
  </w:style>
  <w:style w:type="character" w:styleId="IntenseReference">
    <w:name w:val="Intense Reference"/>
    <w:basedOn w:val="DefaultParagraphFont"/>
    <w:uiPriority w:val="32"/>
    <w:qFormat/>
    <w:rsid w:val="00E56FF0"/>
    <w:rPr>
      <w:b/>
      <w:bCs/>
      <w:smallCaps/>
      <w:color w:val="4472C4" w:themeColor="accent1"/>
      <w:spacing w:val="5"/>
    </w:rPr>
  </w:style>
  <w:style w:type="character" w:styleId="BookTitle">
    <w:name w:val="Book Title"/>
    <w:basedOn w:val="DefaultParagraphFont"/>
    <w:uiPriority w:val="33"/>
    <w:qFormat/>
    <w:rsid w:val="00E56FF0"/>
    <w:rPr>
      <w:b/>
      <w:bCs/>
      <w:i/>
      <w:iCs/>
      <w:spacing w:val="5"/>
    </w:rPr>
  </w:style>
  <w:style w:type="paragraph" w:styleId="ListParagraph">
    <w:name w:val="List Paragraph"/>
    <w:basedOn w:val="Normal"/>
    <w:uiPriority w:val="34"/>
    <w:qFormat/>
    <w:rsid w:val="00E56FF0"/>
    <w:pPr>
      <w:ind w:left="720"/>
      <w:contextualSpacing/>
    </w:pPr>
  </w:style>
  <w:style w:type="paragraph" w:styleId="Quote">
    <w:name w:val="Quote"/>
    <w:basedOn w:val="Normal"/>
    <w:next w:val="Normal"/>
    <w:link w:val="QuoteChar"/>
    <w:uiPriority w:val="29"/>
    <w:qFormat/>
    <w:rsid w:val="00E56FF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56FF0"/>
    <w:rPr>
      <w:i/>
      <w:iCs/>
      <w:color w:val="404040" w:themeColor="text1" w:themeTint="BF"/>
    </w:rPr>
  </w:style>
  <w:style w:type="character" w:styleId="SubtleEmphasis">
    <w:name w:val="Subtle Emphasis"/>
    <w:basedOn w:val="DefaultParagraphFont"/>
    <w:uiPriority w:val="19"/>
    <w:qFormat/>
    <w:rsid w:val="00E56FF0"/>
    <w:rPr>
      <w:i/>
      <w:iCs/>
      <w:color w:val="404040" w:themeColor="text1" w:themeTint="BF"/>
    </w:rPr>
  </w:style>
  <w:style w:type="paragraph" w:styleId="NoSpacing">
    <w:name w:val="No Spacing"/>
    <w:link w:val="NoSpacingChar"/>
    <w:uiPriority w:val="1"/>
    <w:qFormat/>
    <w:rsid w:val="00E56FF0"/>
  </w:style>
  <w:style w:type="character" w:styleId="PageNumber">
    <w:name w:val="page number"/>
    <w:basedOn w:val="DefaultParagraphFont"/>
    <w:uiPriority w:val="99"/>
    <w:semiHidden/>
    <w:unhideWhenUsed/>
    <w:rsid w:val="00E56FF0"/>
  </w:style>
  <w:style w:type="character" w:customStyle="1" w:styleId="NoSpacingChar">
    <w:name w:val="No Spacing Char"/>
    <w:basedOn w:val="DefaultParagraphFont"/>
    <w:link w:val="NoSpacing"/>
    <w:uiPriority w:val="1"/>
    <w:rsid w:val="00E56FF0"/>
  </w:style>
  <w:style w:type="paragraph" w:styleId="TOC1">
    <w:name w:val="toc 1"/>
    <w:basedOn w:val="Normal"/>
    <w:next w:val="Normal"/>
    <w:autoRedefine/>
    <w:uiPriority w:val="39"/>
    <w:unhideWhenUsed/>
    <w:rsid w:val="00E56FF0"/>
    <w:pPr>
      <w:spacing w:before="240" w:after="120"/>
    </w:pPr>
    <w:rPr>
      <w:b/>
      <w:bCs/>
      <w:caps/>
      <w:sz w:val="22"/>
      <w:szCs w:val="22"/>
      <w:u w:val="single"/>
    </w:rPr>
  </w:style>
  <w:style w:type="paragraph" w:styleId="TOC2">
    <w:name w:val="toc 2"/>
    <w:basedOn w:val="Normal"/>
    <w:next w:val="Normal"/>
    <w:autoRedefine/>
    <w:uiPriority w:val="39"/>
    <w:unhideWhenUsed/>
    <w:rsid w:val="00E56FF0"/>
    <w:rPr>
      <w:b/>
      <w:bCs/>
      <w:smallCaps/>
      <w:sz w:val="22"/>
      <w:szCs w:val="22"/>
    </w:rPr>
  </w:style>
  <w:style w:type="paragraph" w:styleId="TOC3">
    <w:name w:val="toc 3"/>
    <w:basedOn w:val="Normal"/>
    <w:next w:val="Normal"/>
    <w:autoRedefine/>
    <w:uiPriority w:val="39"/>
    <w:unhideWhenUsed/>
    <w:rsid w:val="00E56FF0"/>
    <w:rPr>
      <w:smallCaps/>
      <w:sz w:val="22"/>
      <w:szCs w:val="22"/>
    </w:rPr>
  </w:style>
  <w:style w:type="paragraph" w:styleId="TOC4">
    <w:name w:val="toc 4"/>
    <w:basedOn w:val="Normal"/>
    <w:next w:val="Normal"/>
    <w:autoRedefine/>
    <w:uiPriority w:val="39"/>
    <w:unhideWhenUsed/>
    <w:rsid w:val="00E56FF0"/>
    <w:rPr>
      <w:sz w:val="22"/>
      <w:szCs w:val="22"/>
    </w:rPr>
  </w:style>
  <w:style w:type="paragraph" w:styleId="TOC5">
    <w:name w:val="toc 5"/>
    <w:basedOn w:val="Normal"/>
    <w:next w:val="Normal"/>
    <w:autoRedefine/>
    <w:uiPriority w:val="39"/>
    <w:unhideWhenUsed/>
    <w:rsid w:val="00E56FF0"/>
    <w:rPr>
      <w:sz w:val="22"/>
      <w:szCs w:val="22"/>
    </w:rPr>
  </w:style>
  <w:style w:type="paragraph" w:styleId="TOC6">
    <w:name w:val="toc 6"/>
    <w:basedOn w:val="Normal"/>
    <w:next w:val="Normal"/>
    <w:autoRedefine/>
    <w:uiPriority w:val="39"/>
    <w:unhideWhenUsed/>
    <w:rsid w:val="00E56FF0"/>
    <w:rPr>
      <w:sz w:val="22"/>
      <w:szCs w:val="22"/>
    </w:rPr>
  </w:style>
  <w:style w:type="paragraph" w:styleId="TOC7">
    <w:name w:val="toc 7"/>
    <w:basedOn w:val="Normal"/>
    <w:next w:val="Normal"/>
    <w:autoRedefine/>
    <w:uiPriority w:val="39"/>
    <w:unhideWhenUsed/>
    <w:rsid w:val="00E56FF0"/>
    <w:rPr>
      <w:sz w:val="22"/>
      <w:szCs w:val="22"/>
    </w:rPr>
  </w:style>
  <w:style w:type="paragraph" w:styleId="TOC8">
    <w:name w:val="toc 8"/>
    <w:basedOn w:val="Normal"/>
    <w:next w:val="Normal"/>
    <w:autoRedefine/>
    <w:uiPriority w:val="39"/>
    <w:unhideWhenUsed/>
    <w:rsid w:val="00E56FF0"/>
    <w:rPr>
      <w:sz w:val="22"/>
      <w:szCs w:val="22"/>
    </w:rPr>
  </w:style>
  <w:style w:type="paragraph" w:styleId="TOC9">
    <w:name w:val="toc 9"/>
    <w:basedOn w:val="Normal"/>
    <w:next w:val="Normal"/>
    <w:autoRedefine/>
    <w:uiPriority w:val="39"/>
    <w:unhideWhenUsed/>
    <w:rsid w:val="00E56FF0"/>
    <w:rPr>
      <w:sz w:val="22"/>
      <w:szCs w:val="22"/>
    </w:rPr>
  </w:style>
  <w:style w:type="character" w:customStyle="1" w:styleId="Heading1Char">
    <w:name w:val="Heading 1 Char"/>
    <w:basedOn w:val="DefaultParagraphFont"/>
    <w:link w:val="Heading1"/>
    <w:uiPriority w:val="9"/>
    <w:rsid w:val="000A4F3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773E3"/>
    <w:rPr>
      <w:color w:val="0563C1" w:themeColor="hyperlink"/>
      <w:u w:val="single"/>
    </w:rPr>
  </w:style>
  <w:style w:type="table" w:styleId="TableGrid">
    <w:name w:val="Table Grid"/>
    <w:basedOn w:val="TableNormal"/>
    <w:uiPriority w:val="39"/>
    <w:rsid w:val="00B14A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B02F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040917">
      <w:bodyDiv w:val="1"/>
      <w:marLeft w:val="0"/>
      <w:marRight w:val="0"/>
      <w:marTop w:val="0"/>
      <w:marBottom w:val="0"/>
      <w:divBdr>
        <w:top w:val="none" w:sz="0" w:space="0" w:color="auto"/>
        <w:left w:val="none" w:sz="0" w:space="0" w:color="auto"/>
        <w:bottom w:val="none" w:sz="0" w:space="0" w:color="auto"/>
        <w:right w:val="none" w:sz="0" w:space="0" w:color="auto"/>
      </w:divBdr>
    </w:div>
    <w:div w:id="1424297015">
      <w:bodyDiv w:val="1"/>
      <w:marLeft w:val="0"/>
      <w:marRight w:val="0"/>
      <w:marTop w:val="0"/>
      <w:marBottom w:val="0"/>
      <w:divBdr>
        <w:top w:val="none" w:sz="0" w:space="0" w:color="auto"/>
        <w:left w:val="none" w:sz="0" w:space="0" w:color="auto"/>
        <w:bottom w:val="none" w:sz="0" w:space="0" w:color="auto"/>
        <w:right w:val="none" w:sz="0" w:space="0" w:color="auto"/>
      </w:divBdr>
    </w:div>
    <w:div w:id="1463883620">
      <w:bodyDiv w:val="1"/>
      <w:marLeft w:val="0"/>
      <w:marRight w:val="0"/>
      <w:marTop w:val="0"/>
      <w:marBottom w:val="0"/>
      <w:divBdr>
        <w:top w:val="none" w:sz="0" w:space="0" w:color="auto"/>
        <w:left w:val="none" w:sz="0" w:space="0" w:color="auto"/>
        <w:bottom w:val="none" w:sz="0" w:space="0" w:color="auto"/>
        <w:right w:val="none" w:sz="0" w:space="0" w:color="auto"/>
      </w:divBdr>
    </w:div>
    <w:div w:id="1465192198">
      <w:bodyDiv w:val="1"/>
      <w:marLeft w:val="0"/>
      <w:marRight w:val="0"/>
      <w:marTop w:val="0"/>
      <w:marBottom w:val="0"/>
      <w:divBdr>
        <w:top w:val="none" w:sz="0" w:space="0" w:color="auto"/>
        <w:left w:val="none" w:sz="0" w:space="0" w:color="auto"/>
        <w:bottom w:val="none" w:sz="0" w:space="0" w:color="auto"/>
        <w:right w:val="none" w:sz="0" w:space="0" w:color="auto"/>
      </w:divBdr>
    </w:div>
    <w:div w:id="1663386578">
      <w:bodyDiv w:val="1"/>
      <w:marLeft w:val="0"/>
      <w:marRight w:val="0"/>
      <w:marTop w:val="0"/>
      <w:marBottom w:val="0"/>
      <w:divBdr>
        <w:top w:val="none" w:sz="0" w:space="0" w:color="auto"/>
        <w:left w:val="none" w:sz="0" w:space="0" w:color="auto"/>
        <w:bottom w:val="none" w:sz="0" w:space="0" w:color="auto"/>
        <w:right w:val="none" w:sz="0" w:space="0" w:color="auto"/>
      </w:divBdr>
    </w:div>
    <w:div w:id="1844011647">
      <w:bodyDiv w:val="1"/>
      <w:marLeft w:val="0"/>
      <w:marRight w:val="0"/>
      <w:marTop w:val="0"/>
      <w:marBottom w:val="0"/>
      <w:divBdr>
        <w:top w:val="none" w:sz="0" w:space="0" w:color="auto"/>
        <w:left w:val="none" w:sz="0" w:space="0" w:color="auto"/>
        <w:bottom w:val="none" w:sz="0" w:space="0" w:color="auto"/>
        <w:right w:val="none" w:sz="0" w:space="0" w:color="auto"/>
      </w:divBdr>
    </w:div>
    <w:div w:id="1984116221">
      <w:bodyDiv w:val="1"/>
      <w:marLeft w:val="0"/>
      <w:marRight w:val="0"/>
      <w:marTop w:val="0"/>
      <w:marBottom w:val="0"/>
      <w:divBdr>
        <w:top w:val="none" w:sz="0" w:space="0" w:color="auto"/>
        <w:left w:val="none" w:sz="0" w:space="0" w:color="auto"/>
        <w:bottom w:val="none" w:sz="0" w:space="0" w:color="auto"/>
        <w:right w:val="none" w:sz="0" w:space="0" w:color="auto"/>
      </w:divBdr>
    </w:div>
    <w:div w:id="20645240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[NOMBRE1</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8</Pages>
  <Words>1504</Words>
  <Characters>8576</Characters>
  <Application>Microsoft Macintosh Word</Application>
  <DocSecurity>0</DocSecurity>
  <Lines>71</Lines>
  <Paragraphs>20</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ALCANCE</vt:lpstr>
      <vt:lpstr>Historial de versiones</vt:lpstr>
      <vt:lpstr>Descripción del alcance del proyecto</vt:lpstr>
      <vt:lpstr>Descripción del alcance del producto</vt:lpstr>
      <vt:lpstr>Entregables del proyecto</vt:lpstr>
      <vt:lpstr>    Iteración 1</vt:lpstr>
      <vt:lpstr>    Iteración 2</vt:lpstr>
      <vt:lpstr>    Iteración 3</vt:lpstr>
      <vt:lpstr>    Iteración 4</vt:lpstr>
      <vt:lpstr>Desglose de actividades</vt:lpstr>
      <vt:lpstr>    EDT</vt:lpstr>
      <vt:lpstr>    Diccionario de la EDT</vt:lpstr>
      <vt:lpstr>Exclusiones del proyecto</vt:lpstr>
      <vt:lpstr>Restricciones</vt:lpstr>
    </vt:vector>
  </TitlesOfParts>
  <LinksUpToDate>false</LinksUpToDate>
  <CharactersWithSpaces>10060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ALCANCE</dc:title>
  <dc:subject>Planificación inicial</dc:subject>
  <dc:creator>Microsoft Office User</dc:creator>
  <cp:keywords/>
  <dc:description/>
  <cp:lastModifiedBy>Microsoft Office User</cp:lastModifiedBy>
  <cp:revision>7</cp:revision>
  <cp:lastPrinted>2017-11-06T19:42:00Z</cp:lastPrinted>
  <dcterms:created xsi:type="dcterms:W3CDTF">2017-11-06T19:27:00Z</dcterms:created>
  <dcterms:modified xsi:type="dcterms:W3CDTF">2017-12-21T12:28:00Z</dcterms:modified>
</cp:coreProperties>
</file>