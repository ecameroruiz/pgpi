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B8A9F79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05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3E30B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5B8A9F79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05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3E30B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1D6DED00" w:rsidR="00E56FF0" w:rsidRPr="00E56FF0" w:rsidRDefault="0016543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007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PLANIFICACIÓN TEMPORAL</w:t>
                                    </w:r>
                                  </w:sdtContent>
                                </w:sdt>
                              </w:p>
                              <w:p w14:paraId="12AF736A" w14:textId="4CEFAA9B" w:rsidR="00E56FF0" w:rsidRPr="00E56FF0" w:rsidRDefault="0016543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Planificació</w:t>
                                    </w:r>
                                    <w:r w:rsidR="000007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 i</w:t>
                                    </w:r>
                                    <w:r w:rsidR="003E30B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nicial</w:t>
                                    </w:r>
                                  </w:sdtContent>
                                </w:sdt>
                                <w:r w:rsidR="000007E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1D6DED00" w:rsidR="00E56FF0" w:rsidRPr="00E56FF0" w:rsidRDefault="0016543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007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PLANIFICACIÓN TEMPORAL</w:t>
                              </w:r>
                            </w:sdtContent>
                          </w:sdt>
                        </w:p>
                        <w:p w14:paraId="12AF736A" w14:textId="4CEFAA9B" w:rsidR="00E56FF0" w:rsidRPr="00E56FF0" w:rsidRDefault="0016543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Planificació</w:t>
                              </w:r>
                              <w:r w:rsidR="000007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 i</w:t>
                              </w:r>
                              <w:r w:rsidR="003E30B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nicial</w:t>
                              </w:r>
                            </w:sdtContent>
                          </w:sdt>
                          <w:r w:rsidR="000007EE"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 y final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133FA0AE" w14:textId="77777777" w:rsidR="00D06B1B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1495067" w:history="1">
        <w:r w:rsidR="00D06B1B" w:rsidRPr="003569DE">
          <w:rPr>
            <w:rStyle w:val="Hyperlink"/>
            <w:noProof/>
            <w:lang w:val="es-ES"/>
          </w:rPr>
          <w:t>Historial de versiones</w:t>
        </w:r>
        <w:r w:rsidR="00D06B1B">
          <w:rPr>
            <w:noProof/>
            <w:webHidden/>
          </w:rPr>
          <w:tab/>
        </w:r>
        <w:r w:rsidR="00D06B1B">
          <w:rPr>
            <w:noProof/>
            <w:webHidden/>
          </w:rPr>
          <w:fldChar w:fldCharType="begin"/>
        </w:r>
        <w:r w:rsidR="00D06B1B">
          <w:rPr>
            <w:noProof/>
            <w:webHidden/>
          </w:rPr>
          <w:instrText xml:space="preserve"> PAGEREF _Toc501495067 \h </w:instrText>
        </w:r>
        <w:r w:rsidR="00D06B1B">
          <w:rPr>
            <w:noProof/>
            <w:webHidden/>
          </w:rPr>
        </w:r>
        <w:r w:rsidR="00D06B1B">
          <w:rPr>
            <w:noProof/>
            <w:webHidden/>
          </w:rPr>
          <w:fldChar w:fldCharType="separate"/>
        </w:r>
        <w:r w:rsidR="00D06B1B">
          <w:rPr>
            <w:noProof/>
            <w:webHidden/>
          </w:rPr>
          <w:t>3</w:t>
        </w:r>
        <w:r w:rsidR="00D06B1B">
          <w:rPr>
            <w:noProof/>
            <w:webHidden/>
          </w:rPr>
          <w:fldChar w:fldCharType="end"/>
        </w:r>
      </w:hyperlink>
    </w:p>
    <w:p w14:paraId="0B03F8AC" w14:textId="77777777" w:rsidR="00D06B1B" w:rsidRDefault="00D06B1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495068" w:history="1">
        <w:r w:rsidRPr="003569DE">
          <w:rPr>
            <w:rStyle w:val="Hyperlink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7A093" w14:textId="77777777" w:rsidR="00D06B1B" w:rsidRDefault="00D06B1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495069" w:history="1">
        <w:r w:rsidRPr="003569DE">
          <w:rPr>
            <w:rStyle w:val="Hyperlink"/>
            <w:noProof/>
            <w:lang w:val="es-ES"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87E2D2" w14:textId="77777777" w:rsidR="00D06B1B" w:rsidRDefault="00D06B1B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495070" w:history="1">
        <w:r w:rsidRPr="003569DE">
          <w:rPr>
            <w:rStyle w:val="Hyperlink"/>
            <w:rFonts w:ascii="Symbol" w:hAnsi="Symbol"/>
            <w:noProof/>
            <w:lang w:val="es-ES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3569DE">
          <w:rPr>
            <w:rStyle w:val="Hyperlink"/>
            <w:i/>
            <w:noProof/>
          </w:rPr>
          <w:t>Tareas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56DB4" w14:textId="77777777" w:rsidR="00D06B1B" w:rsidRDefault="00D06B1B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495071" w:history="1">
        <w:r w:rsidRPr="003569DE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3569DE">
          <w:rPr>
            <w:rStyle w:val="Hyperlink"/>
            <w:i/>
            <w:noProof/>
            <w:lang w:val="es-ES_tradnl"/>
          </w:rPr>
          <w:t>Iteración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E5CF2" w14:textId="77777777" w:rsidR="00D06B1B" w:rsidRDefault="00D06B1B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495072" w:history="1">
        <w:r w:rsidRPr="003569DE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3569DE">
          <w:rPr>
            <w:rStyle w:val="Hyperlink"/>
            <w:i/>
            <w:noProof/>
            <w:lang w:val="es-ES_tradnl"/>
          </w:rPr>
          <w:t>Iteración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E07F7D" w14:textId="77777777" w:rsidR="00D06B1B" w:rsidRDefault="00D06B1B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495073" w:history="1">
        <w:r w:rsidRPr="003569DE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3569DE">
          <w:rPr>
            <w:rStyle w:val="Hyperlink"/>
            <w:i/>
            <w:noProof/>
            <w:lang w:val="es-ES_tradnl"/>
          </w:rPr>
          <w:t>Iteración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7B480" w14:textId="77777777" w:rsidR="00D06B1B" w:rsidRDefault="00D06B1B">
      <w:pPr>
        <w:pStyle w:val="TOC2"/>
        <w:tabs>
          <w:tab w:val="left" w:pos="341"/>
          <w:tab w:val="right" w:pos="8488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501495074" w:history="1">
        <w:r w:rsidRPr="003569DE">
          <w:rPr>
            <w:rStyle w:val="Hyperlink"/>
            <w:rFonts w:ascii="Symbol" w:hAnsi="Symbol"/>
            <w:noProof/>
            <w:lang w:val="es-ES_tradnl"/>
          </w:rPr>
          <w:t></w:t>
        </w:r>
        <w:r>
          <w:rPr>
            <w:rFonts w:eastAsiaTheme="minorEastAsia"/>
            <w:b w:val="0"/>
            <w:bCs w:val="0"/>
            <w:smallCaps w:val="0"/>
            <w:noProof/>
            <w:sz w:val="24"/>
            <w:szCs w:val="24"/>
            <w:lang w:eastAsia="en-GB"/>
          </w:rPr>
          <w:tab/>
        </w:r>
        <w:r w:rsidRPr="003569DE">
          <w:rPr>
            <w:rStyle w:val="Hyperlink"/>
            <w:i/>
            <w:noProof/>
            <w:lang w:val="es-ES_tradnl"/>
          </w:rPr>
          <w:t>Iteración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248763" w14:textId="77777777" w:rsidR="00D06B1B" w:rsidRDefault="00D06B1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495075" w:history="1">
        <w:r w:rsidRPr="003569DE">
          <w:rPr>
            <w:rStyle w:val="Hyperlink"/>
            <w:noProof/>
            <w:lang w:val="es-ES"/>
          </w:rPr>
          <w:t>Planificación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6AC898" w14:textId="77777777" w:rsidR="00D06B1B" w:rsidRDefault="00D06B1B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1495076" w:history="1">
        <w:r w:rsidRPr="003569DE">
          <w:rPr>
            <w:rStyle w:val="Hyperlink"/>
            <w:noProof/>
            <w:lang w:val="es-ES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_Toc501495076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Heading1"/>
        <w:rPr>
          <w:lang w:val="es-ES"/>
        </w:rPr>
      </w:pPr>
      <w:bookmarkStart w:id="2" w:name="_Toc501495067"/>
      <w:r>
        <w:rPr>
          <w:lang w:val="es-ES"/>
        </w:rPr>
        <w:t>Historial de versiones</w:t>
      </w:r>
      <w:bookmarkEnd w:id="2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60BE2DDA" w:rsidR="005200A9" w:rsidRDefault="006B02F8" w:rsidP="00847128">
            <w:pPr>
              <w:jc w:val="center"/>
            </w:pPr>
            <w:bookmarkStart w:id="3" w:name="OLE_LINK9"/>
            <w:r>
              <w:t>José Giraldo Ruiz</w:t>
            </w:r>
            <w:bookmarkEnd w:id="3"/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6590E2A" w14:textId="035D17A4" w:rsidR="005200A9" w:rsidRDefault="006B02F8" w:rsidP="006B02F8">
            <w:pPr>
              <w:jc w:val="center"/>
            </w:pPr>
            <w:r>
              <w:t>05</w:t>
            </w:r>
            <w:r w:rsidR="00995C66">
              <w:t>/1</w:t>
            </w:r>
            <w:r>
              <w:t>1</w:t>
            </w:r>
            <w:r w:rsidR="005200A9" w:rsidRPr="00C10F21">
              <w:t>/2017</w:t>
            </w:r>
          </w:p>
        </w:tc>
      </w:tr>
      <w:tr w:rsidR="008916E1" w14:paraId="76714AB6" w14:textId="77777777" w:rsidTr="00847128">
        <w:tc>
          <w:tcPr>
            <w:tcW w:w="1108" w:type="dxa"/>
            <w:vAlign w:val="center"/>
          </w:tcPr>
          <w:p w14:paraId="54FA5638" w14:textId="734C0CF8" w:rsidR="008916E1" w:rsidRDefault="008916E1" w:rsidP="00847128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22CA91B0" w14:textId="3F3017EF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5043E3A1" w14:textId="68AE1BF4" w:rsidR="008916E1" w:rsidRDefault="008916E1" w:rsidP="00847128">
            <w:pPr>
              <w:jc w:val="center"/>
            </w:pPr>
            <w:bookmarkStart w:id="4" w:name="OLE_LINK4"/>
            <w:r>
              <w:t>Estimación Iteración 1</w:t>
            </w:r>
            <w:bookmarkEnd w:id="4"/>
          </w:p>
        </w:tc>
        <w:tc>
          <w:tcPr>
            <w:tcW w:w="1553" w:type="dxa"/>
            <w:vAlign w:val="center"/>
          </w:tcPr>
          <w:p w14:paraId="57807765" w14:textId="71059E4F" w:rsidR="008916E1" w:rsidRDefault="00323B41" w:rsidP="006B02F8">
            <w:pPr>
              <w:jc w:val="center"/>
            </w:pPr>
            <w:r>
              <w:t>07/11/2017</w:t>
            </w:r>
          </w:p>
        </w:tc>
      </w:tr>
      <w:tr w:rsidR="008916E1" w14:paraId="009A7560" w14:textId="77777777" w:rsidTr="00847128">
        <w:tc>
          <w:tcPr>
            <w:tcW w:w="1108" w:type="dxa"/>
            <w:vAlign w:val="center"/>
          </w:tcPr>
          <w:p w14:paraId="0FFEDC4C" w14:textId="479A72D1" w:rsidR="008916E1" w:rsidRDefault="008916E1" w:rsidP="00847128">
            <w:pPr>
              <w:jc w:val="center"/>
            </w:pPr>
            <w:r>
              <w:t>3.0</w:t>
            </w:r>
          </w:p>
        </w:tc>
        <w:tc>
          <w:tcPr>
            <w:tcW w:w="2992" w:type="dxa"/>
            <w:vAlign w:val="center"/>
          </w:tcPr>
          <w:p w14:paraId="3F5606E8" w14:textId="16B59E06" w:rsidR="008916E1" w:rsidRDefault="00BD2E70" w:rsidP="00847128">
            <w:pPr>
              <w:jc w:val="center"/>
            </w:pPr>
            <w:r>
              <w:t>José Giraldo R</w:t>
            </w:r>
            <w:bookmarkStart w:id="5" w:name="_GoBack"/>
            <w:bookmarkEnd w:id="5"/>
            <w:r>
              <w:t>uiz</w:t>
            </w:r>
          </w:p>
        </w:tc>
        <w:tc>
          <w:tcPr>
            <w:tcW w:w="2835" w:type="dxa"/>
            <w:vAlign w:val="center"/>
          </w:tcPr>
          <w:p w14:paraId="6253CE11" w14:textId="6347D0E1" w:rsidR="008916E1" w:rsidRDefault="008916E1" w:rsidP="00847128">
            <w:pPr>
              <w:jc w:val="center"/>
            </w:pPr>
            <w:r>
              <w:t xml:space="preserve">Estimación Iteración </w:t>
            </w:r>
            <w:r>
              <w:t>2</w:t>
            </w:r>
          </w:p>
        </w:tc>
        <w:tc>
          <w:tcPr>
            <w:tcW w:w="1553" w:type="dxa"/>
            <w:vAlign w:val="center"/>
          </w:tcPr>
          <w:p w14:paraId="44154F92" w14:textId="7F972EE3" w:rsidR="008916E1" w:rsidRDefault="00323B41" w:rsidP="006B02F8">
            <w:pPr>
              <w:jc w:val="center"/>
            </w:pPr>
            <w:r>
              <w:t>20/11/2017</w:t>
            </w:r>
          </w:p>
        </w:tc>
      </w:tr>
      <w:tr w:rsidR="008916E1" w14:paraId="27B23429" w14:textId="77777777" w:rsidTr="00847128">
        <w:tc>
          <w:tcPr>
            <w:tcW w:w="1108" w:type="dxa"/>
            <w:vAlign w:val="center"/>
          </w:tcPr>
          <w:p w14:paraId="42A23194" w14:textId="0B3384FC" w:rsidR="008916E1" w:rsidRDefault="008916E1" w:rsidP="00847128">
            <w:pPr>
              <w:jc w:val="center"/>
            </w:pPr>
            <w:r>
              <w:t>4.0</w:t>
            </w:r>
          </w:p>
        </w:tc>
        <w:tc>
          <w:tcPr>
            <w:tcW w:w="2992" w:type="dxa"/>
            <w:vAlign w:val="center"/>
          </w:tcPr>
          <w:p w14:paraId="6354D820" w14:textId="2D98D9E3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48F429E7" w14:textId="73E3D938" w:rsidR="008916E1" w:rsidRDefault="008916E1" w:rsidP="00847128">
            <w:pPr>
              <w:jc w:val="center"/>
            </w:pPr>
            <w:bookmarkStart w:id="6" w:name="OLE_LINK6"/>
            <w:r>
              <w:t xml:space="preserve">Estimación Iteración </w:t>
            </w:r>
            <w:bookmarkEnd w:id="6"/>
            <w:r>
              <w:t>3</w:t>
            </w:r>
          </w:p>
        </w:tc>
        <w:tc>
          <w:tcPr>
            <w:tcW w:w="1553" w:type="dxa"/>
            <w:vAlign w:val="center"/>
          </w:tcPr>
          <w:p w14:paraId="59F85A6F" w14:textId="65EEB3C6" w:rsidR="008916E1" w:rsidRDefault="00323B41" w:rsidP="006B02F8">
            <w:pPr>
              <w:jc w:val="center"/>
            </w:pPr>
            <w:r>
              <w:t>29/11/2017</w:t>
            </w:r>
          </w:p>
        </w:tc>
      </w:tr>
      <w:tr w:rsidR="008916E1" w14:paraId="13C493CC" w14:textId="77777777" w:rsidTr="00684192">
        <w:trPr>
          <w:trHeight w:val="264"/>
        </w:trPr>
        <w:tc>
          <w:tcPr>
            <w:tcW w:w="1108" w:type="dxa"/>
            <w:vAlign w:val="center"/>
          </w:tcPr>
          <w:p w14:paraId="74DB25BD" w14:textId="011C64C2" w:rsidR="008916E1" w:rsidRDefault="008916E1" w:rsidP="00847128">
            <w:pPr>
              <w:jc w:val="center"/>
            </w:pPr>
            <w:r>
              <w:t>5.0</w:t>
            </w:r>
          </w:p>
        </w:tc>
        <w:tc>
          <w:tcPr>
            <w:tcW w:w="2992" w:type="dxa"/>
            <w:vAlign w:val="center"/>
          </w:tcPr>
          <w:p w14:paraId="1643B33B" w14:textId="66F48079" w:rsidR="008916E1" w:rsidRDefault="00BD2E70" w:rsidP="00847128">
            <w:pPr>
              <w:jc w:val="center"/>
            </w:pPr>
            <w:r>
              <w:t>José Giraldo Ruiz</w:t>
            </w:r>
          </w:p>
        </w:tc>
        <w:tc>
          <w:tcPr>
            <w:tcW w:w="2835" w:type="dxa"/>
            <w:vAlign w:val="center"/>
          </w:tcPr>
          <w:p w14:paraId="3E3FA3BE" w14:textId="3780E825" w:rsidR="008916E1" w:rsidRDefault="008916E1" w:rsidP="00847128">
            <w:pPr>
              <w:jc w:val="center"/>
            </w:pPr>
            <w:r>
              <w:t xml:space="preserve">Estimación Iteración </w:t>
            </w:r>
            <w:r>
              <w:t>4</w:t>
            </w:r>
          </w:p>
        </w:tc>
        <w:tc>
          <w:tcPr>
            <w:tcW w:w="1553" w:type="dxa"/>
            <w:vAlign w:val="center"/>
          </w:tcPr>
          <w:p w14:paraId="2A798A8A" w14:textId="0939D820" w:rsidR="008916E1" w:rsidRDefault="00252404" w:rsidP="006B02F8">
            <w:pPr>
              <w:jc w:val="center"/>
            </w:pPr>
            <w:r>
              <w:t>11</w:t>
            </w:r>
            <w:r w:rsidR="00323B41">
              <w:t>/12/2017</w:t>
            </w:r>
          </w:p>
        </w:tc>
      </w:tr>
      <w:tr w:rsidR="00684192" w14:paraId="5DA3B65B" w14:textId="77777777" w:rsidTr="00684192">
        <w:trPr>
          <w:trHeight w:val="278"/>
        </w:trPr>
        <w:tc>
          <w:tcPr>
            <w:tcW w:w="1108" w:type="dxa"/>
            <w:vAlign w:val="center"/>
          </w:tcPr>
          <w:p w14:paraId="05D3D24D" w14:textId="6C97ADB4" w:rsidR="00684192" w:rsidRDefault="00684192" w:rsidP="00847128">
            <w:pPr>
              <w:jc w:val="center"/>
            </w:pPr>
            <w:r>
              <w:t>6.0</w:t>
            </w:r>
          </w:p>
        </w:tc>
        <w:tc>
          <w:tcPr>
            <w:tcW w:w="2992" w:type="dxa"/>
            <w:vAlign w:val="center"/>
          </w:tcPr>
          <w:p w14:paraId="2A3774CB" w14:textId="75121D93" w:rsidR="00684192" w:rsidRDefault="00684192" w:rsidP="00847128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2C8858A7" w14:textId="3F238512" w:rsidR="00684192" w:rsidRDefault="00684192" w:rsidP="00323B41">
            <w:pPr>
              <w:jc w:val="center"/>
            </w:pPr>
            <w:r>
              <w:t xml:space="preserve">Planificación </w:t>
            </w:r>
            <w:r w:rsidR="00323B41">
              <w:t>Final</w:t>
            </w:r>
          </w:p>
        </w:tc>
        <w:tc>
          <w:tcPr>
            <w:tcW w:w="1553" w:type="dxa"/>
            <w:vAlign w:val="center"/>
          </w:tcPr>
          <w:p w14:paraId="05BDCE65" w14:textId="195F2E11" w:rsidR="00684192" w:rsidRDefault="00323B41" w:rsidP="006B02F8">
            <w:pPr>
              <w:jc w:val="center"/>
            </w:pPr>
            <w:r>
              <w:t>20/12/12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258E0B62" w14:textId="40A35D28" w:rsidR="003E30B3" w:rsidRDefault="003E30B3" w:rsidP="00D96E2F">
      <w:pPr>
        <w:pStyle w:val="Heading1"/>
      </w:pPr>
      <w:bookmarkStart w:id="7" w:name="OLE_LINK2"/>
      <w:bookmarkStart w:id="8" w:name="_Toc501495068"/>
      <w:r>
        <w:t>Resumen</w:t>
      </w:r>
      <w:bookmarkEnd w:id="8"/>
    </w:p>
    <w:p w14:paraId="56399B60" w14:textId="77777777" w:rsidR="00D96E2F" w:rsidRPr="00D96E2F" w:rsidRDefault="00D96E2F" w:rsidP="00D96E2F"/>
    <w:p w14:paraId="7B0A9587" w14:textId="60174C36" w:rsidR="00D96E2F" w:rsidRDefault="003E30B3" w:rsidP="005D0ABF">
      <w:pPr>
        <w:rPr>
          <w:lang w:val="es-ES_tradnl"/>
        </w:rPr>
      </w:pPr>
      <w:r w:rsidRPr="003E30B3">
        <w:rPr>
          <w:lang w:val="es-ES_tradnl"/>
        </w:rPr>
        <w:t>En este documento se va a realizar una estimación inicial  de los tiempos que durará cada tarea durante la realización del proyecto, intentando acercarse lo máximo posible a la realidad futura.</w:t>
      </w:r>
    </w:p>
    <w:p w14:paraId="78D38A4E" w14:textId="77777777" w:rsidR="00D96E2F" w:rsidRPr="00D96E2F" w:rsidRDefault="00D96E2F" w:rsidP="005D0ABF">
      <w:pPr>
        <w:rPr>
          <w:lang w:val="es-ES_tradnl"/>
        </w:rPr>
      </w:pPr>
    </w:p>
    <w:p w14:paraId="1033F3D6" w14:textId="1348D90D" w:rsidR="006B02F8" w:rsidRDefault="003F414C" w:rsidP="006B02F8">
      <w:pPr>
        <w:pStyle w:val="Heading1"/>
        <w:rPr>
          <w:lang w:val="es-ES"/>
        </w:rPr>
      </w:pPr>
      <w:bookmarkStart w:id="9" w:name="_Toc501495069"/>
      <w:r>
        <w:rPr>
          <w:lang w:val="es-ES"/>
        </w:rPr>
        <w:t>Planificación inicial</w:t>
      </w:r>
      <w:bookmarkEnd w:id="9"/>
    </w:p>
    <w:p w14:paraId="1F1B35A5" w14:textId="77777777" w:rsidR="00F0071F" w:rsidRPr="00F0071F" w:rsidRDefault="00F0071F" w:rsidP="00F0071F">
      <w:pPr>
        <w:rPr>
          <w:lang w:val="es-ES"/>
        </w:rPr>
      </w:pPr>
    </w:p>
    <w:p w14:paraId="095A53AA" w14:textId="341E0EEB" w:rsidR="003E30B3" w:rsidRPr="00F0071F" w:rsidRDefault="003E30B3" w:rsidP="00F0071F">
      <w:pPr>
        <w:pStyle w:val="Heading2"/>
        <w:numPr>
          <w:ilvl w:val="0"/>
          <w:numId w:val="11"/>
        </w:numPr>
        <w:rPr>
          <w:b/>
          <w:i/>
          <w:lang w:val="es-ES"/>
        </w:rPr>
      </w:pPr>
      <w:bookmarkStart w:id="10" w:name="_Toc501495070"/>
      <w:r w:rsidRPr="00F0071F">
        <w:rPr>
          <w:b/>
          <w:i/>
        </w:rPr>
        <w:t>Tareas generales</w:t>
      </w:r>
      <w:bookmarkEnd w:id="10"/>
    </w:p>
    <w:p w14:paraId="69485C53" w14:textId="77777777" w:rsidR="003E30B3" w:rsidRPr="003E30B3" w:rsidRDefault="003E30B3" w:rsidP="003E30B3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80B96A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AC58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47A82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384112C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A0138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Acta de constitución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1A3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3F07C33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7A8E1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Diccionario de la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AA3031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1</w:t>
            </w:r>
          </w:p>
        </w:tc>
      </w:tr>
      <w:tr w:rsidR="003E30B3" w:rsidRPr="003E30B3" w14:paraId="259A4889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D8A864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Gráficas burndown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C0B98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06E05C8A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CF56990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de presupuestos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DF9EE9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3</w:t>
            </w:r>
          </w:p>
        </w:tc>
      </w:tr>
      <w:tr w:rsidR="003E30B3" w:rsidRPr="003E30B3" w14:paraId="775AA15C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4AD26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Elaboración EDT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6A31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6B02F8" w:rsidRPr="003E30B3" w14:paraId="7A7FFFF5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255EE1" w14:textId="2C1447B2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Plantilla de la documentación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B57CC3" w14:textId="4AA77D2B" w:rsidR="006B02F8" w:rsidRPr="003E30B3" w:rsidRDefault="00012DAA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6B02F8" w:rsidRPr="003E30B3" w14:paraId="306AEBE2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23C656" w14:textId="3614C526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Alcance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7CC3A8" w14:textId="28221159" w:rsidR="006B02F8" w:rsidRPr="003E30B3" w:rsidRDefault="006B02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101836" w:rsidRPr="003E30B3" w14:paraId="4B597093" w14:textId="77777777" w:rsidTr="00D83D6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CB15A" w14:textId="56D02254" w:rsidR="00101836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actas reuniones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F6CC8A0" w14:textId="4EBC09F0" w:rsidR="00101836" w:rsidRDefault="00D83D66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</w:tr>
      <w:tr w:rsidR="003E30B3" w:rsidRPr="003E30B3" w14:paraId="1C5376CD" w14:textId="77777777" w:rsidTr="00D83D6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6EC63D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B7D42B" w14:textId="79A9462B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23</w:t>
            </w:r>
          </w:p>
        </w:tc>
      </w:tr>
    </w:tbl>
    <w:p w14:paraId="49014FA5" w14:textId="77777777" w:rsidR="003E30B3" w:rsidRPr="003E30B3" w:rsidRDefault="003E30B3" w:rsidP="003E30B3">
      <w:pPr>
        <w:rPr>
          <w:lang w:val="es-ES_tradnl"/>
        </w:rPr>
      </w:pPr>
    </w:p>
    <w:p w14:paraId="5259371F" w14:textId="77777777" w:rsidR="003E30B3" w:rsidRPr="006B02F8" w:rsidRDefault="003E30B3" w:rsidP="006B02F8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1" w:name="_Toc501495071"/>
      <w:r w:rsidRPr="006B02F8">
        <w:rPr>
          <w:b/>
          <w:i/>
          <w:lang w:val="es-ES_tradnl"/>
        </w:rPr>
        <w:t>Iteración 1</w:t>
      </w:r>
      <w:bookmarkEnd w:id="11"/>
    </w:p>
    <w:p w14:paraId="43A4735B" w14:textId="77777777" w:rsidR="003E30B3" w:rsidRPr="003E30B3" w:rsidRDefault="003E30B3" w:rsidP="003E30B3">
      <w:pPr>
        <w:rPr>
          <w:lang w:val="es-ES_tradnl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5A61BBDC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EA54C2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263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3E30B3" w:rsidRPr="003E30B3" w14:paraId="4C4E86E2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70BCB6" w14:textId="474300DA" w:rsidR="003E30B3" w:rsidRPr="003E30B3" w:rsidRDefault="00ED66A1" w:rsidP="00426C7D">
            <w:pPr>
              <w:jc w:val="center"/>
              <w:rPr>
                <w:lang w:val="es-ES_tradnl"/>
              </w:rPr>
            </w:pPr>
            <w:bookmarkStart w:id="12" w:name="OLE_LINK12"/>
            <w:r>
              <w:rPr>
                <w:lang w:val="es-ES_tradnl"/>
              </w:rPr>
              <w:t>Reunión</w:t>
            </w:r>
            <w:bookmarkEnd w:id="12"/>
            <w:r w:rsidR="003E30B3" w:rsidRPr="003E30B3">
              <w:rPr>
                <w:lang w:val="es-ES_tradnl"/>
              </w:rPr>
              <w:t xml:space="preserve"> 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04917E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3E30B3" w:rsidRPr="003E30B3" w14:paraId="5F4580A8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B996C75" w14:textId="281FBA97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E2B4F9" w14:textId="67B6F4F0" w:rsidR="003E30B3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0A175E2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65A2D2" w14:textId="66E8F446" w:rsidR="003E30B3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3E30B3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E241A72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3E30B3" w:rsidRPr="003E30B3" w14:paraId="79F7118E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4F197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34F065" w14:textId="6DF5D495" w:rsidR="003E30B3" w:rsidRPr="003E30B3" w:rsidRDefault="003E30B3" w:rsidP="00426C7D">
            <w:pPr>
              <w:jc w:val="center"/>
              <w:rPr>
                <w:b/>
                <w:bCs/>
                <w:lang w:val="es-ES_tradnl"/>
              </w:rPr>
            </w:pPr>
            <w:r w:rsidRPr="003E30B3">
              <w:rPr>
                <w:b/>
                <w:bCs/>
                <w:lang w:val="es-ES_tradnl"/>
              </w:rPr>
              <w:t>5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16695DA3" w14:textId="77777777" w:rsidR="003E30B3" w:rsidRDefault="003E30B3" w:rsidP="003E30B3">
      <w:pPr>
        <w:rPr>
          <w:lang w:val="es-ES_tradnl"/>
        </w:rPr>
      </w:pPr>
    </w:p>
    <w:p w14:paraId="4A30AA17" w14:textId="77777777" w:rsidR="00B03D79" w:rsidRDefault="00B03D79" w:rsidP="003E30B3">
      <w:pPr>
        <w:rPr>
          <w:lang w:val="es-ES_tradnl"/>
        </w:rPr>
      </w:pPr>
    </w:p>
    <w:p w14:paraId="3C10C1DD" w14:textId="77777777" w:rsidR="00F308BD" w:rsidRPr="003E30B3" w:rsidRDefault="00F308BD" w:rsidP="003E30B3">
      <w:pPr>
        <w:rPr>
          <w:lang w:val="es-ES_tradnl"/>
        </w:rPr>
      </w:pPr>
    </w:p>
    <w:p w14:paraId="43985100" w14:textId="4D5A1287" w:rsidR="003E30B3" w:rsidRDefault="006B02F8" w:rsidP="006B02F8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3" w:name="_Toc501495072"/>
      <w:r w:rsidRPr="006B02F8">
        <w:rPr>
          <w:b/>
          <w:i/>
          <w:lang w:val="es-ES_tradnl"/>
        </w:rPr>
        <w:t>Iteración 2</w:t>
      </w:r>
      <w:bookmarkEnd w:id="13"/>
    </w:p>
    <w:p w14:paraId="0B6610A9" w14:textId="77777777" w:rsidR="006B02F8" w:rsidRPr="006B02F8" w:rsidRDefault="006B02F8" w:rsidP="006B02F8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63E058A9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6858AC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1E98FF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3F1FA1C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B6260F" w14:textId="312DB32A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DEDF0C" w14:textId="3EBB25C2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</w:t>
            </w:r>
          </w:p>
        </w:tc>
      </w:tr>
      <w:tr w:rsidR="004471F8" w:rsidRPr="003E30B3" w14:paraId="60815D85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8E4801" w14:textId="7AC432CE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C6D19BD" w14:textId="5095CD51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01DCAEF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EDACCD" w14:textId="57B3044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 w:rsidRPr="003E30B3">
              <w:rPr>
                <w:lang w:val="es-ES_tradnl"/>
              </w:rPr>
              <w:t xml:space="preserve"> </w:t>
            </w:r>
            <w:r w:rsidR="004471F8" w:rsidRPr="003E30B3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20B2D7C" w14:textId="7489325B" w:rsidR="004471F8" w:rsidRPr="003E30B3" w:rsidRDefault="004471F8" w:rsidP="00426C7D">
            <w:pPr>
              <w:jc w:val="center"/>
              <w:rPr>
                <w:lang w:val="es-ES_tradnl"/>
              </w:rPr>
            </w:pPr>
            <w:r w:rsidRPr="003E30B3">
              <w:rPr>
                <w:lang w:val="es-ES_tradnl"/>
              </w:rPr>
              <w:t>2'5</w:t>
            </w:r>
          </w:p>
        </w:tc>
      </w:tr>
      <w:tr w:rsidR="0006065B" w:rsidRPr="003E30B3" w14:paraId="58695E6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8A8925" w14:textId="0EA23A26" w:rsidR="0006065B" w:rsidRDefault="0006065B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historias de usuario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BC3C7D" w14:textId="437B1166" w:rsidR="0006065B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F01DA" w:rsidRPr="003E30B3" w14:paraId="060ADEE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77E0EF" w14:textId="440940F6" w:rsidR="004F01DA" w:rsidRPr="003E30B3" w:rsidRDefault="00A03916" w:rsidP="0006065B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06065B">
              <w:rPr>
                <w:lang w:val="es-ES_tradnl"/>
              </w:rPr>
              <w:t>del product backlog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FD008C" w14:textId="2664A417" w:rsidR="004F01DA" w:rsidRPr="003E30B3" w:rsidRDefault="00FB65F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3E30B3" w:rsidRPr="003E30B3" w14:paraId="78ED71D2" w14:textId="77777777" w:rsidTr="004471F8">
        <w:trPr>
          <w:trHeight w:val="268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2FEC35" w14:textId="77777777" w:rsidR="003E30B3" w:rsidRPr="003E30B3" w:rsidRDefault="003E30B3" w:rsidP="003E30B3">
            <w:pPr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856E82" w14:textId="0AE946CD" w:rsidR="003E30B3" w:rsidRPr="003E30B3" w:rsidRDefault="00BF308D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7,</w:t>
            </w:r>
            <w:r w:rsidR="003E30B3" w:rsidRPr="003E30B3">
              <w:rPr>
                <w:b/>
                <w:bCs/>
                <w:lang w:val="es-ES_tradnl"/>
              </w:rPr>
              <w:t>5</w:t>
            </w:r>
          </w:p>
        </w:tc>
      </w:tr>
    </w:tbl>
    <w:p w14:paraId="2E6EFC81" w14:textId="77777777" w:rsidR="003F414C" w:rsidRDefault="003F414C" w:rsidP="003E30B3">
      <w:pPr>
        <w:rPr>
          <w:lang w:val="es-ES_tradnl"/>
        </w:rPr>
      </w:pPr>
    </w:p>
    <w:p w14:paraId="32622161" w14:textId="52251D72" w:rsidR="003F414C" w:rsidRPr="003F414C" w:rsidRDefault="003F414C" w:rsidP="003F414C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4" w:name="_Toc501495073"/>
      <w:r w:rsidRPr="003F414C">
        <w:rPr>
          <w:b/>
          <w:i/>
          <w:lang w:val="es-ES_tradnl"/>
        </w:rPr>
        <w:t>Iteración 3</w:t>
      </w:r>
      <w:bookmarkEnd w:id="14"/>
    </w:p>
    <w:p w14:paraId="116B0B77" w14:textId="77777777" w:rsidR="003F414C" w:rsidRPr="003F414C" w:rsidRDefault="003F414C" w:rsidP="003F414C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006CF65A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D3C3B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9C90D4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5F395DC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338C4C" w14:textId="1A604B7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9A22E4" w14:textId="57206E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679EEA81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CF1959" w14:textId="3085EB1B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0C2973" w14:textId="25356EE4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43363517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6974CE0" w14:textId="105B68A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56D0A71" w14:textId="7E2B58F2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06065B" w:rsidRPr="003E30B3" w14:paraId="0EC752F2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1F790A" w14:textId="67B8A6EC" w:rsidR="0006065B" w:rsidRDefault="0006065B" w:rsidP="00F14B2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Elaboración </w:t>
            </w:r>
            <w:r w:rsidR="00F14B2C">
              <w:rPr>
                <w:lang w:val="es-ES_tradnl"/>
              </w:rPr>
              <w:t>m</w:t>
            </w:r>
            <w:r>
              <w:rPr>
                <w:lang w:val="es-ES_tradnl"/>
              </w:rPr>
              <w:t>anual</w:t>
            </w:r>
            <w:r w:rsidR="00F14B2C">
              <w:rPr>
                <w:lang w:val="es-ES_tradnl"/>
              </w:rPr>
              <w:t xml:space="preserve">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734915" w14:textId="03CB2DDA" w:rsidR="0006065B" w:rsidRPr="003E30B3" w:rsidRDefault="00E7627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3E30B3" w:rsidRPr="003E30B3" w14:paraId="33A28078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9F9B5C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17D065" w14:textId="324DE4E4" w:rsidR="003E30B3" w:rsidRPr="003E30B3" w:rsidRDefault="0006065B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7</w:t>
            </w:r>
            <w:r w:rsidR="00BF308D">
              <w:rPr>
                <w:b/>
                <w:bCs/>
                <w:lang w:val="es-ES_tradnl"/>
              </w:rPr>
              <w:t>,5</w:t>
            </w:r>
          </w:p>
        </w:tc>
      </w:tr>
    </w:tbl>
    <w:p w14:paraId="773DC99C" w14:textId="77777777" w:rsidR="003E30B3" w:rsidRDefault="003E30B3" w:rsidP="003E30B3">
      <w:pPr>
        <w:rPr>
          <w:lang w:val="es-ES_tradnl"/>
        </w:rPr>
      </w:pPr>
    </w:p>
    <w:p w14:paraId="5352657D" w14:textId="7C2C6E8D" w:rsidR="003F414C" w:rsidRDefault="003F414C" w:rsidP="003F414C">
      <w:pPr>
        <w:pStyle w:val="Heading2"/>
        <w:numPr>
          <w:ilvl w:val="0"/>
          <w:numId w:val="8"/>
        </w:numPr>
        <w:rPr>
          <w:b/>
          <w:i/>
          <w:lang w:val="es-ES_tradnl"/>
        </w:rPr>
      </w:pPr>
      <w:bookmarkStart w:id="15" w:name="_Toc501495074"/>
      <w:r w:rsidRPr="003F414C">
        <w:rPr>
          <w:b/>
          <w:i/>
          <w:lang w:val="es-ES_tradnl"/>
        </w:rPr>
        <w:t>Iteración 4</w:t>
      </w:r>
      <w:bookmarkEnd w:id="15"/>
    </w:p>
    <w:p w14:paraId="61B519D8" w14:textId="77777777" w:rsidR="00F0071F" w:rsidRPr="00F0071F" w:rsidRDefault="00F0071F" w:rsidP="00F0071F">
      <w:pPr>
        <w:rPr>
          <w:lang w:val="es-ES_tradnl"/>
        </w:rPr>
      </w:pPr>
    </w:p>
    <w:tbl>
      <w:tblPr>
        <w:tblW w:w="874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E30B3" w:rsidRPr="003E30B3" w14:paraId="4382286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6C4F53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Tarea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2BDB21" w14:textId="77777777" w:rsidR="003E30B3" w:rsidRPr="006B02F8" w:rsidRDefault="003E30B3" w:rsidP="00426C7D">
            <w:pPr>
              <w:jc w:val="center"/>
              <w:rPr>
                <w:b/>
                <w:lang w:val="es-ES_tradnl"/>
              </w:rPr>
            </w:pPr>
            <w:r w:rsidRPr="006B02F8">
              <w:rPr>
                <w:b/>
                <w:lang w:val="es-ES_tradnl"/>
              </w:rPr>
              <w:t>Tiempo estimado (en horas)</w:t>
            </w:r>
          </w:p>
        </w:tc>
      </w:tr>
      <w:tr w:rsidR="004471F8" w:rsidRPr="003E30B3" w14:paraId="1FCBC9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354BFB9" w14:textId="6AA23479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retrospectiva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4C00EA" w14:textId="039E05B7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4471F8" w:rsidRPr="003E30B3" w14:paraId="3BF0FF00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F59271" w14:textId="3C95ACDD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revisión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FFD73C" w14:textId="0A4D95F5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4471F8" w:rsidRPr="003E30B3" w14:paraId="7FFA023D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73738D" w14:textId="1365DB91" w:rsidR="004471F8" w:rsidRPr="003E30B3" w:rsidRDefault="00ED66A1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Reunión</w:t>
            </w:r>
            <w:r>
              <w:rPr>
                <w:lang w:val="es-ES_tradnl"/>
              </w:rPr>
              <w:t xml:space="preserve"> </w:t>
            </w:r>
            <w:r w:rsidR="004471F8">
              <w:rPr>
                <w:lang w:val="es-ES_tradnl"/>
              </w:rPr>
              <w:t>de planificación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24A5D1" w14:textId="0074716E" w:rsidR="004471F8" w:rsidRPr="003E30B3" w:rsidRDefault="004471F8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2'5</w:t>
            </w:r>
          </w:p>
        </w:tc>
      </w:tr>
      <w:tr w:rsidR="00D85345" w:rsidRPr="003E30B3" w14:paraId="0A1A2D48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2054F3" w14:textId="1F122064" w:rsidR="00D85345" w:rsidRDefault="00D85345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Finalización manual de soluciones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79709" w14:textId="07FEF535" w:rsidR="00D85345" w:rsidRPr="003E30B3" w:rsidRDefault="00DB2CC4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</w:tr>
      <w:tr w:rsidR="00684E00" w:rsidRPr="003E30B3" w14:paraId="360C697F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FE1D5E" w14:textId="57075DC2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Lecciones aprendidas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B9916A" w14:textId="799941D4" w:rsidR="00684E00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684192" w:rsidRPr="003E30B3" w14:paraId="4F2E54F4" w14:textId="77777777" w:rsidTr="004471F8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2FCD0F" w14:textId="6E57F7A7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Elaboración entrega final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DA7E5B" w14:textId="3FC4BD26" w:rsidR="00684192" w:rsidRPr="003E30B3" w:rsidRDefault="00684192" w:rsidP="00426C7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3E30B3" w:rsidRPr="003E30B3" w14:paraId="128E03A7" w14:textId="77777777" w:rsidTr="004471F8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34CAA8" w14:textId="77777777" w:rsidR="003E30B3" w:rsidRPr="003E30B3" w:rsidRDefault="003E30B3" w:rsidP="00426C7D">
            <w:pPr>
              <w:jc w:val="center"/>
              <w:rPr>
                <w:lang w:val="es-ES_tradnl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4F6978" w14:textId="0E5277B5" w:rsidR="003E30B3" w:rsidRPr="003E30B3" w:rsidRDefault="00684192" w:rsidP="00426C7D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1</w:t>
            </w:r>
            <w:r w:rsidR="00BF308D">
              <w:rPr>
                <w:b/>
                <w:bCs/>
                <w:lang w:val="es-ES_tradnl"/>
              </w:rPr>
              <w:t>6,5</w:t>
            </w:r>
          </w:p>
        </w:tc>
      </w:tr>
    </w:tbl>
    <w:p w14:paraId="14B79827" w14:textId="6FCF1279" w:rsidR="005D0ABF" w:rsidRPr="005D0ABF" w:rsidRDefault="005D0ABF" w:rsidP="005D0ABF">
      <w:pPr>
        <w:rPr>
          <w:lang w:val="es-ES"/>
        </w:rPr>
      </w:pPr>
    </w:p>
    <w:p w14:paraId="3C2FA10B" w14:textId="52265C5A" w:rsidR="00F5119A" w:rsidRDefault="003F414C" w:rsidP="00CB1EE0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  <w:lang w:val="es-ES_tradnl"/>
        </w:rPr>
      </w:pPr>
      <w:bookmarkStart w:id="16" w:name="OLE_LINK7"/>
      <w:bookmarkStart w:id="17" w:name="_Toc501495075"/>
      <w:r>
        <w:rPr>
          <w:lang w:val="es-ES"/>
        </w:rPr>
        <w:t>Planificación Final</w:t>
      </w:r>
      <w:bookmarkEnd w:id="17"/>
    </w:p>
    <w:bookmarkEnd w:id="7"/>
    <w:bookmarkEnd w:id="16"/>
    <w:p w14:paraId="57A073A5" w14:textId="77777777" w:rsidR="00F5119A" w:rsidRDefault="00F5119A" w:rsidP="00724B20">
      <w:pPr>
        <w:rPr>
          <w:lang w:val="es-ES"/>
        </w:rPr>
      </w:pPr>
    </w:p>
    <w:p w14:paraId="49617ACA" w14:textId="4C31B6D4" w:rsidR="001667C2" w:rsidRDefault="001667C2" w:rsidP="00724B20">
      <w:pPr>
        <w:rPr>
          <w:lang w:val="es-ES_tradnl"/>
        </w:rPr>
      </w:pPr>
      <w:r>
        <w:rPr>
          <w:lang w:val="es-ES_tradnl"/>
        </w:rPr>
        <w:t>Estimació</w:t>
      </w:r>
      <w:r w:rsidR="00354E44">
        <w:rPr>
          <w:lang w:val="es-ES_tradnl"/>
        </w:rPr>
        <w:t>n</w:t>
      </w:r>
      <w:r>
        <w:rPr>
          <w:lang w:val="es-ES_tradnl"/>
        </w:rPr>
        <w:t xml:space="preserve">: </w:t>
      </w:r>
      <w:r w:rsidR="00BF308D">
        <w:rPr>
          <w:lang w:val="es-ES_tradnl"/>
        </w:rPr>
        <w:t>60</w:t>
      </w:r>
      <w:r w:rsidR="00354E44">
        <w:rPr>
          <w:lang w:val="es-ES_tradnl"/>
        </w:rPr>
        <w:t xml:space="preserve"> h</w:t>
      </w:r>
    </w:p>
    <w:p w14:paraId="2DEEC0BA" w14:textId="4BD1250C" w:rsidR="005204FB" w:rsidRDefault="005204FB" w:rsidP="00724B20">
      <w:pPr>
        <w:rPr>
          <w:lang w:val="es-ES_tradnl"/>
        </w:rPr>
      </w:pPr>
      <w:r>
        <w:rPr>
          <w:lang w:val="es-ES_tradnl"/>
        </w:rPr>
        <w:t>Tiempo total: ....</w:t>
      </w:r>
      <w:r w:rsidR="00DB5DB2">
        <w:rPr>
          <w:lang w:val="es-ES_tradnl"/>
        </w:rPr>
        <w:t xml:space="preserve"> h</w:t>
      </w:r>
    </w:p>
    <w:p w14:paraId="121C43DA" w14:textId="0A34A996" w:rsidR="003F414C" w:rsidRDefault="003F414C" w:rsidP="00724B20">
      <w:pPr>
        <w:rPr>
          <w:lang w:val="es-ES_tradnl"/>
        </w:rPr>
      </w:pPr>
      <w:r>
        <w:rPr>
          <w:lang w:val="es-ES_tradnl"/>
        </w:rPr>
        <w:t>[Aquí va informe de Toggl]</w:t>
      </w:r>
    </w:p>
    <w:p w14:paraId="215A8F13" w14:textId="31872DD4" w:rsidR="003F414C" w:rsidRDefault="00DB5DB2" w:rsidP="00724B20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A2F8C7E" w14:textId="56AB8FE6" w:rsidR="003F414C" w:rsidRDefault="003F414C" w:rsidP="003F414C">
      <w:pPr>
        <w:pStyle w:val="Heading1"/>
        <w:rPr>
          <w:lang w:val="es-ES"/>
        </w:rPr>
      </w:pPr>
      <w:bookmarkStart w:id="18" w:name="_Toc501495076"/>
      <w:r>
        <w:rPr>
          <w:lang w:val="es-ES"/>
        </w:rPr>
        <w:t>Conclusiones</w:t>
      </w:r>
      <w:bookmarkEnd w:id="18"/>
    </w:p>
    <w:p w14:paraId="7D2D8746" w14:textId="77777777" w:rsidR="003F414C" w:rsidRDefault="003F414C" w:rsidP="003F414C">
      <w:pPr>
        <w:rPr>
          <w:lang w:val="es-ES"/>
        </w:rPr>
      </w:pPr>
    </w:p>
    <w:p w14:paraId="0EBC53FB" w14:textId="58F07AEC" w:rsidR="003F414C" w:rsidRPr="003F414C" w:rsidRDefault="004E4E87" w:rsidP="003F414C">
      <w:pPr>
        <w:rPr>
          <w:lang w:val="es-ES"/>
        </w:rPr>
      </w:pPr>
      <w:r>
        <w:rPr>
          <w:lang w:val="es-ES"/>
        </w:rPr>
        <w:t>[...]</w:t>
      </w:r>
    </w:p>
    <w:sectPr w:rsidR="003F414C" w:rsidRPr="003F414C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2D98B" w14:textId="77777777" w:rsidR="00165439" w:rsidRDefault="00165439" w:rsidP="00E56FF0">
      <w:r>
        <w:separator/>
      </w:r>
    </w:p>
  </w:endnote>
  <w:endnote w:type="continuationSeparator" w:id="0">
    <w:p w14:paraId="7E88E245" w14:textId="77777777" w:rsidR="00165439" w:rsidRDefault="00165439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FD785" w14:textId="77777777" w:rsidR="00D87F26" w:rsidRDefault="00D87F2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06B1B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B43D" w14:textId="77777777" w:rsidR="00165439" w:rsidRDefault="00165439" w:rsidP="00E56FF0">
      <w:r>
        <w:separator/>
      </w:r>
    </w:p>
  </w:footnote>
  <w:footnote w:type="continuationSeparator" w:id="0">
    <w:p w14:paraId="56BC7621" w14:textId="77777777" w:rsidR="00165439" w:rsidRDefault="00165439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5E19" w14:textId="6C1C45E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007EE">
          <w:rPr>
            <w:color w:val="4472C4" w:themeColor="accent1"/>
            <w:sz w:val="20"/>
            <w:szCs w:val="20"/>
            <w:lang w:val="es-ES_tradnl"/>
          </w:rPr>
          <w:t>PLANIFICACIÓN TEMPORAL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2F2820"/>
    <w:multiLevelType w:val="hybridMultilevel"/>
    <w:tmpl w:val="FA62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B93349"/>
    <w:multiLevelType w:val="hybridMultilevel"/>
    <w:tmpl w:val="5542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60652E9"/>
    <w:multiLevelType w:val="hybridMultilevel"/>
    <w:tmpl w:val="F54E3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20F17"/>
    <w:multiLevelType w:val="hybridMultilevel"/>
    <w:tmpl w:val="399C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ctiveWritingStyle w:appName="MSWord" w:lang="en-GB" w:vendorID="64" w:dllVersion="6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7EE"/>
    <w:rsid w:val="00000D30"/>
    <w:rsid w:val="00012DAA"/>
    <w:rsid w:val="00025D3D"/>
    <w:rsid w:val="00031D75"/>
    <w:rsid w:val="00035908"/>
    <w:rsid w:val="000406D9"/>
    <w:rsid w:val="00051C20"/>
    <w:rsid w:val="00056783"/>
    <w:rsid w:val="0006065B"/>
    <w:rsid w:val="00085391"/>
    <w:rsid w:val="0009129E"/>
    <w:rsid w:val="000A4F39"/>
    <w:rsid w:val="000B63DB"/>
    <w:rsid w:val="000D2823"/>
    <w:rsid w:val="000D38EF"/>
    <w:rsid w:val="00101836"/>
    <w:rsid w:val="00140BBD"/>
    <w:rsid w:val="00151665"/>
    <w:rsid w:val="00154E12"/>
    <w:rsid w:val="00165439"/>
    <w:rsid w:val="001667C2"/>
    <w:rsid w:val="00176387"/>
    <w:rsid w:val="00183DA2"/>
    <w:rsid w:val="001B0ECD"/>
    <w:rsid w:val="001B27F0"/>
    <w:rsid w:val="001D6E98"/>
    <w:rsid w:val="001F7A19"/>
    <w:rsid w:val="002228E0"/>
    <w:rsid w:val="00251874"/>
    <w:rsid w:val="00252404"/>
    <w:rsid w:val="00252E4E"/>
    <w:rsid w:val="00253AE5"/>
    <w:rsid w:val="0025496F"/>
    <w:rsid w:val="00272D98"/>
    <w:rsid w:val="00273FF3"/>
    <w:rsid w:val="002A161F"/>
    <w:rsid w:val="002A3D07"/>
    <w:rsid w:val="002A6D5C"/>
    <w:rsid w:val="002C3571"/>
    <w:rsid w:val="002E1178"/>
    <w:rsid w:val="00304056"/>
    <w:rsid w:val="00307A37"/>
    <w:rsid w:val="00323B41"/>
    <w:rsid w:val="00354BD5"/>
    <w:rsid w:val="00354E44"/>
    <w:rsid w:val="00362E7D"/>
    <w:rsid w:val="003650A3"/>
    <w:rsid w:val="00367A1C"/>
    <w:rsid w:val="003823B8"/>
    <w:rsid w:val="00393250"/>
    <w:rsid w:val="003A1449"/>
    <w:rsid w:val="003B161F"/>
    <w:rsid w:val="003B26CE"/>
    <w:rsid w:val="003B3F26"/>
    <w:rsid w:val="003D37A8"/>
    <w:rsid w:val="003D54C9"/>
    <w:rsid w:val="003E30B3"/>
    <w:rsid w:val="003F414C"/>
    <w:rsid w:val="00416AB8"/>
    <w:rsid w:val="00426C7D"/>
    <w:rsid w:val="004471F8"/>
    <w:rsid w:val="00450217"/>
    <w:rsid w:val="004649B3"/>
    <w:rsid w:val="004719AD"/>
    <w:rsid w:val="004823D1"/>
    <w:rsid w:val="00483906"/>
    <w:rsid w:val="00491870"/>
    <w:rsid w:val="004C69E3"/>
    <w:rsid w:val="004D08DF"/>
    <w:rsid w:val="004D7E51"/>
    <w:rsid w:val="004E4635"/>
    <w:rsid w:val="004E4E87"/>
    <w:rsid w:val="004F01DA"/>
    <w:rsid w:val="004F10A5"/>
    <w:rsid w:val="00505B5F"/>
    <w:rsid w:val="005200A9"/>
    <w:rsid w:val="005204FB"/>
    <w:rsid w:val="00523ED4"/>
    <w:rsid w:val="00540976"/>
    <w:rsid w:val="00560420"/>
    <w:rsid w:val="005621BB"/>
    <w:rsid w:val="0056559F"/>
    <w:rsid w:val="005667D0"/>
    <w:rsid w:val="00566D15"/>
    <w:rsid w:val="005A0F56"/>
    <w:rsid w:val="005A3328"/>
    <w:rsid w:val="005A3802"/>
    <w:rsid w:val="005A53A8"/>
    <w:rsid w:val="005C102A"/>
    <w:rsid w:val="005D0ABF"/>
    <w:rsid w:val="005D3B29"/>
    <w:rsid w:val="005E7E99"/>
    <w:rsid w:val="00606877"/>
    <w:rsid w:val="006103BC"/>
    <w:rsid w:val="00646DC2"/>
    <w:rsid w:val="006564BC"/>
    <w:rsid w:val="00661425"/>
    <w:rsid w:val="00666381"/>
    <w:rsid w:val="00676FF1"/>
    <w:rsid w:val="00684192"/>
    <w:rsid w:val="00684E00"/>
    <w:rsid w:val="006B02F8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3E3"/>
    <w:rsid w:val="007A44B3"/>
    <w:rsid w:val="007A720F"/>
    <w:rsid w:val="007B6666"/>
    <w:rsid w:val="007C2179"/>
    <w:rsid w:val="007C2246"/>
    <w:rsid w:val="007C33F8"/>
    <w:rsid w:val="007C5C5E"/>
    <w:rsid w:val="007D6343"/>
    <w:rsid w:val="007E77F1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16E1"/>
    <w:rsid w:val="0089589D"/>
    <w:rsid w:val="00895DD9"/>
    <w:rsid w:val="008A54DE"/>
    <w:rsid w:val="008B2833"/>
    <w:rsid w:val="008B7444"/>
    <w:rsid w:val="008D0B8D"/>
    <w:rsid w:val="008F5CC0"/>
    <w:rsid w:val="009062C0"/>
    <w:rsid w:val="009078C8"/>
    <w:rsid w:val="009129BC"/>
    <w:rsid w:val="00914C1E"/>
    <w:rsid w:val="009210EE"/>
    <w:rsid w:val="00932B15"/>
    <w:rsid w:val="00940BA5"/>
    <w:rsid w:val="0094467C"/>
    <w:rsid w:val="00946D6E"/>
    <w:rsid w:val="00950D6F"/>
    <w:rsid w:val="009530C9"/>
    <w:rsid w:val="00962765"/>
    <w:rsid w:val="00963E33"/>
    <w:rsid w:val="00976240"/>
    <w:rsid w:val="0098737B"/>
    <w:rsid w:val="00995C66"/>
    <w:rsid w:val="00996105"/>
    <w:rsid w:val="009B199A"/>
    <w:rsid w:val="009C2504"/>
    <w:rsid w:val="009C324F"/>
    <w:rsid w:val="009C7EA3"/>
    <w:rsid w:val="009D61F7"/>
    <w:rsid w:val="009E58A2"/>
    <w:rsid w:val="009F6913"/>
    <w:rsid w:val="00A03775"/>
    <w:rsid w:val="00A03916"/>
    <w:rsid w:val="00A075DF"/>
    <w:rsid w:val="00A223EA"/>
    <w:rsid w:val="00A2745C"/>
    <w:rsid w:val="00A2781D"/>
    <w:rsid w:val="00A428EE"/>
    <w:rsid w:val="00A53700"/>
    <w:rsid w:val="00A83D03"/>
    <w:rsid w:val="00AA17EA"/>
    <w:rsid w:val="00AA6372"/>
    <w:rsid w:val="00AA6748"/>
    <w:rsid w:val="00AB2F58"/>
    <w:rsid w:val="00AD325A"/>
    <w:rsid w:val="00AE00BE"/>
    <w:rsid w:val="00AE2B05"/>
    <w:rsid w:val="00B03D79"/>
    <w:rsid w:val="00B102A2"/>
    <w:rsid w:val="00B14AA8"/>
    <w:rsid w:val="00B3132F"/>
    <w:rsid w:val="00B359EB"/>
    <w:rsid w:val="00B47145"/>
    <w:rsid w:val="00BA6E24"/>
    <w:rsid w:val="00BB2522"/>
    <w:rsid w:val="00BC55FA"/>
    <w:rsid w:val="00BD2E70"/>
    <w:rsid w:val="00BD3B86"/>
    <w:rsid w:val="00BD7C42"/>
    <w:rsid w:val="00BE171F"/>
    <w:rsid w:val="00BE68B2"/>
    <w:rsid w:val="00BF308D"/>
    <w:rsid w:val="00C04914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06B1B"/>
    <w:rsid w:val="00D363B1"/>
    <w:rsid w:val="00D80A26"/>
    <w:rsid w:val="00D83D66"/>
    <w:rsid w:val="00D85345"/>
    <w:rsid w:val="00D87F26"/>
    <w:rsid w:val="00D91AC4"/>
    <w:rsid w:val="00D96E2F"/>
    <w:rsid w:val="00DA2998"/>
    <w:rsid w:val="00DB2CC4"/>
    <w:rsid w:val="00DB5DB2"/>
    <w:rsid w:val="00DB7A23"/>
    <w:rsid w:val="00DD3779"/>
    <w:rsid w:val="00DF2319"/>
    <w:rsid w:val="00DF604C"/>
    <w:rsid w:val="00E47405"/>
    <w:rsid w:val="00E54266"/>
    <w:rsid w:val="00E5567E"/>
    <w:rsid w:val="00E56FF0"/>
    <w:rsid w:val="00E76278"/>
    <w:rsid w:val="00E815A1"/>
    <w:rsid w:val="00E9654C"/>
    <w:rsid w:val="00ED66A1"/>
    <w:rsid w:val="00F0071F"/>
    <w:rsid w:val="00F14B2C"/>
    <w:rsid w:val="00F151B5"/>
    <w:rsid w:val="00F3014B"/>
    <w:rsid w:val="00F308BD"/>
    <w:rsid w:val="00F32481"/>
    <w:rsid w:val="00F5119A"/>
    <w:rsid w:val="00F52ED5"/>
    <w:rsid w:val="00F66CF4"/>
    <w:rsid w:val="00F66E70"/>
    <w:rsid w:val="00F677BE"/>
    <w:rsid w:val="00F72886"/>
    <w:rsid w:val="00F8405A"/>
    <w:rsid w:val="00F85BCA"/>
    <w:rsid w:val="00F87D56"/>
    <w:rsid w:val="00FB65F5"/>
    <w:rsid w:val="00FB78A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0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384</Words>
  <Characters>2192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PLANIFICACIÓN TEMPORAL</vt:lpstr>
      <vt:lpstr>Historial de versiones</vt:lpstr>
      <vt:lpstr>Resumen</vt:lpstr>
      <vt:lpstr>Planificación inicial</vt:lpstr>
      <vt:lpstr>    Tareas generales</vt:lpstr>
      <vt:lpstr>    Iteración 1</vt:lpstr>
      <vt:lpstr>    Iteración 2</vt:lpstr>
      <vt:lpstr>    Iteración 3</vt:lpstr>
      <vt:lpstr>    Iteración 4</vt:lpstr>
      <vt:lpstr>Planificación Final</vt:lpstr>
      <vt:lpstr>Conclusiones</vt:lpstr>
    </vt:vector>
  </TitlesOfParts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TEMPORAL</dc:title>
  <dc:subject>Planificación inicial</dc:subject>
  <dc:creator>Microsoft Office User</dc:creator>
  <cp:keywords/>
  <dc:description/>
  <cp:lastModifiedBy>Microsoft Office User</cp:lastModifiedBy>
  <cp:revision>164</cp:revision>
  <cp:lastPrinted>2017-11-06T19:42:00Z</cp:lastPrinted>
  <dcterms:created xsi:type="dcterms:W3CDTF">2017-11-06T19:27:00Z</dcterms:created>
  <dcterms:modified xsi:type="dcterms:W3CDTF">2017-12-20T00:02:00Z</dcterms:modified>
</cp:coreProperties>
</file>